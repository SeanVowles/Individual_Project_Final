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0B8D31" w14:textId="77777777" w:rsidR="00333666" w:rsidRDefault="00333666" w:rsidP="00333666">
      <w:pPr>
        <w:widowControl w:val="0"/>
        <w:autoSpaceDE w:val="0"/>
        <w:autoSpaceDN w:val="0"/>
        <w:adjustRightInd w:val="0"/>
        <w:ind w:right="333"/>
        <w:jc w:val="center"/>
        <w:rPr>
          <w:rFonts w:ascii="Times New Roman" w:hAnsi="Times New Roman" w:cs="Times New Roman"/>
        </w:rPr>
      </w:pPr>
    </w:p>
    <w:p w14:paraId="74346731" w14:textId="77777777" w:rsidR="00333666" w:rsidRDefault="00333666" w:rsidP="00333666">
      <w:pPr>
        <w:widowControl w:val="0"/>
        <w:autoSpaceDE w:val="0"/>
        <w:autoSpaceDN w:val="0"/>
        <w:adjustRightInd w:val="0"/>
        <w:ind w:right="333"/>
        <w:jc w:val="center"/>
        <w:rPr>
          <w:rFonts w:ascii="Times New Roman" w:hAnsi="Times New Roman" w:cs="Times New Roman"/>
          <w:b/>
          <w:bCs/>
          <w:sz w:val="56"/>
          <w:szCs w:val="56"/>
          <w:u w:val="single"/>
        </w:rPr>
      </w:pPr>
    </w:p>
    <w:p w14:paraId="1967AD34" w14:textId="77777777" w:rsidR="00333666" w:rsidRDefault="00333666" w:rsidP="00333666">
      <w:pPr>
        <w:widowControl w:val="0"/>
        <w:autoSpaceDE w:val="0"/>
        <w:autoSpaceDN w:val="0"/>
        <w:adjustRightInd w:val="0"/>
        <w:ind w:right="333"/>
        <w:jc w:val="center"/>
        <w:rPr>
          <w:rFonts w:ascii="Times New Roman" w:hAnsi="Times New Roman" w:cs="Times New Roman"/>
          <w:b/>
          <w:bCs/>
          <w:sz w:val="56"/>
          <w:szCs w:val="56"/>
          <w:u w:val="single"/>
        </w:rPr>
      </w:pPr>
    </w:p>
    <w:p w14:paraId="396C54AB" w14:textId="77777777" w:rsidR="00333666" w:rsidRDefault="00333666" w:rsidP="00333666">
      <w:pPr>
        <w:widowControl w:val="0"/>
        <w:autoSpaceDE w:val="0"/>
        <w:autoSpaceDN w:val="0"/>
        <w:adjustRightInd w:val="0"/>
        <w:ind w:right="333"/>
        <w:jc w:val="center"/>
        <w:rPr>
          <w:rFonts w:ascii="Times New Roman" w:hAnsi="Times New Roman" w:cs="Times New Roman"/>
          <w:b/>
          <w:bCs/>
          <w:sz w:val="56"/>
          <w:szCs w:val="56"/>
          <w:u w:val="single"/>
        </w:rPr>
      </w:pPr>
    </w:p>
    <w:p w14:paraId="0BF9077B" w14:textId="76FD8B81" w:rsidR="00333666" w:rsidRDefault="0042003F" w:rsidP="00333666">
      <w:pPr>
        <w:widowControl w:val="0"/>
        <w:autoSpaceDE w:val="0"/>
        <w:autoSpaceDN w:val="0"/>
        <w:adjustRightInd w:val="0"/>
        <w:ind w:right="333"/>
        <w:jc w:val="center"/>
        <w:rPr>
          <w:rFonts w:ascii="Times New Roman" w:hAnsi="Times New Roman" w:cs="Times New Roman"/>
          <w:b/>
          <w:bCs/>
          <w:sz w:val="56"/>
          <w:szCs w:val="56"/>
          <w:u w:val="single"/>
        </w:rPr>
      </w:pPr>
      <w:r>
        <w:rPr>
          <w:rFonts w:ascii="Times New Roman" w:hAnsi="Times New Roman" w:cs="Times New Roman"/>
          <w:b/>
          <w:bCs/>
          <w:sz w:val="56"/>
          <w:szCs w:val="56"/>
          <w:u w:val="single"/>
        </w:rPr>
        <w:t>INDIVIDUAL</w:t>
      </w:r>
    </w:p>
    <w:p w14:paraId="6BA0A79D" w14:textId="77777777" w:rsidR="00333666" w:rsidRDefault="00333666" w:rsidP="00333666">
      <w:pPr>
        <w:widowControl w:val="0"/>
        <w:autoSpaceDE w:val="0"/>
        <w:autoSpaceDN w:val="0"/>
        <w:adjustRightInd w:val="0"/>
        <w:ind w:right="333"/>
        <w:jc w:val="center"/>
        <w:rPr>
          <w:rFonts w:ascii="Times New Roman" w:hAnsi="Times New Roman" w:cs="Times New Roman"/>
          <w:b/>
          <w:bCs/>
          <w:sz w:val="56"/>
          <w:szCs w:val="56"/>
          <w:u w:val="single"/>
        </w:rPr>
      </w:pPr>
      <w:r>
        <w:rPr>
          <w:rFonts w:ascii="Times New Roman" w:hAnsi="Times New Roman" w:cs="Times New Roman"/>
          <w:b/>
          <w:bCs/>
          <w:sz w:val="56"/>
          <w:szCs w:val="56"/>
          <w:u w:val="single"/>
        </w:rPr>
        <w:t>PROJECT HANDBOOK</w:t>
      </w:r>
    </w:p>
    <w:p w14:paraId="0D4B1924" w14:textId="77777777" w:rsidR="00333666" w:rsidRDefault="00333666" w:rsidP="00333666">
      <w:pPr>
        <w:widowControl w:val="0"/>
        <w:autoSpaceDE w:val="0"/>
        <w:autoSpaceDN w:val="0"/>
        <w:adjustRightInd w:val="0"/>
        <w:ind w:right="333"/>
        <w:jc w:val="center"/>
        <w:rPr>
          <w:rFonts w:ascii="Times New Roman" w:hAnsi="Times New Roman" w:cs="Times New Roman"/>
          <w:b/>
          <w:bCs/>
          <w:sz w:val="56"/>
          <w:szCs w:val="56"/>
          <w:u w:val="single"/>
        </w:rPr>
      </w:pPr>
    </w:p>
    <w:p w14:paraId="15102B29" w14:textId="77777777" w:rsidR="00333666" w:rsidRDefault="00333666" w:rsidP="00333666">
      <w:pPr>
        <w:widowControl w:val="0"/>
        <w:autoSpaceDE w:val="0"/>
        <w:autoSpaceDN w:val="0"/>
        <w:adjustRightInd w:val="0"/>
        <w:ind w:right="333"/>
        <w:jc w:val="center"/>
        <w:rPr>
          <w:rFonts w:ascii="Times New Roman" w:hAnsi="Times New Roman" w:cs="Times New Roman"/>
          <w:b/>
          <w:bCs/>
          <w:sz w:val="56"/>
          <w:szCs w:val="56"/>
          <w:u w:val="single"/>
        </w:rPr>
      </w:pPr>
      <w:r>
        <w:rPr>
          <w:rFonts w:ascii="Times New Roman" w:hAnsi="Times New Roman" w:cs="Times New Roman"/>
          <w:b/>
          <w:bCs/>
          <w:sz w:val="56"/>
          <w:szCs w:val="56"/>
          <w:u w:val="single"/>
        </w:rPr>
        <w:t>CS3D660</w:t>
      </w:r>
    </w:p>
    <w:p w14:paraId="28547666" w14:textId="77777777" w:rsidR="00333666" w:rsidRDefault="00333666" w:rsidP="00333666">
      <w:pPr>
        <w:widowControl w:val="0"/>
        <w:autoSpaceDE w:val="0"/>
        <w:autoSpaceDN w:val="0"/>
        <w:adjustRightInd w:val="0"/>
        <w:ind w:right="333"/>
        <w:jc w:val="center"/>
        <w:rPr>
          <w:rFonts w:ascii="Times New Roman" w:hAnsi="Times New Roman" w:cs="Times New Roman"/>
          <w:b/>
          <w:bCs/>
          <w:sz w:val="56"/>
          <w:szCs w:val="56"/>
          <w:u w:val="single"/>
        </w:rPr>
      </w:pPr>
      <w:r>
        <w:rPr>
          <w:rFonts w:ascii="Times New Roman" w:hAnsi="Times New Roman" w:cs="Times New Roman"/>
          <w:b/>
          <w:bCs/>
          <w:sz w:val="56"/>
          <w:szCs w:val="56"/>
          <w:u w:val="single"/>
        </w:rPr>
        <w:t>40 Credits</w:t>
      </w:r>
    </w:p>
    <w:p w14:paraId="4B4EEADD" w14:textId="77777777" w:rsidR="00333666" w:rsidRDefault="00333666" w:rsidP="00333666">
      <w:pPr>
        <w:widowControl w:val="0"/>
        <w:autoSpaceDE w:val="0"/>
        <w:autoSpaceDN w:val="0"/>
        <w:adjustRightInd w:val="0"/>
        <w:ind w:right="333"/>
        <w:rPr>
          <w:rFonts w:ascii="Times New Roman" w:hAnsi="Times New Roman" w:cs="Times New Roman"/>
          <w:sz w:val="56"/>
          <w:szCs w:val="56"/>
        </w:rPr>
      </w:pPr>
    </w:p>
    <w:p w14:paraId="2D9508E3" w14:textId="4FCA30A9" w:rsidR="00333666" w:rsidRDefault="0042003F" w:rsidP="00333666">
      <w:pPr>
        <w:widowControl w:val="0"/>
        <w:autoSpaceDE w:val="0"/>
        <w:autoSpaceDN w:val="0"/>
        <w:adjustRightInd w:val="0"/>
        <w:ind w:right="333"/>
        <w:jc w:val="center"/>
        <w:rPr>
          <w:rFonts w:ascii="Times New Roman" w:hAnsi="Times New Roman" w:cs="Times New Roman"/>
          <w:sz w:val="56"/>
          <w:szCs w:val="56"/>
        </w:rPr>
      </w:pPr>
      <w:r>
        <w:rPr>
          <w:rFonts w:ascii="Times New Roman" w:hAnsi="Times New Roman" w:cs="Times New Roman"/>
          <w:b/>
          <w:bCs/>
          <w:sz w:val="56"/>
          <w:szCs w:val="56"/>
          <w:u w:val="single"/>
        </w:rPr>
        <w:t>COURSE SCHEME’s</w:t>
      </w:r>
    </w:p>
    <w:p w14:paraId="4982B5D2" w14:textId="77777777" w:rsidR="00333666" w:rsidRDefault="00333666" w:rsidP="00333666">
      <w:pPr>
        <w:widowControl w:val="0"/>
        <w:autoSpaceDE w:val="0"/>
        <w:autoSpaceDN w:val="0"/>
        <w:adjustRightInd w:val="0"/>
        <w:ind w:right="333"/>
        <w:jc w:val="center"/>
        <w:rPr>
          <w:rFonts w:ascii="Times New Roman" w:hAnsi="Times New Roman" w:cs="Times New Roman"/>
          <w:b/>
          <w:bCs/>
          <w:sz w:val="56"/>
          <w:szCs w:val="56"/>
          <w:u w:val="single"/>
        </w:rPr>
      </w:pPr>
      <w:r>
        <w:rPr>
          <w:rFonts w:ascii="Times New Roman" w:hAnsi="Times New Roman" w:cs="Times New Roman"/>
          <w:b/>
          <w:bCs/>
          <w:sz w:val="56"/>
          <w:szCs w:val="56"/>
          <w:u w:val="single"/>
        </w:rPr>
        <w:t xml:space="preserve">IN </w:t>
      </w:r>
    </w:p>
    <w:p w14:paraId="36860C76" w14:textId="77777777" w:rsidR="00333666" w:rsidRDefault="00333666" w:rsidP="00333666">
      <w:pPr>
        <w:widowControl w:val="0"/>
        <w:autoSpaceDE w:val="0"/>
        <w:autoSpaceDN w:val="0"/>
        <w:adjustRightInd w:val="0"/>
        <w:ind w:right="333"/>
        <w:jc w:val="center"/>
        <w:rPr>
          <w:rFonts w:ascii="Times New Roman" w:hAnsi="Times New Roman" w:cs="Times New Roman"/>
          <w:b/>
          <w:bCs/>
          <w:sz w:val="56"/>
          <w:szCs w:val="56"/>
          <w:u w:val="single"/>
        </w:rPr>
      </w:pPr>
      <w:r>
        <w:rPr>
          <w:rFonts w:ascii="Times New Roman" w:hAnsi="Times New Roman" w:cs="Times New Roman"/>
          <w:b/>
          <w:bCs/>
          <w:sz w:val="56"/>
          <w:szCs w:val="56"/>
          <w:u w:val="single"/>
        </w:rPr>
        <w:t>COMPUTING</w:t>
      </w:r>
    </w:p>
    <w:p w14:paraId="4F98D62B" w14:textId="77777777" w:rsidR="00333666" w:rsidRDefault="00333666" w:rsidP="00333666">
      <w:pPr>
        <w:widowControl w:val="0"/>
        <w:autoSpaceDE w:val="0"/>
        <w:autoSpaceDN w:val="0"/>
        <w:adjustRightInd w:val="0"/>
        <w:ind w:right="333"/>
        <w:jc w:val="center"/>
        <w:rPr>
          <w:rFonts w:ascii="Times New Roman" w:hAnsi="Times New Roman" w:cs="Times New Roman"/>
          <w:b/>
          <w:bCs/>
          <w:sz w:val="56"/>
          <w:szCs w:val="56"/>
          <w:u w:val="single"/>
        </w:rPr>
      </w:pPr>
    </w:p>
    <w:p w14:paraId="355D1E84" w14:textId="77777777" w:rsidR="00333666" w:rsidRDefault="00333666" w:rsidP="00333666">
      <w:pPr>
        <w:widowControl w:val="0"/>
        <w:autoSpaceDE w:val="0"/>
        <w:autoSpaceDN w:val="0"/>
        <w:adjustRightInd w:val="0"/>
        <w:ind w:right="333"/>
        <w:rPr>
          <w:rFonts w:ascii="Times New Roman" w:hAnsi="Times New Roman" w:cs="Times New Roman"/>
          <w:sz w:val="56"/>
          <w:szCs w:val="56"/>
        </w:rPr>
      </w:pPr>
    </w:p>
    <w:p w14:paraId="50688133" w14:textId="77777777" w:rsidR="00333666" w:rsidRDefault="00333666" w:rsidP="00333666">
      <w:pPr>
        <w:widowControl w:val="0"/>
        <w:autoSpaceDE w:val="0"/>
        <w:autoSpaceDN w:val="0"/>
        <w:adjustRightInd w:val="0"/>
        <w:ind w:right="333"/>
        <w:jc w:val="center"/>
        <w:rPr>
          <w:rFonts w:ascii="Times New Roman" w:hAnsi="Times New Roman" w:cs="Times New Roman"/>
          <w:b/>
          <w:bCs/>
          <w:sz w:val="56"/>
          <w:szCs w:val="56"/>
          <w:u w:val="single"/>
        </w:rPr>
      </w:pPr>
      <w:r>
        <w:rPr>
          <w:rFonts w:ascii="Times New Roman" w:hAnsi="Times New Roman" w:cs="Times New Roman"/>
          <w:b/>
          <w:bCs/>
          <w:sz w:val="56"/>
          <w:szCs w:val="56"/>
          <w:u w:val="single"/>
        </w:rPr>
        <w:t>2016-17</w:t>
      </w:r>
    </w:p>
    <w:p w14:paraId="543153CC" w14:textId="77777777" w:rsidR="00333666" w:rsidRDefault="00333666" w:rsidP="00333666">
      <w:pPr>
        <w:widowControl w:val="0"/>
        <w:autoSpaceDE w:val="0"/>
        <w:autoSpaceDN w:val="0"/>
        <w:adjustRightInd w:val="0"/>
        <w:ind w:right="333"/>
        <w:jc w:val="center"/>
        <w:rPr>
          <w:rFonts w:ascii="Times New Roman" w:hAnsi="Times New Roman" w:cs="Times New Roman"/>
          <w:sz w:val="56"/>
          <w:szCs w:val="56"/>
          <w:u w:val="single"/>
        </w:rPr>
      </w:pPr>
    </w:p>
    <w:p w14:paraId="0368A3E3" w14:textId="77777777" w:rsidR="00333666" w:rsidRDefault="00333666" w:rsidP="00333666">
      <w:pPr>
        <w:widowControl w:val="0"/>
        <w:autoSpaceDE w:val="0"/>
        <w:autoSpaceDN w:val="0"/>
        <w:adjustRightInd w:val="0"/>
        <w:ind w:right="333"/>
        <w:jc w:val="center"/>
        <w:rPr>
          <w:rFonts w:ascii="Times New Roman" w:hAnsi="Times New Roman" w:cs="Times New Roman"/>
          <w:sz w:val="56"/>
          <w:szCs w:val="56"/>
          <w:u w:val="single"/>
        </w:rPr>
      </w:pPr>
    </w:p>
    <w:p w14:paraId="6063E8B8" w14:textId="77777777" w:rsidR="00333666" w:rsidRDefault="00333666" w:rsidP="00333666">
      <w:pPr>
        <w:widowControl w:val="0"/>
        <w:autoSpaceDE w:val="0"/>
        <w:autoSpaceDN w:val="0"/>
        <w:adjustRightInd w:val="0"/>
        <w:ind w:right="333"/>
        <w:jc w:val="center"/>
        <w:rPr>
          <w:rFonts w:ascii="Times New Roman" w:hAnsi="Times New Roman" w:cs="Times New Roman"/>
          <w:sz w:val="56"/>
          <w:szCs w:val="56"/>
          <w:u w:val="single"/>
        </w:rPr>
      </w:pPr>
    </w:p>
    <w:p w14:paraId="73E3CFF4" w14:textId="77777777" w:rsidR="00333666" w:rsidRDefault="00333666" w:rsidP="00333666">
      <w:pPr>
        <w:widowControl w:val="0"/>
        <w:autoSpaceDE w:val="0"/>
        <w:autoSpaceDN w:val="0"/>
        <w:adjustRightInd w:val="0"/>
        <w:ind w:right="333"/>
        <w:jc w:val="right"/>
        <w:rPr>
          <w:rFonts w:ascii="Times New Roman" w:hAnsi="Times New Roman" w:cs="Times New Roman"/>
          <w:u w:val="single"/>
        </w:rPr>
      </w:pPr>
      <w:r>
        <w:rPr>
          <w:rFonts w:ascii="Times New Roman" w:hAnsi="Times New Roman" w:cs="Times New Roman"/>
          <w:u w:val="single"/>
        </w:rPr>
        <w:t xml:space="preserve">Compiled by </w:t>
      </w:r>
      <w:hyperlink r:id="rId5" w:history="1">
        <w:r>
          <w:rPr>
            <w:rFonts w:ascii="Times New Roman" w:hAnsi="Times New Roman" w:cs="Times New Roman"/>
            <w:color w:val="0000FF"/>
            <w:u w:val="single" w:color="0000FF"/>
          </w:rPr>
          <w:t>Phil Davies</w:t>
        </w:r>
      </w:hyperlink>
    </w:p>
    <w:p w14:paraId="05ADC02D" w14:textId="387EE1BC" w:rsidR="00333666" w:rsidRDefault="00333666" w:rsidP="000A753C">
      <w:pPr>
        <w:widowControl w:val="0"/>
        <w:autoSpaceDE w:val="0"/>
        <w:autoSpaceDN w:val="0"/>
        <w:adjustRightInd w:val="0"/>
        <w:ind w:right="333"/>
        <w:jc w:val="center"/>
        <w:rPr>
          <w:rFonts w:ascii="Times New Roman" w:hAnsi="Times New Roman" w:cs="Times New Roman"/>
          <w:b/>
          <w:bCs/>
          <w:sz w:val="28"/>
          <w:szCs w:val="28"/>
          <w:u w:val="single"/>
        </w:rPr>
      </w:pPr>
      <w:r>
        <w:rPr>
          <w:rFonts w:ascii="Times New Roman" w:hAnsi="Times New Roman" w:cs="Times New Roman"/>
        </w:rPr>
        <w:br w:type="page"/>
      </w:r>
      <w:r>
        <w:rPr>
          <w:rFonts w:ascii="Times New Roman" w:hAnsi="Times New Roman" w:cs="Times New Roman"/>
          <w:b/>
          <w:bCs/>
          <w:sz w:val="28"/>
          <w:szCs w:val="28"/>
          <w:u w:val="single"/>
        </w:rPr>
        <w:lastRenderedPageBreak/>
        <w:t>Contents</w:t>
      </w:r>
    </w:p>
    <w:p w14:paraId="75B22DA0" w14:textId="77777777" w:rsidR="00333666" w:rsidRDefault="00333666" w:rsidP="00333666">
      <w:pPr>
        <w:widowControl w:val="0"/>
        <w:autoSpaceDE w:val="0"/>
        <w:autoSpaceDN w:val="0"/>
        <w:adjustRightInd w:val="0"/>
        <w:ind w:right="333"/>
        <w:jc w:val="center"/>
        <w:rPr>
          <w:rFonts w:ascii="Times New Roman" w:hAnsi="Times New Roman" w:cs="Times New Roman"/>
          <w:b/>
          <w:bCs/>
          <w:sz w:val="28"/>
          <w:szCs w:val="28"/>
          <w:u w:val="single"/>
        </w:rPr>
      </w:pPr>
    </w:p>
    <w:p w14:paraId="1B9E244C" w14:textId="4FA6C83C" w:rsidR="007D15D9" w:rsidRDefault="007D15D9" w:rsidP="00333666">
      <w:pPr>
        <w:widowControl w:val="0"/>
        <w:autoSpaceDE w:val="0"/>
        <w:autoSpaceDN w:val="0"/>
        <w:adjustRightInd w:val="0"/>
        <w:ind w:right="333"/>
        <w:rPr>
          <w:rFonts w:ascii="Times New Roman" w:hAnsi="Times New Roman" w:cs="Times New Roman"/>
        </w:rPr>
      </w:pPr>
      <w:r>
        <w:rPr>
          <w:rFonts w:ascii="Times New Roman" w:hAnsi="Times New Roman" w:cs="Times New Roman"/>
        </w:rPr>
        <w:t>1.</w:t>
      </w:r>
      <w:r>
        <w:rPr>
          <w:rFonts w:ascii="Times New Roman" w:hAnsi="Times New Roman" w:cs="Times New Roman"/>
        </w:rPr>
        <w:tab/>
        <w:t>Academic Objectives of Project</w:t>
      </w:r>
    </w:p>
    <w:p w14:paraId="623CC036" w14:textId="77777777" w:rsidR="007D15D9" w:rsidRDefault="007D15D9" w:rsidP="00333666">
      <w:pPr>
        <w:widowControl w:val="0"/>
        <w:autoSpaceDE w:val="0"/>
        <w:autoSpaceDN w:val="0"/>
        <w:adjustRightInd w:val="0"/>
        <w:ind w:right="333"/>
        <w:rPr>
          <w:rFonts w:ascii="Times New Roman" w:hAnsi="Times New Roman" w:cs="Times New Roman"/>
        </w:rPr>
      </w:pPr>
    </w:p>
    <w:p w14:paraId="4C5C7FDC" w14:textId="78F10264" w:rsidR="007D15D9" w:rsidRDefault="007D15D9" w:rsidP="00333666">
      <w:pPr>
        <w:widowControl w:val="0"/>
        <w:autoSpaceDE w:val="0"/>
        <w:autoSpaceDN w:val="0"/>
        <w:adjustRightInd w:val="0"/>
        <w:ind w:right="333"/>
        <w:rPr>
          <w:rFonts w:ascii="Times New Roman" w:hAnsi="Times New Roman" w:cs="Times New Roman"/>
        </w:rPr>
      </w:pPr>
      <w:r>
        <w:rPr>
          <w:rFonts w:ascii="Times New Roman" w:hAnsi="Times New Roman" w:cs="Times New Roman"/>
        </w:rPr>
        <w:t>2.</w:t>
      </w:r>
      <w:r>
        <w:rPr>
          <w:rFonts w:ascii="Times New Roman" w:hAnsi="Times New Roman" w:cs="Times New Roman"/>
        </w:rPr>
        <w:tab/>
        <w:t xml:space="preserve">Project </w:t>
      </w:r>
      <w:proofErr w:type="spellStart"/>
      <w:r>
        <w:rPr>
          <w:rFonts w:ascii="Times New Roman" w:hAnsi="Times New Roman" w:cs="Times New Roman"/>
        </w:rPr>
        <w:t>Programme</w:t>
      </w:r>
      <w:proofErr w:type="spellEnd"/>
    </w:p>
    <w:p w14:paraId="49205887" w14:textId="6D82EF5E" w:rsidR="007D15D9" w:rsidRDefault="007D15D9" w:rsidP="00333666">
      <w:pPr>
        <w:widowControl w:val="0"/>
        <w:autoSpaceDE w:val="0"/>
        <w:autoSpaceDN w:val="0"/>
        <w:adjustRightInd w:val="0"/>
        <w:ind w:right="333"/>
        <w:rPr>
          <w:rFonts w:ascii="Times New Roman" w:hAnsi="Times New Roman" w:cs="Times New Roman"/>
        </w:rPr>
      </w:pPr>
      <w:r>
        <w:rPr>
          <w:rFonts w:ascii="Times New Roman" w:hAnsi="Times New Roman" w:cs="Times New Roman"/>
        </w:rPr>
        <w:tab/>
        <w:t>2.1</w:t>
      </w:r>
      <w:r>
        <w:rPr>
          <w:rFonts w:ascii="Times New Roman" w:hAnsi="Times New Roman" w:cs="Times New Roman"/>
        </w:rPr>
        <w:tab/>
        <w:t>Defining the project topic</w:t>
      </w:r>
    </w:p>
    <w:p w14:paraId="44C8F8F8" w14:textId="1F3525DD" w:rsidR="004739B6" w:rsidRDefault="004739B6" w:rsidP="00333666">
      <w:pPr>
        <w:widowControl w:val="0"/>
        <w:autoSpaceDE w:val="0"/>
        <w:autoSpaceDN w:val="0"/>
        <w:adjustRightInd w:val="0"/>
        <w:ind w:right="333"/>
        <w:rPr>
          <w:rFonts w:ascii="Times New Roman" w:hAnsi="Times New Roman" w:cs="Times New Roman"/>
        </w:rPr>
      </w:pPr>
      <w:r>
        <w:rPr>
          <w:rFonts w:ascii="Times New Roman" w:hAnsi="Times New Roman" w:cs="Times New Roman"/>
        </w:rPr>
        <w:tab/>
        <w:t>2.2</w:t>
      </w:r>
      <w:r>
        <w:rPr>
          <w:rFonts w:ascii="Times New Roman" w:hAnsi="Times New Roman" w:cs="Times New Roman"/>
        </w:rPr>
        <w:tab/>
        <w:t>Selecting the project topic</w:t>
      </w:r>
    </w:p>
    <w:p w14:paraId="79B69BC6" w14:textId="2B17EF28" w:rsidR="007D15D9" w:rsidRDefault="004739B6" w:rsidP="00333666">
      <w:pPr>
        <w:widowControl w:val="0"/>
        <w:autoSpaceDE w:val="0"/>
        <w:autoSpaceDN w:val="0"/>
        <w:adjustRightInd w:val="0"/>
        <w:ind w:right="333"/>
        <w:rPr>
          <w:rFonts w:ascii="Times New Roman" w:hAnsi="Times New Roman" w:cs="Times New Roman"/>
        </w:rPr>
      </w:pPr>
      <w:r>
        <w:rPr>
          <w:rFonts w:ascii="Times New Roman" w:hAnsi="Times New Roman" w:cs="Times New Roman"/>
        </w:rPr>
        <w:tab/>
        <w:t>2.3</w:t>
      </w:r>
      <w:r>
        <w:rPr>
          <w:rFonts w:ascii="Times New Roman" w:hAnsi="Times New Roman" w:cs="Times New Roman"/>
        </w:rPr>
        <w:tab/>
        <w:t>Conduct of the project</w:t>
      </w:r>
    </w:p>
    <w:p w14:paraId="27DB8206" w14:textId="0C1691A8" w:rsidR="004739B6" w:rsidRDefault="004739B6" w:rsidP="00333666">
      <w:pPr>
        <w:widowControl w:val="0"/>
        <w:autoSpaceDE w:val="0"/>
        <w:autoSpaceDN w:val="0"/>
        <w:adjustRightInd w:val="0"/>
        <w:ind w:right="333"/>
        <w:rPr>
          <w:rFonts w:ascii="Times New Roman" w:hAnsi="Times New Roman" w:cs="Times New Roman"/>
        </w:rPr>
      </w:pPr>
      <w:r>
        <w:rPr>
          <w:rFonts w:ascii="Times New Roman" w:hAnsi="Times New Roman" w:cs="Times New Roman"/>
        </w:rPr>
        <w:tab/>
        <w:t>2.4</w:t>
      </w:r>
      <w:r>
        <w:rPr>
          <w:rFonts w:ascii="Times New Roman" w:hAnsi="Times New Roman" w:cs="Times New Roman"/>
        </w:rPr>
        <w:tab/>
        <w:t>Assessment of the project</w:t>
      </w:r>
    </w:p>
    <w:p w14:paraId="503E963D" w14:textId="6D6541A1" w:rsidR="004739B6" w:rsidRDefault="004739B6" w:rsidP="00333666">
      <w:pPr>
        <w:widowControl w:val="0"/>
        <w:autoSpaceDE w:val="0"/>
        <w:autoSpaceDN w:val="0"/>
        <w:adjustRightInd w:val="0"/>
        <w:ind w:right="333"/>
        <w:rPr>
          <w:rFonts w:ascii="Times New Roman" w:hAnsi="Times New Roman" w:cs="Times New Roman"/>
        </w:rPr>
      </w:pPr>
      <w:r>
        <w:rPr>
          <w:rFonts w:ascii="Times New Roman" w:hAnsi="Times New Roman" w:cs="Times New Roman"/>
        </w:rPr>
        <w:tab/>
      </w:r>
      <w:r>
        <w:rPr>
          <w:rFonts w:ascii="Times New Roman" w:hAnsi="Times New Roman" w:cs="Times New Roman"/>
        </w:rPr>
        <w:tab/>
        <w:t>2.4.1</w:t>
      </w:r>
      <w:r>
        <w:rPr>
          <w:rFonts w:ascii="Times New Roman" w:hAnsi="Times New Roman" w:cs="Times New Roman"/>
        </w:rPr>
        <w:tab/>
        <w:t>Milestone One</w:t>
      </w:r>
      <w:r w:rsidR="000A753C">
        <w:rPr>
          <w:rFonts w:ascii="Times New Roman" w:hAnsi="Times New Roman" w:cs="Times New Roman"/>
        </w:rPr>
        <w:t xml:space="preserve"> – Research &amp; Design</w:t>
      </w:r>
    </w:p>
    <w:p w14:paraId="094243EB" w14:textId="382AF270" w:rsidR="004739B6" w:rsidRDefault="004739B6" w:rsidP="00333666">
      <w:pPr>
        <w:widowControl w:val="0"/>
        <w:autoSpaceDE w:val="0"/>
        <w:autoSpaceDN w:val="0"/>
        <w:adjustRightInd w:val="0"/>
        <w:ind w:right="333"/>
        <w:rPr>
          <w:rFonts w:ascii="Times New Roman" w:hAnsi="Times New Roman" w:cs="Times New Roman"/>
        </w:rPr>
      </w:pPr>
      <w:r>
        <w:rPr>
          <w:rFonts w:ascii="Times New Roman" w:hAnsi="Times New Roman" w:cs="Times New Roman"/>
        </w:rPr>
        <w:tab/>
      </w:r>
      <w:r>
        <w:rPr>
          <w:rFonts w:ascii="Times New Roman" w:hAnsi="Times New Roman" w:cs="Times New Roman"/>
        </w:rPr>
        <w:tab/>
        <w:t>2.4.2</w:t>
      </w:r>
      <w:r>
        <w:rPr>
          <w:rFonts w:ascii="Times New Roman" w:hAnsi="Times New Roman" w:cs="Times New Roman"/>
        </w:rPr>
        <w:tab/>
        <w:t>Milestone Two</w:t>
      </w:r>
      <w:r w:rsidR="000A753C">
        <w:rPr>
          <w:rFonts w:ascii="Times New Roman" w:hAnsi="Times New Roman" w:cs="Times New Roman"/>
        </w:rPr>
        <w:t xml:space="preserve"> – Research, Design and Initial Deliverable</w:t>
      </w:r>
    </w:p>
    <w:p w14:paraId="47A65E4B" w14:textId="6AAB7804" w:rsidR="004739B6" w:rsidRDefault="004739B6" w:rsidP="00333666">
      <w:pPr>
        <w:widowControl w:val="0"/>
        <w:autoSpaceDE w:val="0"/>
        <w:autoSpaceDN w:val="0"/>
        <w:adjustRightInd w:val="0"/>
        <w:ind w:right="333"/>
        <w:rPr>
          <w:rFonts w:ascii="Times New Roman" w:hAnsi="Times New Roman" w:cs="Times New Roman"/>
        </w:rPr>
      </w:pPr>
      <w:r>
        <w:rPr>
          <w:rFonts w:ascii="Times New Roman" w:hAnsi="Times New Roman" w:cs="Times New Roman"/>
        </w:rPr>
        <w:tab/>
      </w:r>
      <w:r>
        <w:rPr>
          <w:rFonts w:ascii="Times New Roman" w:hAnsi="Times New Roman" w:cs="Times New Roman"/>
        </w:rPr>
        <w:tab/>
        <w:t>2.4.3</w:t>
      </w:r>
      <w:r>
        <w:rPr>
          <w:rFonts w:ascii="Times New Roman" w:hAnsi="Times New Roman" w:cs="Times New Roman"/>
        </w:rPr>
        <w:tab/>
        <w:t>Milestone Three</w:t>
      </w:r>
      <w:r w:rsidR="000A753C">
        <w:rPr>
          <w:rFonts w:ascii="Times New Roman" w:hAnsi="Times New Roman" w:cs="Times New Roman"/>
        </w:rPr>
        <w:t xml:space="preserve"> – Final Report</w:t>
      </w:r>
    </w:p>
    <w:p w14:paraId="3F626E18" w14:textId="48046ACC" w:rsidR="004739B6" w:rsidRDefault="004739B6" w:rsidP="00333666">
      <w:pPr>
        <w:widowControl w:val="0"/>
        <w:autoSpaceDE w:val="0"/>
        <w:autoSpaceDN w:val="0"/>
        <w:adjustRightInd w:val="0"/>
        <w:ind w:right="333"/>
        <w:rPr>
          <w:rFonts w:ascii="Times New Roman" w:hAnsi="Times New Roman" w:cs="Times New Roman"/>
        </w:rPr>
      </w:pPr>
      <w:r>
        <w:rPr>
          <w:rFonts w:ascii="Times New Roman" w:hAnsi="Times New Roman" w:cs="Times New Roman"/>
        </w:rPr>
        <w:tab/>
      </w:r>
      <w:r>
        <w:rPr>
          <w:rFonts w:ascii="Times New Roman" w:hAnsi="Times New Roman" w:cs="Times New Roman"/>
        </w:rPr>
        <w:tab/>
        <w:t>2.4.4</w:t>
      </w:r>
      <w:r>
        <w:rPr>
          <w:rFonts w:ascii="Times New Roman" w:hAnsi="Times New Roman" w:cs="Times New Roman"/>
        </w:rPr>
        <w:tab/>
        <w:t>Milestone Four</w:t>
      </w:r>
      <w:r w:rsidR="000A753C">
        <w:rPr>
          <w:rFonts w:ascii="Times New Roman" w:hAnsi="Times New Roman" w:cs="Times New Roman"/>
        </w:rPr>
        <w:t xml:space="preserve"> – Project Presentation</w:t>
      </w:r>
    </w:p>
    <w:p w14:paraId="3F75DFC5" w14:textId="5F504CFF" w:rsidR="004739B6" w:rsidRDefault="004739B6" w:rsidP="00333666">
      <w:pPr>
        <w:widowControl w:val="0"/>
        <w:autoSpaceDE w:val="0"/>
        <w:autoSpaceDN w:val="0"/>
        <w:adjustRightInd w:val="0"/>
        <w:ind w:right="333"/>
        <w:rPr>
          <w:rFonts w:ascii="Times New Roman" w:hAnsi="Times New Roman" w:cs="Times New Roman"/>
        </w:rPr>
      </w:pPr>
      <w:r>
        <w:rPr>
          <w:rFonts w:ascii="Times New Roman" w:hAnsi="Times New Roman" w:cs="Times New Roman"/>
        </w:rPr>
        <w:tab/>
        <w:t>2.5</w:t>
      </w:r>
      <w:r>
        <w:rPr>
          <w:rFonts w:ascii="Times New Roman" w:hAnsi="Times New Roman" w:cs="Times New Roman"/>
        </w:rPr>
        <w:tab/>
        <w:t>Marking the project</w:t>
      </w:r>
    </w:p>
    <w:p w14:paraId="659D5199" w14:textId="654D1DCE" w:rsidR="004739B6" w:rsidRDefault="004739B6" w:rsidP="00333666">
      <w:pPr>
        <w:widowControl w:val="0"/>
        <w:autoSpaceDE w:val="0"/>
        <w:autoSpaceDN w:val="0"/>
        <w:adjustRightInd w:val="0"/>
        <w:ind w:right="333"/>
        <w:rPr>
          <w:rFonts w:ascii="Times New Roman" w:hAnsi="Times New Roman" w:cs="Times New Roman"/>
        </w:rPr>
      </w:pPr>
      <w:r>
        <w:rPr>
          <w:rFonts w:ascii="Times New Roman" w:hAnsi="Times New Roman" w:cs="Times New Roman"/>
        </w:rPr>
        <w:tab/>
        <w:t>2.6</w:t>
      </w:r>
      <w:r>
        <w:rPr>
          <w:rFonts w:ascii="Times New Roman" w:hAnsi="Times New Roman" w:cs="Times New Roman"/>
        </w:rPr>
        <w:tab/>
        <w:t>Alternative project schedules</w:t>
      </w:r>
    </w:p>
    <w:p w14:paraId="26A6BA7D" w14:textId="177A7FE7" w:rsidR="004739B6" w:rsidRDefault="004739B6" w:rsidP="00333666">
      <w:pPr>
        <w:widowControl w:val="0"/>
        <w:autoSpaceDE w:val="0"/>
        <w:autoSpaceDN w:val="0"/>
        <w:adjustRightInd w:val="0"/>
        <w:ind w:right="333"/>
        <w:rPr>
          <w:rFonts w:ascii="Times New Roman" w:hAnsi="Times New Roman" w:cs="Times New Roman"/>
        </w:rPr>
      </w:pPr>
      <w:r>
        <w:rPr>
          <w:rFonts w:ascii="Times New Roman" w:hAnsi="Times New Roman" w:cs="Times New Roman"/>
        </w:rPr>
        <w:tab/>
        <w:t>2.7</w:t>
      </w:r>
      <w:r>
        <w:rPr>
          <w:rFonts w:ascii="Times New Roman" w:hAnsi="Times New Roman" w:cs="Times New Roman"/>
        </w:rPr>
        <w:tab/>
        <w:t>Ethical Issues</w:t>
      </w:r>
    </w:p>
    <w:p w14:paraId="5A7D6437" w14:textId="77777777" w:rsidR="004739B6" w:rsidRDefault="004739B6" w:rsidP="00333666">
      <w:pPr>
        <w:widowControl w:val="0"/>
        <w:autoSpaceDE w:val="0"/>
        <w:autoSpaceDN w:val="0"/>
        <w:adjustRightInd w:val="0"/>
        <w:ind w:right="333"/>
        <w:rPr>
          <w:rFonts w:ascii="Times New Roman" w:hAnsi="Times New Roman" w:cs="Times New Roman"/>
        </w:rPr>
      </w:pPr>
    </w:p>
    <w:p w14:paraId="5189864D" w14:textId="10494A0A" w:rsidR="004739B6" w:rsidRDefault="004739B6" w:rsidP="00333666">
      <w:pPr>
        <w:widowControl w:val="0"/>
        <w:autoSpaceDE w:val="0"/>
        <w:autoSpaceDN w:val="0"/>
        <w:adjustRightInd w:val="0"/>
        <w:ind w:right="333"/>
        <w:rPr>
          <w:rFonts w:ascii="Times New Roman" w:hAnsi="Times New Roman" w:cs="Times New Roman"/>
        </w:rPr>
      </w:pPr>
      <w:r>
        <w:rPr>
          <w:rFonts w:ascii="Times New Roman" w:hAnsi="Times New Roman" w:cs="Times New Roman"/>
        </w:rPr>
        <w:t>3.</w:t>
      </w:r>
      <w:r>
        <w:rPr>
          <w:rFonts w:ascii="Times New Roman" w:hAnsi="Times New Roman" w:cs="Times New Roman"/>
        </w:rPr>
        <w:tab/>
        <w:t>Key Features of a Project</w:t>
      </w:r>
    </w:p>
    <w:p w14:paraId="19C75D0C" w14:textId="2DA9DB07" w:rsidR="004739B6" w:rsidRDefault="004739B6" w:rsidP="00333666">
      <w:pPr>
        <w:widowControl w:val="0"/>
        <w:autoSpaceDE w:val="0"/>
        <w:autoSpaceDN w:val="0"/>
        <w:adjustRightInd w:val="0"/>
        <w:ind w:right="333"/>
        <w:rPr>
          <w:rFonts w:ascii="Times New Roman" w:hAnsi="Times New Roman" w:cs="Times New Roman"/>
        </w:rPr>
      </w:pPr>
      <w:r>
        <w:rPr>
          <w:rFonts w:ascii="Times New Roman" w:hAnsi="Times New Roman" w:cs="Times New Roman"/>
        </w:rPr>
        <w:tab/>
        <w:t>3.1</w:t>
      </w:r>
      <w:r>
        <w:rPr>
          <w:rFonts w:ascii="Times New Roman" w:hAnsi="Times New Roman" w:cs="Times New Roman"/>
        </w:rPr>
        <w:tab/>
        <w:t>Project Management</w:t>
      </w:r>
    </w:p>
    <w:p w14:paraId="24355926" w14:textId="2089B9A1" w:rsidR="004739B6" w:rsidRDefault="004739B6" w:rsidP="00333666">
      <w:pPr>
        <w:widowControl w:val="0"/>
        <w:autoSpaceDE w:val="0"/>
        <w:autoSpaceDN w:val="0"/>
        <w:adjustRightInd w:val="0"/>
        <w:ind w:right="333"/>
        <w:rPr>
          <w:rFonts w:ascii="Times New Roman" w:hAnsi="Times New Roman" w:cs="Times New Roman"/>
        </w:rPr>
      </w:pPr>
      <w:r>
        <w:rPr>
          <w:rFonts w:ascii="Times New Roman" w:hAnsi="Times New Roman" w:cs="Times New Roman"/>
        </w:rPr>
        <w:tab/>
        <w:t>3.2</w:t>
      </w:r>
      <w:r>
        <w:rPr>
          <w:rFonts w:ascii="Times New Roman" w:hAnsi="Times New Roman" w:cs="Times New Roman"/>
        </w:rPr>
        <w:tab/>
        <w:t>Project Planning</w:t>
      </w:r>
    </w:p>
    <w:p w14:paraId="68445550" w14:textId="2F67FFBB" w:rsidR="004739B6" w:rsidRDefault="004739B6" w:rsidP="00333666">
      <w:pPr>
        <w:widowControl w:val="0"/>
        <w:autoSpaceDE w:val="0"/>
        <w:autoSpaceDN w:val="0"/>
        <w:adjustRightInd w:val="0"/>
        <w:ind w:right="333"/>
        <w:rPr>
          <w:rFonts w:ascii="Times New Roman" w:hAnsi="Times New Roman" w:cs="Times New Roman"/>
        </w:rPr>
      </w:pPr>
      <w:r>
        <w:rPr>
          <w:rFonts w:ascii="Times New Roman" w:hAnsi="Times New Roman" w:cs="Times New Roman"/>
        </w:rPr>
        <w:tab/>
        <w:t>3.3</w:t>
      </w:r>
      <w:r>
        <w:rPr>
          <w:rFonts w:ascii="Times New Roman" w:hAnsi="Times New Roman" w:cs="Times New Roman"/>
        </w:rPr>
        <w:tab/>
        <w:t>Getting started and getting ideas</w:t>
      </w:r>
    </w:p>
    <w:p w14:paraId="5EA3079D" w14:textId="4A94BCC6" w:rsidR="004739B6" w:rsidRDefault="004739B6" w:rsidP="00333666">
      <w:pPr>
        <w:widowControl w:val="0"/>
        <w:autoSpaceDE w:val="0"/>
        <w:autoSpaceDN w:val="0"/>
        <w:adjustRightInd w:val="0"/>
        <w:ind w:right="333"/>
        <w:rPr>
          <w:rFonts w:ascii="Times New Roman" w:hAnsi="Times New Roman" w:cs="Times New Roman"/>
        </w:rPr>
      </w:pPr>
      <w:r>
        <w:rPr>
          <w:rFonts w:ascii="Times New Roman" w:hAnsi="Times New Roman" w:cs="Times New Roman"/>
        </w:rPr>
        <w:tab/>
        <w:t>3.4</w:t>
      </w:r>
      <w:r>
        <w:rPr>
          <w:rFonts w:ascii="Times New Roman" w:hAnsi="Times New Roman" w:cs="Times New Roman"/>
        </w:rPr>
        <w:tab/>
        <w:t>Success and Meeting Objectives</w:t>
      </w:r>
    </w:p>
    <w:p w14:paraId="43CA7FC7" w14:textId="77777777" w:rsidR="004739B6" w:rsidRDefault="004739B6" w:rsidP="00333666">
      <w:pPr>
        <w:widowControl w:val="0"/>
        <w:autoSpaceDE w:val="0"/>
        <w:autoSpaceDN w:val="0"/>
        <w:adjustRightInd w:val="0"/>
        <w:ind w:right="333"/>
        <w:rPr>
          <w:rFonts w:ascii="Times New Roman" w:hAnsi="Times New Roman" w:cs="Times New Roman"/>
        </w:rPr>
      </w:pPr>
    </w:p>
    <w:p w14:paraId="1CE332E1" w14:textId="7E8439F0" w:rsidR="007D15D9" w:rsidRDefault="004739B6" w:rsidP="00333666">
      <w:pPr>
        <w:widowControl w:val="0"/>
        <w:autoSpaceDE w:val="0"/>
        <w:autoSpaceDN w:val="0"/>
        <w:adjustRightInd w:val="0"/>
        <w:ind w:right="333"/>
        <w:rPr>
          <w:rFonts w:ascii="Times New Roman" w:hAnsi="Times New Roman" w:cs="Times New Roman"/>
        </w:rPr>
      </w:pPr>
      <w:r>
        <w:rPr>
          <w:rFonts w:ascii="Times New Roman" w:hAnsi="Times New Roman" w:cs="Times New Roman"/>
        </w:rPr>
        <w:t>4.</w:t>
      </w:r>
      <w:r>
        <w:rPr>
          <w:rFonts w:ascii="Times New Roman" w:hAnsi="Times New Roman" w:cs="Times New Roman"/>
        </w:rPr>
        <w:tab/>
        <w:t>Project Report Requirements</w:t>
      </w:r>
    </w:p>
    <w:p w14:paraId="0211C376" w14:textId="3CD6F12C" w:rsidR="004739B6" w:rsidRDefault="004739B6" w:rsidP="00333666">
      <w:pPr>
        <w:widowControl w:val="0"/>
        <w:autoSpaceDE w:val="0"/>
        <w:autoSpaceDN w:val="0"/>
        <w:adjustRightInd w:val="0"/>
        <w:ind w:right="333"/>
        <w:rPr>
          <w:rFonts w:ascii="Times New Roman" w:hAnsi="Times New Roman" w:cs="Times New Roman"/>
        </w:rPr>
      </w:pPr>
      <w:r>
        <w:rPr>
          <w:rFonts w:ascii="Times New Roman" w:hAnsi="Times New Roman" w:cs="Times New Roman"/>
        </w:rPr>
        <w:tab/>
        <w:t>4.1</w:t>
      </w:r>
      <w:r>
        <w:rPr>
          <w:rFonts w:ascii="Times New Roman" w:hAnsi="Times New Roman" w:cs="Times New Roman"/>
        </w:rPr>
        <w:tab/>
        <w:t>Proposed chapters for Milestone Three</w:t>
      </w:r>
    </w:p>
    <w:p w14:paraId="31AFB59C" w14:textId="1617A8D2" w:rsidR="004739B6" w:rsidRDefault="004739B6" w:rsidP="00333666">
      <w:pPr>
        <w:widowControl w:val="0"/>
        <w:autoSpaceDE w:val="0"/>
        <w:autoSpaceDN w:val="0"/>
        <w:adjustRightInd w:val="0"/>
        <w:ind w:right="333"/>
        <w:rPr>
          <w:rFonts w:ascii="Times New Roman" w:hAnsi="Times New Roman" w:cs="Times New Roman"/>
        </w:rPr>
      </w:pPr>
      <w:r>
        <w:rPr>
          <w:rFonts w:ascii="Times New Roman" w:hAnsi="Times New Roman" w:cs="Times New Roman"/>
        </w:rPr>
        <w:tab/>
        <w:t>4.2</w:t>
      </w:r>
      <w:r>
        <w:rPr>
          <w:rFonts w:ascii="Times New Roman" w:hAnsi="Times New Roman" w:cs="Times New Roman"/>
        </w:rPr>
        <w:tab/>
        <w:t>Referencing</w:t>
      </w:r>
    </w:p>
    <w:p w14:paraId="1CEEF41C" w14:textId="77777777" w:rsidR="004739B6" w:rsidRDefault="004739B6" w:rsidP="00333666">
      <w:pPr>
        <w:widowControl w:val="0"/>
        <w:autoSpaceDE w:val="0"/>
        <w:autoSpaceDN w:val="0"/>
        <w:adjustRightInd w:val="0"/>
        <w:ind w:right="333"/>
        <w:rPr>
          <w:rFonts w:ascii="Times New Roman" w:hAnsi="Times New Roman" w:cs="Times New Roman"/>
        </w:rPr>
      </w:pPr>
    </w:p>
    <w:p w14:paraId="5323AF37" w14:textId="73B068E1" w:rsidR="007D15D9" w:rsidRDefault="000A753C" w:rsidP="00333666">
      <w:pPr>
        <w:widowControl w:val="0"/>
        <w:autoSpaceDE w:val="0"/>
        <w:autoSpaceDN w:val="0"/>
        <w:adjustRightInd w:val="0"/>
        <w:ind w:right="333"/>
        <w:rPr>
          <w:rFonts w:ascii="Times New Roman" w:hAnsi="Times New Roman" w:cs="Times New Roman"/>
        </w:rPr>
      </w:pPr>
      <w:r>
        <w:rPr>
          <w:rFonts w:ascii="Times New Roman" w:hAnsi="Times New Roman" w:cs="Times New Roman"/>
        </w:rPr>
        <w:t>Appendices</w:t>
      </w:r>
    </w:p>
    <w:p w14:paraId="76A6AFBA" w14:textId="77777777" w:rsidR="000A753C" w:rsidRDefault="000A753C" w:rsidP="00333666">
      <w:pPr>
        <w:widowControl w:val="0"/>
        <w:autoSpaceDE w:val="0"/>
        <w:autoSpaceDN w:val="0"/>
        <w:adjustRightInd w:val="0"/>
        <w:ind w:right="333"/>
        <w:rPr>
          <w:rFonts w:ascii="Times New Roman" w:hAnsi="Times New Roman" w:cs="Times New Roman"/>
        </w:rPr>
      </w:pPr>
    </w:p>
    <w:p w14:paraId="51B478BF" w14:textId="6F02D46B" w:rsidR="000A753C" w:rsidRDefault="000A753C" w:rsidP="00333666">
      <w:pPr>
        <w:widowControl w:val="0"/>
        <w:autoSpaceDE w:val="0"/>
        <w:autoSpaceDN w:val="0"/>
        <w:adjustRightInd w:val="0"/>
        <w:ind w:right="333"/>
        <w:rPr>
          <w:rFonts w:ascii="Times New Roman" w:hAnsi="Times New Roman" w:cs="Times New Roman"/>
        </w:rPr>
      </w:pPr>
      <w:r>
        <w:rPr>
          <w:rFonts w:ascii="Times New Roman" w:hAnsi="Times New Roman" w:cs="Times New Roman"/>
        </w:rPr>
        <w:t>Appendix I</w:t>
      </w:r>
      <w:r>
        <w:rPr>
          <w:rFonts w:ascii="Times New Roman" w:hAnsi="Times New Roman" w:cs="Times New Roman"/>
        </w:rPr>
        <w:tab/>
      </w:r>
      <w:r>
        <w:rPr>
          <w:rFonts w:ascii="Times New Roman" w:hAnsi="Times New Roman" w:cs="Times New Roman"/>
        </w:rPr>
        <w:tab/>
        <w:t>Project Supervisor’s Responsibilities</w:t>
      </w:r>
    </w:p>
    <w:p w14:paraId="09C6463C" w14:textId="2BCEB058" w:rsidR="000A753C" w:rsidRDefault="000A753C" w:rsidP="00333666">
      <w:pPr>
        <w:widowControl w:val="0"/>
        <w:autoSpaceDE w:val="0"/>
        <w:autoSpaceDN w:val="0"/>
        <w:adjustRightInd w:val="0"/>
        <w:ind w:right="333"/>
        <w:rPr>
          <w:rFonts w:ascii="Times New Roman" w:hAnsi="Times New Roman" w:cs="Times New Roman"/>
        </w:rPr>
      </w:pPr>
      <w:r>
        <w:rPr>
          <w:rFonts w:ascii="Times New Roman" w:hAnsi="Times New Roman" w:cs="Times New Roman"/>
        </w:rPr>
        <w:t>Appendix II</w:t>
      </w:r>
      <w:r>
        <w:rPr>
          <w:rFonts w:ascii="Times New Roman" w:hAnsi="Times New Roman" w:cs="Times New Roman"/>
        </w:rPr>
        <w:tab/>
      </w:r>
      <w:r>
        <w:rPr>
          <w:rFonts w:ascii="Times New Roman" w:hAnsi="Times New Roman" w:cs="Times New Roman"/>
        </w:rPr>
        <w:tab/>
        <w:t>External Projects</w:t>
      </w:r>
    </w:p>
    <w:p w14:paraId="52165D76" w14:textId="1ACE12CD" w:rsidR="000A753C" w:rsidRDefault="000A753C" w:rsidP="00333666">
      <w:pPr>
        <w:widowControl w:val="0"/>
        <w:autoSpaceDE w:val="0"/>
        <w:autoSpaceDN w:val="0"/>
        <w:adjustRightInd w:val="0"/>
        <w:ind w:right="333"/>
        <w:rPr>
          <w:rFonts w:ascii="Times New Roman" w:hAnsi="Times New Roman" w:cs="Times New Roman"/>
        </w:rPr>
      </w:pPr>
      <w:r>
        <w:rPr>
          <w:rFonts w:ascii="Times New Roman" w:hAnsi="Times New Roman" w:cs="Times New Roman"/>
        </w:rPr>
        <w:t>Appendix III</w:t>
      </w:r>
      <w:r>
        <w:rPr>
          <w:rFonts w:ascii="Times New Roman" w:hAnsi="Times New Roman" w:cs="Times New Roman"/>
        </w:rPr>
        <w:tab/>
      </w:r>
      <w:r>
        <w:rPr>
          <w:rFonts w:ascii="Times New Roman" w:hAnsi="Times New Roman" w:cs="Times New Roman"/>
        </w:rPr>
        <w:tab/>
        <w:t>Creative Thinking Techniques</w:t>
      </w:r>
    </w:p>
    <w:p w14:paraId="01237F55" w14:textId="0AC9879D" w:rsidR="000A753C" w:rsidRDefault="000A753C" w:rsidP="00333666">
      <w:pPr>
        <w:widowControl w:val="0"/>
        <w:autoSpaceDE w:val="0"/>
        <w:autoSpaceDN w:val="0"/>
        <w:adjustRightInd w:val="0"/>
        <w:ind w:right="333"/>
        <w:rPr>
          <w:rFonts w:ascii="Times New Roman" w:hAnsi="Times New Roman" w:cs="Times New Roman"/>
        </w:rPr>
      </w:pPr>
      <w:r>
        <w:rPr>
          <w:rFonts w:ascii="Times New Roman" w:hAnsi="Times New Roman" w:cs="Times New Roman"/>
        </w:rPr>
        <w:t>Appendix IV</w:t>
      </w:r>
      <w:r>
        <w:rPr>
          <w:rFonts w:ascii="Times New Roman" w:hAnsi="Times New Roman" w:cs="Times New Roman"/>
        </w:rPr>
        <w:tab/>
      </w:r>
      <w:r>
        <w:rPr>
          <w:rFonts w:ascii="Times New Roman" w:hAnsi="Times New Roman" w:cs="Times New Roman"/>
        </w:rPr>
        <w:tab/>
        <w:t>Objective Settings Proforma</w:t>
      </w:r>
    </w:p>
    <w:p w14:paraId="41E52BC7" w14:textId="535272AC" w:rsidR="000A753C" w:rsidRDefault="000A753C" w:rsidP="00333666">
      <w:pPr>
        <w:widowControl w:val="0"/>
        <w:autoSpaceDE w:val="0"/>
        <w:autoSpaceDN w:val="0"/>
        <w:adjustRightInd w:val="0"/>
        <w:ind w:right="333"/>
        <w:rPr>
          <w:rFonts w:ascii="Times New Roman" w:hAnsi="Times New Roman" w:cs="Times New Roman"/>
        </w:rPr>
      </w:pPr>
      <w:r>
        <w:rPr>
          <w:rFonts w:ascii="Times New Roman" w:hAnsi="Times New Roman" w:cs="Times New Roman"/>
        </w:rPr>
        <w:t>Appendix V</w:t>
      </w:r>
      <w:r>
        <w:rPr>
          <w:rFonts w:ascii="Times New Roman" w:hAnsi="Times New Roman" w:cs="Times New Roman"/>
        </w:rPr>
        <w:tab/>
      </w:r>
      <w:r>
        <w:rPr>
          <w:rFonts w:ascii="Times New Roman" w:hAnsi="Times New Roman" w:cs="Times New Roman"/>
        </w:rPr>
        <w:tab/>
        <w:t>Assessment and Comments Form</w:t>
      </w:r>
    </w:p>
    <w:p w14:paraId="0DFA4A7B" w14:textId="0F6F05C9" w:rsidR="000A753C" w:rsidRDefault="000A753C" w:rsidP="00333666">
      <w:pPr>
        <w:widowControl w:val="0"/>
        <w:autoSpaceDE w:val="0"/>
        <w:autoSpaceDN w:val="0"/>
        <w:adjustRightInd w:val="0"/>
        <w:ind w:right="333"/>
        <w:rPr>
          <w:rFonts w:ascii="Times New Roman" w:hAnsi="Times New Roman" w:cs="Times New Roman"/>
        </w:rPr>
      </w:pPr>
      <w:r>
        <w:rPr>
          <w:rFonts w:ascii="Times New Roman" w:hAnsi="Times New Roman" w:cs="Times New Roman"/>
        </w:rPr>
        <w:t>Appendix VI</w:t>
      </w:r>
      <w:r>
        <w:rPr>
          <w:rFonts w:ascii="Times New Roman" w:hAnsi="Times New Roman" w:cs="Times New Roman"/>
        </w:rPr>
        <w:tab/>
      </w:r>
      <w:r>
        <w:rPr>
          <w:rFonts w:ascii="Times New Roman" w:hAnsi="Times New Roman" w:cs="Times New Roman"/>
        </w:rPr>
        <w:tab/>
        <w:t>Assessment Project Profiles</w:t>
      </w:r>
    </w:p>
    <w:p w14:paraId="5608019C" w14:textId="38E47CEA" w:rsidR="000A753C" w:rsidRDefault="000A753C" w:rsidP="00333666">
      <w:pPr>
        <w:widowControl w:val="0"/>
        <w:autoSpaceDE w:val="0"/>
        <w:autoSpaceDN w:val="0"/>
        <w:adjustRightInd w:val="0"/>
        <w:ind w:right="333"/>
        <w:rPr>
          <w:rFonts w:ascii="Times New Roman" w:hAnsi="Times New Roman" w:cs="Times New Roman"/>
        </w:rPr>
      </w:pPr>
      <w:r>
        <w:rPr>
          <w:rFonts w:ascii="Times New Roman" w:hAnsi="Times New Roman" w:cs="Times New Roman"/>
        </w:rPr>
        <w:t>Appendix VII</w:t>
      </w:r>
      <w:r>
        <w:rPr>
          <w:rFonts w:ascii="Times New Roman" w:hAnsi="Times New Roman" w:cs="Times New Roman"/>
        </w:rPr>
        <w:tab/>
      </w:r>
      <w:r>
        <w:rPr>
          <w:rFonts w:ascii="Times New Roman" w:hAnsi="Times New Roman" w:cs="Times New Roman"/>
        </w:rPr>
        <w:tab/>
        <w:t>Statement of Originality (included in each milestone report)</w:t>
      </w:r>
    </w:p>
    <w:p w14:paraId="474839F6" w14:textId="78F1E11A" w:rsidR="000A753C" w:rsidRDefault="000A753C" w:rsidP="00333666">
      <w:pPr>
        <w:widowControl w:val="0"/>
        <w:autoSpaceDE w:val="0"/>
        <w:autoSpaceDN w:val="0"/>
        <w:adjustRightInd w:val="0"/>
        <w:ind w:right="333"/>
        <w:rPr>
          <w:rFonts w:ascii="Times New Roman" w:hAnsi="Times New Roman" w:cs="Times New Roman"/>
        </w:rPr>
      </w:pPr>
      <w:r>
        <w:rPr>
          <w:rFonts w:ascii="Times New Roman" w:hAnsi="Times New Roman" w:cs="Times New Roman"/>
        </w:rPr>
        <w:t>Appendix VIII</w:t>
      </w:r>
      <w:r>
        <w:rPr>
          <w:rFonts w:ascii="Times New Roman" w:hAnsi="Times New Roman" w:cs="Times New Roman"/>
        </w:rPr>
        <w:tab/>
      </w:r>
      <w:r>
        <w:rPr>
          <w:rFonts w:ascii="Times New Roman" w:hAnsi="Times New Roman" w:cs="Times New Roman"/>
        </w:rPr>
        <w:tab/>
        <w:t>Sample Milestone Three Report Layout</w:t>
      </w:r>
    </w:p>
    <w:p w14:paraId="1D061903" w14:textId="77777777" w:rsidR="000A753C" w:rsidRDefault="000A753C" w:rsidP="00333666">
      <w:pPr>
        <w:widowControl w:val="0"/>
        <w:autoSpaceDE w:val="0"/>
        <w:autoSpaceDN w:val="0"/>
        <w:adjustRightInd w:val="0"/>
        <w:ind w:right="333"/>
        <w:rPr>
          <w:rFonts w:ascii="Times New Roman" w:hAnsi="Times New Roman" w:cs="Times New Roman"/>
        </w:rPr>
      </w:pPr>
    </w:p>
    <w:p w14:paraId="7DB11546" w14:textId="38AEFFF1" w:rsidR="008A20F8" w:rsidRDefault="008A20F8" w:rsidP="00333666">
      <w:pPr>
        <w:widowControl w:val="0"/>
        <w:autoSpaceDE w:val="0"/>
        <w:autoSpaceDN w:val="0"/>
        <w:adjustRightInd w:val="0"/>
        <w:ind w:right="333"/>
        <w:rPr>
          <w:rFonts w:ascii="Times New Roman" w:hAnsi="Times New Roman" w:cs="Times New Roman"/>
          <w:color w:val="0000FF"/>
          <w:u w:val="single" w:color="0000FF"/>
        </w:rPr>
      </w:pPr>
    </w:p>
    <w:p w14:paraId="0D8A1E8F" w14:textId="77777777" w:rsidR="008A20F8" w:rsidRDefault="008A20F8" w:rsidP="00333666">
      <w:pPr>
        <w:widowControl w:val="0"/>
        <w:autoSpaceDE w:val="0"/>
        <w:autoSpaceDN w:val="0"/>
        <w:adjustRightInd w:val="0"/>
        <w:ind w:right="333"/>
        <w:rPr>
          <w:rFonts w:ascii="Times New Roman" w:hAnsi="Times New Roman" w:cs="Times New Roman"/>
          <w:u w:val="single"/>
        </w:rPr>
      </w:pPr>
    </w:p>
    <w:p w14:paraId="06C31ECE" w14:textId="77777777" w:rsidR="00333666" w:rsidRDefault="00333666" w:rsidP="00333666">
      <w:pPr>
        <w:widowControl w:val="0"/>
        <w:autoSpaceDE w:val="0"/>
        <w:autoSpaceDN w:val="0"/>
        <w:adjustRightInd w:val="0"/>
        <w:ind w:right="333"/>
        <w:rPr>
          <w:rFonts w:ascii="Times New Roman" w:hAnsi="Times New Roman" w:cs="Times New Roman"/>
        </w:rPr>
      </w:pPr>
      <w:r>
        <w:rPr>
          <w:rFonts w:ascii="Times New Roman" w:hAnsi="Times New Roman" w:cs="Times New Roman"/>
        </w:rPr>
        <w:tab/>
      </w:r>
    </w:p>
    <w:p w14:paraId="068189EC" w14:textId="77777777" w:rsidR="00333666" w:rsidRDefault="00333666" w:rsidP="00333666">
      <w:pPr>
        <w:widowControl w:val="0"/>
        <w:autoSpaceDE w:val="0"/>
        <w:autoSpaceDN w:val="0"/>
        <w:adjustRightInd w:val="0"/>
        <w:ind w:right="333"/>
        <w:rPr>
          <w:rFonts w:ascii="Times New Roman" w:hAnsi="Times New Roman" w:cs="Times New Roman"/>
          <w:b/>
          <w:bCs/>
          <w:sz w:val="28"/>
          <w:szCs w:val="28"/>
          <w:u w:val="single"/>
        </w:rPr>
      </w:pPr>
      <w:r>
        <w:rPr>
          <w:rFonts w:ascii="Times New Roman" w:hAnsi="Times New Roman" w:cs="Times New Roman"/>
        </w:rPr>
        <w:br w:type="page"/>
      </w:r>
    </w:p>
    <w:p w14:paraId="3294E858" w14:textId="77777777" w:rsidR="00333666" w:rsidRDefault="00333666" w:rsidP="00333666">
      <w:pPr>
        <w:widowControl w:val="0"/>
        <w:autoSpaceDE w:val="0"/>
        <w:autoSpaceDN w:val="0"/>
        <w:adjustRightInd w:val="0"/>
        <w:ind w:right="333"/>
        <w:rPr>
          <w:rFonts w:ascii="Times New Roman" w:hAnsi="Times New Roman" w:cs="Times New Roman"/>
          <w:b/>
          <w:bCs/>
        </w:rPr>
      </w:pPr>
    </w:p>
    <w:p w14:paraId="15A247FF" w14:textId="77777777" w:rsidR="00333666" w:rsidRDefault="00333666" w:rsidP="00333666">
      <w:pPr>
        <w:widowControl w:val="0"/>
        <w:autoSpaceDE w:val="0"/>
        <w:autoSpaceDN w:val="0"/>
        <w:adjustRightInd w:val="0"/>
        <w:ind w:right="333"/>
        <w:rPr>
          <w:rFonts w:ascii="Times New Roman" w:hAnsi="Times New Roman" w:cs="Times New Roman"/>
          <w:b/>
          <w:bCs/>
        </w:rPr>
      </w:pPr>
      <w:r>
        <w:rPr>
          <w:rFonts w:ascii="Times New Roman" w:hAnsi="Times New Roman" w:cs="Times New Roman"/>
          <w:b/>
          <w:bCs/>
        </w:rPr>
        <w:t>1.</w:t>
      </w:r>
      <w:r>
        <w:rPr>
          <w:rFonts w:ascii="Times New Roman" w:hAnsi="Times New Roman" w:cs="Times New Roman"/>
          <w:b/>
          <w:bCs/>
        </w:rPr>
        <w:tab/>
        <w:t>ACADEMIC OBJECTIVES OF PROJECTS</w:t>
      </w:r>
    </w:p>
    <w:p w14:paraId="0DB0B4D1" w14:textId="77777777" w:rsidR="00333666" w:rsidRDefault="00333666" w:rsidP="00333666">
      <w:pPr>
        <w:widowControl w:val="0"/>
        <w:autoSpaceDE w:val="0"/>
        <w:autoSpaceDN w:val="0"/>
        <w:adjustRightInd w:val="0"/>
        <w:ind w:right="333"/>
        <w:rPr>
          <w:rFonts w:ascii="Times New Roman" w:hAnsi="Times New Roman" w:cs="Times New Roman"/>
        </w:rPr>
      </w:pPr>
    </w:p>
    <w:p w14:paraId="4F156BB9" w14:textId="77777777" w:rsidR="00333666" w:rsidRDefault="00333666" w:rsidP="00333666">
      <w:pPr>
        <w:widowControl w:val="0"/>
        <w:autoSpaceDE w:val="0"/>
        <w:autoSpaceDN w:val="0"/>
        <w:adjustRightInd w:val="0"/>
        <w:ind w:right="333"/>
        <w:rPr>
          <w:rFonts w:ascii="Times New Roman" w:hAnsi="Times New Roman" w:cs="Times New Roman"/>
        </w:rPr>
      </w:pPr>
      <w:r>
        <w:rPr>
          <w:rFonts w:ascii="Times New Roman" w:hAnsi="Times New Roman" w:cs="Times New Roman"/>
        </w:rPr>
        <w:t>Students projects are found in undergraduate courses for the following reasons:-</w:t>
      </w:r>
    </w:p>
    <w:p w14:paraId="03D28216" w14:textId="77777777" w:rsidR="00333666" w:rsidRDefault="00333666" w:rsidP="00333666">
      <w:pPr>
        <w:widowControl w:val="0"/>
        <w:autoSpaceDE w:val="0"/>
        <w:autoSpaceDN w:val="0"/>
        <w:adjustRightInd w:val="0"/>
        <w:ind w:right="333"/>
        <w:rPr>
          <w:rFonts w:ascii="Times New Roman" w:hAnsi="Times New Roman" w:cs="Times New Roman"/>
        </w:rPr>
      </w:pPr>
    </w:p>
    <w:p w14:paraId="3DD52C5B" w14:textId="77777777" w:rsidR="00333666" w:rsidRDefault="00333666" w:rsidP="00FF0D8A">
      <w:pPr>
        <w:widowControl w:val="0"/>
        <w:autoSpaceDE w:val="0"/>
        <w:autoSpaceDN w:val="0"/>
        <w:adjustRightInd w:val="0"/>
        <w:ind w:left="283" w:right="333"/>
        <w:rPr>
          <w:rFonts w:ascii="Times New Roman" w:hAnsi="Times New Roman" w:cs="Times New Roman"/>
        </w:rPr>
      </w:pPr>
      <w:r>
        <w:rPr>
          <w:rFonts w:ascii="Times New Roman" w:hAnsi="Times New Roman" w:cs="Times New Roman"/>
        </w:rPr>
        <w:t xml:space="preserve">to allow the student an element of choice in pursuing a degree </w:t>
      </w:r>
      <w:proofErr w:type="spellStart"/>
      <w:r>
        <w:rPr>
          <w:rFonts w:ascii="Times New Roman" w:hAnsi="Times New Roman" w:cs="Times New Roman"/>
        </w:rPr>
        <w:t>programme</w:t>
      </w:r>
      <w:proofErr w:type="spellEnd"/>
      <w:r>
        <w:rPr>
          <w:rFonts w:ascii="Times New Roman" w:hAnsi="Times New Roman" w:cs="Times New Roman"/>
        </w:rPr>
        <w:t>, on a topic of personal interest;</w:t>
      </w:r>
    </w:p>
    <w:p w14:paraId="361378E6" w14:textId="77777777" w:rsidR="00333666" w:rsidRDefault="00333666" w:rsidP="00333666">
      <w:pPr>
        <w:widowControl w:val="0"/>
        <w:autoSpaceDE w:val="0"/>
        <w:autoSpaceDN w:val="0"/>
        <w:adjustRightInd w:val="0"/>
        <w:ind w:left="283" w:right="333" w:hanging="283"/>
        <w:rPr>
          <w:rFonts w:ascii="Times New Roman" w:hAnsi="Times New Roman" w:cs="Times New Roman"/>
        </w:rPr>
      </w:pPr>
    </w:p>
    <w:p w14:paraId="2411E13B" w14:textId="77777777" w:rsidR="00333666" w:rsidRDefault="00333666" w:rsidP="00FF0D8A">
      <w:pPr>
        <w:widowControl w:val="0"/>
        <w:autoSpaceDE w:val="0"/>
        <w:autoSpaceDN w:val="0"/>
        <w:adjustRightInd w:val="0"/>
        <w:ind w:left="283" w:right="333"/>
        <w:rPr>
          <w:rFonts w:ascii="Times New Roman" w:hAnsi="Times New Roman" w:cs="Times New Roman"/>
        </w:rPr>
      </w:pPr>
      <w:r>
        <w:rPr>
          <w:rFonts w:ascii="Times New Roman" w:hAnsi="Times New Roman" w:cs="Times New Roman"/>
        </w:rPr>
        <w:t xml:space="preserve">to develop and assess the student's initiative, self-reliance and independence in pursuing an investigation on that topic and achieving a solution of high quality with </w:t>
      </w:r>
      <w:r>
        <w:rPr>
          <w:rFonts w:ascii="Times New Roman" w:hAnsi="Times New Roman" w:cs="Times New Roman"/>
          <w:b/>
          <w:bCs/>
        </w:rPr>
        <w:t>minimum</w:t>
      </w:r>
      <w:r>
        <w:rPr>
          <w:rFonts w:ascii="Times New Roman" w:hAnsi="Times New Roman" w:cs="Times New Roman"/>
        </w:rPr>
        <w:t xml:space="preserve"> supervision and in producing an </w:t>
      </w:r>
      <w:r>
        <w:rPr>
          <w:rFonts w:ascii="Times New Roman" w:hAnsi="Times New Roman" w:cs="Times New Roman"/>
          <w:b/>
          <w:bCs/>
        </w:rPr>
        <w:t>acceptable</w:t>
      </w:r>
      <w:r>
        <w:rPr>
          <w:rFonts w:ascii="Times New Roman" w:hAnsi="Times New Roman" w:cs="Times New Roman"/>
        </w:rPr>
        <w:t xml:space="preserve"> project report within a specified deadline;</w:t>
      </w:r>
    </w:p>
    <w:p w14:paraId="5CFA4775" w14:textId="77777777" w:rsidR="00333666" w:rsidRDefault="00333666" w:rsidP="00333666">
      <w:pPr>
        <w:widowControl w:val="0"/>
        <w:autoSpaceDE w:val="0"/>
        <w:autoSpaceDN w:val="0"/>
        <w:adjustRightInd w:val="0"/>
        <w:ind w:left="283" w:right="333" w:hanging="283"/>
        <w:rPr>
          <w:rFonts w:ascii="Times New Roman" w:hAnsi="Times New Roman" w:cs="Times New Roman"/>
        </w:rPr>
      </w:pPr>
    </w:p>
    <w:p w14:paraId="08944819" w14:textId="77777777" w:rsidR="00333666" w:rsidRDefault="00333666" w:rsidP="00FF0D8A">
      <w:pPr>
        <w:widowControl w:val="0"/>
        <w:autoSpaceDE w:val="0"/>
        <w:autoSpaceDN w:val="0"/>
        <w:adjustRightInd w:val="0"/>
        <w:ind w:left="283" w:right="333"/>
        <w:rPr>
          <w:rFonts w:ascii="Times New Roman" w:hAnsi="Times New Roman" w:cs="Times New Roman"/>
        </w:rPr>
      </w:pPr>
      <w:r>
        <w:rPr>
          <w:rFonts w:ascii="Times New Roman" w:hAnsi="Times New Roman" w:cs="Times New Roman"/>
        </w:rPr>
        <w:t>to develop problem-solving skills which are a necessary complement to formal academic skills and are the specific characteristics of an (</w:t>
      </w:r>
      <w:proofErr w:type="spellStart"/>
      <w:r>
        <w:rPr>
          <w:rFonts w:ascii="Times New Roman" w:hAnsi="Times New Roman" w:cs="Times New Roman"/>
        </w:rPr>
        <w:t>honours</w:t>
      </w:r>
      <w:proofErr w:type="spellEnd"/>
      <w:r>
        <w:rPr>
          <w:rFonts w:ascii="Times New Roman" w:hAnsi="Times New Roman" w:cs="Times New Roman"/>
        </w:rPr>
        <w:t>) graduate.</w:t>
      </w:r>
    </w:p>
    <w:p w14:paraId="3B9E8C79" w14:textId="77777777" w:rsidR="00333666" w:rsidRDefault="00333666" w:rsidP="00333666">
      <w:pPr>
        <w:widowControl w:val="0"/>
        <w:autoSpaceDE w:val="0"/>
        <w:autoSpaceDN w:val="0"/>
        <w:adjustRightInd w:val="0"/>
        <w:ind w:left="283" w:right="333" w:hanging="283"/>
        <w:rPr>
          <w:rFonts w:ascii="Times New Roman" w:hAnsi="Times New Roman" w:cs="Times New Roman"/>
        </w:rPr>
      </w:pPr>
    </w:p>
    <w:p w14:paraId="4C7FC9EF" w14:textId="37452571" w:rsidR="00333666" w:rsidRDefault="00333666" w:rsidP="00333666">
      <w:pPr>
        <w:widowControl w:val="0"/>
        <w:autoSpaceDE w:val="0"/>
        <w:autoSpaceDN w:val="0"/>
        <w:adjustRightInd w:val="0"/>
        <w:ind w:right="333"/>
        <w:rPr>
          <w:rFonts w:ascii="Times New Roman" w:hAnsi="Times New Roman" w:cs="Times New Roman"/>
        </w:rPr>
      </w:pPr>
      <w:r>
        <w:rPr>
          <w:rFonts w:ascii="Times New Roman" w:hAnsi="Times New Roman" w:cs="Times New Roman"/>
        </w:rPr>
        <w:t>In summary, the main aim of the project is to allow the student to develop and demonstrate the application of their computing, ICT, research, analysis, evaluation, presentation skills and knowledge acquired during their studies to a non-trivial topic or problem.</w:t>
      </w:r>
    </w:p>
    <w:p w14:paraId="5D72B6B4" w14:textId="77777777" w:rsidR="00333666" w:rsidRDefault="00333666" w:rsidP="00333666">
      <w:pPr>
        <w:widowControl w:val="0"/>
        <w:autoSpaceDE w:val="0"/>
        <w:autoSpaceDN w:val="0"/>
        <w:adjustRightInd w:val="0"/>
        <w:ind w:right="333"/>
        <w:rPr>
          <w:rFonts w:ascii="Times New Roman" w:hAnsi="Times New Roman" w:cs="Times New Roman"/>
        </w:rPr>
      </w:pPr>
    </w:p>
    <w:p w14:paraId="14D81247" w14:textId="49FB12B2" w:rsidR="00333666" w:rsidRDefault="00333666" w:rsidP="00333666">
      <w:pPr>
        <w:widowControl w:val="0"/>
        <w:autoSpaceDE w:val="0"/>
        <w:autoSpaceDN w:val="0"/>
        <w:adjustRightInd w:val="0"/>
        <w:ind w:right="333"/>
        <w:rPr>
          <w:rFonts w:ascii="Times New Roman" w:hAnsi="Times New Roman" w:cs="Times New Roman"/>
          <w:b/>
          <w:bCs/>
        </w:rPr>
      </w:pPr>
      <w:r>
        <w:rPr>
          <w:rFonts w:ascii="Times New Roman" w:hAnsi="Times New Roman" w:cs="Times New Roman"/>
          <w:b/>
          <w:bCs/>
        </w:rPr>
        <w:t xml:space="preserve">There are a number of </w:t>
      </w:r>
      <w:r w:rsidR="00FB6245">
        <w:rPr>
          <w:rFonts w:ascii="Times New Roman" w:hAnsi="Times New Roman" w:cs="Times New Roman"/>
          <w:b/>
          <w:bCs/>
        </w:rPr>
        <w:t>courses</w:t>
      </w:r>
      <w:r>
        <w:rPr>
          <w:rFonts w:ascii="Times New Roman" w:hAnsi="Times New Roman" w:cs="Times New Roman"/>
          <w:b/>
          <w:bCs/>
        </w:rPr>
        <w:t xml:space="preserve"> permitted to undertake this project, and it is imperative that the project undertaken matches with the objectives of the named </w:t>
      </w:r>
      <w:r w:rsidR="00FB6245">
        <w:rPr>
          <w:rFonts w:ascii="Times New Roman" w:hAnsi="Times New Roman" w:cs="Times New Roman"/>
          <w:b/>
          <w:bCs/>
        </w:rPr>
        <w:t>course</w:t>
      </w:r>
      <w:r>
        <w:rPr>
          <w:rFonts w:ascii="Times New Roman" w:hAnsi="Times New Roman" w:cs="Times New Roman"/>
          <w:b/>
          <w:bCs/>
        </w:rPr>
        <w:t>. It is the student and supervisor’s responsibility in ensuring that this is the case.</w:t>
      </w:r>
    </w:p>
    <w:p w14:paraId="4B268AF2" w14:textId="77777777" w:rsidR="00C70EDD" w:rsidRPr="00C70EDD" w:rsidRDefault="00C70EDD" w:rsidP="00C70EDD">
      <w:pPr>
        <w:widowControl w:val="0"/>
        <w:tabs>
          <w:tab w:val="left" w:pos="1560"/>
        </w:tabs>
        <w:autoSpaceDE w:val="0"/>
        <w:autoSpaceDN w:val="0"/>
        <w:adjustRightInd w:val="0"/>
        <w:ind w:right="333"/>
        <w:rPr>
          <w:rFonts w:ascii="Times New Roman" w:hAnsi="Times New Roman" w:cs="Times New Roman"/>
        </w:rPr>
      </w:pPr>
    </w:p>
    <w:p w14:paraId="20AD4B12" w14:textId="47748DE6" w:rsidR="00C70EDD" w:rsidRPr="00C70EDD" w:rsidRDefault="00C70EDD" w:rsidP="00C70EDD">
      <w:pPr>
        <w:widowControl w:val="0"/>
        <w:tabs>
          <w:tab w:val="left" w:pos="1560"/>
        </w:tabs>
        <w:autoSpaceDE w:val="0"/>
        <w:autoSpaceDN w:val="0"/>
        <w:adjustRightInd w:val="0"/>
        <w:ind w:right="333"/>
        <w:rPr>
          <w:rFonts w:ascii="Times New Roman" w:hAnsi="Times New Roman" w:cs="Times New Roman"/>
          <w:color w:val="000000" w:themeColor="text1"/>
        </w:rPr>
      </w:pPr>
      <w:r w:rsidRPr="00C70EDD">
        <w:rPr>
          <w:rFonts w:ascii="Times New Roman" w:hAnsi="Times New Roman" w:cs="Times New Roman"/>
          <w:color w:val="000000" w:themeColor="text1"/>
        </w:rPr>
        <w:t>The Individual Project (CS3D660) provides a way for a student to demonstrate professionalism in computing</w:t>
      </w:r>
    </w:p>
    <w:p w14:paraId="5D7490FC" w14:textId="77777777" w:rsidR="00C70EDD" w:rsidRDefault="00C70EDD" w:rsidP="00C70EDD">
      <w:pPr>
        <w:widowControl w:val="0"/>
        <w:tabs>
          <w:tab w:val="left" w:pos="1560"/>
        </w:tabs>
        <w:autoSpaceDE w:val="0"/>
        <w:autoSpaceDN w:val="0"/>
        <w:adjustRightInd w:val="0"/>
        <w:ind w:right="333"/>
        <w:rPr>
          <w:rFonts w:ascii="Times New Roman" w:hAnsi="Times New Roman" w:cs="Times New Roman"/>
        </w:rPr>
      </w:pPr>
    </w:p>
    <w:p w14:paraId="074F8B20" w14:textId="56CE808D" w:rsidR="00333666" w:rsidRPr="00C70EDD" w:rsidRDefault="00333666" w:rsidP="00C70EDD">
      <w:pPr>
        <w:widowControl w:val="0"/>
        <w:tabs>
          <w:tab w:val="left" w:pos="1560"/>
        </w:tabs>
        <w:autoSpaceDE w:val="0"/>
        <w:autoSpaceDN w:val="0"/>
        <w:adjustRightInd w:val="0"/>
        <w:ind w:right="333"/>
        <w:rPr>
          <w:rFonts w:ascii="Times New Roman" w:hAnsi="Times New Roman" w:cs="Times New Roman"/>
          <w:color w:val="18376A"/>
        </w:rPr>
      </w:pPr>
      <w:r>
        <w:rPr>
          <w:rFonts w:ascii="Times New Roman" w:hAnsi="Times New Roman" w:cs="Times New Roman"/>
        </w:rPr>
        <w:t xml:space="preserve">For part-time students, it will normally be taken in the final stage of their </w:t>
      </w:r>
      <w:proofErr w:type="spellStart"/>
      <w:r>
        <w:rPr>
          <w:rFonts w:ascii="Times New Roman" w:hAnsi="Times New Roman" w:cs="Times New Roman"/>
        </w:rPr>
        <w:t>programme</w:t>
      </w:r>
      <w:proofErr w:type="spellEnd"/>
      <w:r>
        <w:rPr>
          <w:rFonts w:ascii="Times New Roman" w:hAnsi="Times New Roman" w:cs="Times New Roman"/>
        </w:rPr>
        <w:t>; for full-time students it will normally only be taken when they have gained their DipHE through passing all Level 5 modules or have been exempted there from.</w:t>
      </w:r>
      <w:r w:rsidR="00C70EDD">
        <w:rPr>
          <w:rFonts w:ascii="Times New Roman" w:hAnsi="Times New Roman" w:cs="Times New Roman"/>
          <w:color w:val="18376A"/>
        </w:rPr>
        <w:t xml:space="preserve"> </w:t>
      </w:r>
      <w:r>
        <w:rPr>
          <w:rFonts w:ascii="Times New Roman" w:hAnsi="Times New Roman" w:cs="Times New Roman"/>
        </w:rPr>
        <w:t xml:space="preserve">It may also be available to a student on a Combined Studies style </w:t>
      </w:r>
      <w:proofErr w:type="spellStart"/>
      <w:r>
        <w:rPr>
          <w:rFonts w:ascii="Times New Roman" w:hAnsi="Times New Roman" w:cs="Times New Roman"/>
        </w:rPr>
        <w:t>programme</w:t>
      </w:r>
      <w:proofErr w:type="spellEnd"/>
      <w:r>
        <w:rPr>
          <w:rFonts w:ascii="Times New Roman" w:hAnsi="Times New Roman" w:cs="Times New Roman"/>
        </w:rPr>
        <w:t xml:space="preserve"> who has undertaken a considerable</w:t>
      </w:r>
      <w:r w:rsidR="000E469F">
        <w:rPr>
          <w:rFonts w:ascii="Times New Roman" w:hAnsi="Times New Roman" w:cs="Times New Roman"/>
        </w:rPr>
        <w:t xml:space="preserve"> computing </w:t>
      </w:r>
      <w:proofErr w:type="spellStart"/>
      <w:r w:rsidR="000E469F">
        <w:rPr>
          <w:rFonts w:ascii="Times New Roman" w:hAnsi="Times New Roman" w:cs="Times New Roman"/>
        </w:rPr>
        <w:t>programme</w:t>
      </w:r>
      <w:proofErr w:type="spellEnd"/>
      <w:r w:rsidR="000E469F">
        <w:rPr>
          <w:rFonts w:ascii="Times New Roman" w:hAnsi="Times New Roman" w:cs="Times New Roman"/>
        </w:rPr>
        <w:t xml:space="preserve"> at Levels 4 and 5</w:t>
      </w:r>
      <w:r>
        <w:rPr>
          <w:rFonts w:ascii="Times New Roman" w:hAnsi="Times New Roman" w:cs="Times New Roman"/>
        </w:rPr>
        <w:t xml:space="preserve"> and who is pursuing the relevant and recommended Level 6 computing modules concurrently.</w:t>
      </w:r>
    </w:p>
    <w:p w14:paraId="11990F56" w14:textId="77777777" w:rsidR="00333666" w:rsidRDefault="00333666" w:rsidP="00333666">
      <w:pPr>
        <w:widowControl w:val="0"/>
        <w:autoSpaceDE w:val="0"/>
        <w:autoSpaceDN w:val="0"/>
        <w:adjustRightInd w:val="0"/>
        <w:ind w:right="333"/>
        <w:rPr>
          <w:rFonts w:ascii="Times New Roman" w:hAnsi="Times New Roman" w:cs="Times New Roman"/>
          <w:b/>
          <w:bCs/>
        </w:rPr>
      </w:pPr>
      <w:r>
        <w:rPr>
          <w:rFonts w:ascii="Times New Roman" w:hAnsi="Times New Roman" w:cs="Times New Roman"/>
        </w:rPr>
        <w:br w:type="page"/>
      </w:r>
      <w:r>
        <w:rPr>
          <w:rFonts w:ascii="Times New Roman" w:hAnsi="Times New Roman" w:cs="Times New Roman"/>
          <w:b/>
          <w:bCs/>
        </w:rPr>
        <w:lastRenderedPageBreak/>
        <w:t>2.</w:t>
      </w:r>
      <w:r>
        <w:rPr>
          <w:rFonts w:ascii="Times New Roman" w:hAnsi="Times New Roman" w:cs="Times New Roman"/>
          <w:b/>
          <w:bCs/>
        </w:rPr>
        <w:tab/>
        <w:t>THE PROJECT PROGRAMME</w:t>
      </w:r>
    </w:p>
    <w:p w14:paraId="37EE1F5F" w14:textId="77777777" w:rsidR="00333666" w:rsidRDefault="00333666" w:rsidP="00333666">
      <w:pPr>
        <w:widowControl w:val="0"/>
        <w:autoSpaceDE w:val="0"/>
        <w:autoSpaceDN w:val="0"/>
        <w:adjustRightInd w:val="0"/>
        <w:ind w:right="333"/>
        <w:rPr>
          <w:rFonts w:ascii="Times New Roman" w:hAnsi="Times New Roman" w:cs="Times New Roman"/>
        </w:rPr>
      </w:pPr>
    </w:p>
    <w:p w14:paraId="45366424" w14:textId="77777777" w:rsidR="00333666" w:rsidRDefault="00333666" w:rsidP="00333666">
      <w:pPr>
        <w:widowControl w:val="0"/>
        <w:autoSpaceDE w:val="0"/>
        <w:autoSpaceDN w:val="0"/>
        <w:adjustRightInd w:val="0"/>
        <w:ind w:right="333"/>
        <w:rPr>
          <w:rFonts w:ascii="Times New Roman" w:hAnsi="Times New Roman" w:cs="Times New Roman"/>
          <w:b/>
          <w:bCs/>
        </w:rPr>
      </w:pPr>
      <w:r>
        <w:rPr>
          <w:rFonts w:ascii="Times New Roman" w:hAnsi="Times New Roman" w:cs="Times New Roman"/>
        </w:rPr>
        <w:t>2.1</w:t>
      </w:r>
      <w:r>
        <w:rPr>
          <w:rFonts w:ascii="Times New Roman" w:hAnsi="Times New Roman" w:cs="Times New Roman"/>
        </w:rPr>
        <w:tab/>
      </w:r>
      <w:r>
        <w:rPr>
          <w:rFonts w:ascii="Times New Roman" w:hAnsi="Times New Roman" w:cs="Times New Roman"/>
          <w:b/>
          <w:bCs/>
        </w:rPr>
        <w:t>Defining the Project Topic</w:t>
      </w:r>
    </w:p>
    <w:p w14:paraId="52AC90BE" w14:textId="77777777" w:rsidR="00333666" w:rsidRDefault="00333666" w:rsidP="00333666">
      <w:pPr>
        <w:widowControl w:val="0"/>
        <w:autoSpaceDE w:val="0"/>
        <w:autoSpaceDN w:val="0"/>
        <w:adjustRightInd w:val="0"/>
        <w:ind w:right="333"/>
        <w:rPr>
          <w:rFonts w:ascii="Times New Roman" w:hAnsi="Times New Roman" w:cs="Times New Roman"/>
        </w:rPr>
      </w:pPr>
    </w:p>
    <w:p w14:paraId="4139B6CB" w14:textId="699E758D" w:rsidR="00333666" w:rsidRDefault="00FB6245" w:rsidP="00333666">
      <w:pPr>
        <w:widowControl w:val="0"/>
        <w:autoSpaceDE w:val="0"/>
        <w:autoSpaceDN w:val="0"/>
        <w:adjustRightInd w:val="0"/>
        <w:ind w:right="333"/>
        <w:rPr>
          <w:rFonts w:ascii="Times New Roman" w:hAnsi="Times New Roman" w:cs="Times New Roman"/>
          <w:b/>
          <w:bCs/>
          <w:u w:val="single"/>
        </w:rPr>
      </w:pPr>
      <w:r>
        <w:rPr>
          <w:rFonts w:ascii="Times New Roman" w:hAnsi="Times New Roman" w:cs="Times New Roman"/>
          <w:b/>
          <w:bCs/>
          <w:u w:val="single"/>
        </w:rPr>
        <w:t xml:space="preserve">A </w:t>
      </w:r>
      <w:r w:rsidR="00333666">
        <w:rPr>
          <w:rFonts w:ascii="Times New Roman" w:hAnsi="Times New Roman" w:cs="Times New Roman"/>
          <w:b/>
          <w:bCs/>
          <w:u w:val="single"/>
        </w:rPr>
        <w:t>project topic must :-</w:t>
      </w:r>
    </w:p>
    <w:p w14:paraId="5E26678E" w14:textId="77777777" w:rsidR="00333666" w:rsidRDefault="00333666" w:rsidP="00333666">
      <w:pPr>
        <w:widowControl w:val="0"/>
        <w:autoSpaceDE w:val="0"/>
        <w:autoSpaceDN w:val="0"/>
        <w:adjustRightInd w:val="0"/>
        <w:ind w:right="333"/>
        <w:rPr>
          <w:rFonts w:ascii="Times New Roman" w:hAnsi="Times New Roman" w:cs="Times New Roman"/>
        </w:rPr>
      </w:pPr>
    </w:p>
    <w:p w14:paraId="025F9C50" w14:textId="77777777" w:rsidR="00333666" w:rsidRDefault="00333666" w:rsidP="00333666">
      <w:pPr>
        <w:widowControl w:val="0"/>
        <w:autoSpaceDE w:val="0"/>
        <w:autoSpaceDN w:val="0"/>
        <w:adjustRightInd w:val="0"/>
        <w:ind w:left="283" w:right="333" w:hanging="283"/>
        <w:rPr>
          <w:rFonts w:ascii="Times New Roman" w:hAnsi="Times New Roman" w:cs="Times New Roman"/>
        </w:rPr>
      </w:pPr>
      <w:r>
        <w:rPr>
          <w:rFonts w:ascii="Times New Roman" w:hAnsi="Times New Roman" w:cs="Times New Roman"/>
        </w:rPr>
        <w:t>be a problem which involves significant design decision making and includes a critical evaluation of alternatives using formal and judgmental criteria.</w:t>
      </w:r>
    </w:p>
    <w:p w14:paraId="28FC67DB" w14:textId="77777777" w:rsidR="00333666" w:rsidRDefault="00333666" w:rsidP="00333666">
      <w:pPr>
        <w:widowControl w:val="0"/>
        <w:autoSpaceDE w:val="0"/>
        <w:autoSpaceDN w:val="0"/>
        <w:adjustRightInd w:val="0"/>
        <w:ind w:left="283" w:right="333" w:hanging="283"/>
        <w:rPr>
          <w:rFonts w:ascii="Times New Roman" w:hAnsi="Times New Roman" w:cs="Times New Roman"/>
        </w:rPr>
      </w:pPr>
    </w:p>
    <w:p w14:paraId="7628F847" w14:textId="77777777" w:rsidR="00333666" w:rsidRDefault="00333666" w:rsidP="00333666">
      <w:pPr>
        <w:widowControl w:val="0"/>
        <w:autoSpaceDE w:val="0"/>
        <w:autoSpaceDN w:val="0"/>
        <w:adjustRightInd w:val="0"/>
        <w:ind w:left="283" w:right="333" w:hanging="283"/>
        <w:rPr>
          <w:rFonts w:ascii="Times New Roman" w:hAnsi="Times New Roman" w:cs="Times New Roman"/>
        </w:rPr>
      </w:pPr>
      <w:r>
        <w:rPr>
          <w:rFonts w:ascii="Times New Roman" w:hAnsi="Times New Roman" w:cs="Times New Roman"/>
        </w:rPr>
        <w:t>involve the project progressing through the following stages:</w:t>
      </w:r>
    </w:p>
    <w:p w14:paraId="1CC9A3B9" w14:textId="77777777" w:rsidR="00333666" w:rsidRDefault="00333666" w:rsidP="00333666">
      <w:pPr>
        <w:widowControl w:val="0"/>
        <w:numPr>
          <w:ilvl w:val="0"/>
          <w:numId w:val="2"/>
        </w:numPr>
        <w:tabs>
          <w:tab w:val="left" w:pos="220"/>
          <w:tab w:val="left" w:pos="720"/>
        </w:tabs>
        <w:autoSpaceDE w:val="0"/>
        <w:autoSpaceDN w:val="0"/>
        <w:adjustRightInd w:val="0"/>
        <w:ind w:right="333" w:hanging="720"/>
        <w:rPr>
          <w:rFonts w:ascii="Times New Roman" w:hAnsi="Times New Roman" w:cs="Times New Roman"/>
        </w:rPr>
      </w:pPr>
      <w:r>
        <w:rPr>
          <w:rFonts w:ascii="Times New Roman" w:hAnsi="Times New Roman" w:cs="Times New Roman"/>
        </w:rPr>
        <w:t xml:space="preserve">a research and investigative process </w:t>
      </w:r>
    </w:p>
    <w:p w14:paraId="7E9AA148" w14:textId="77777777" w:rsidR="00333666" w:rsidRDefault="00333666" w:rsidP="00333666">
      <w:pPr>
        <w:widowControl w:val="0"/>
        <w:numPr>
          <w:ilvl w:val="0"/>
          <w:numId w:val="2"/>
        </w:numPr>
        <w:tabs>
          <w:tab w:val="left" w:pos="220"/>
          <w:tab w:val="left" w:pos="720"/>
        </w:tabs>
        <w:autoSpaceDE w:val="0"/>
        <w:autoSpaceDN w:val="0"/>
        <w:adjustRightInd w:val="0"/>
        <w:ind w:right="333" w:hanging="720"/>
        <w:rPr>
          <w:rFonts w:ascii="Times New Roman" w:hAnsi="Times New Roman" w:cs="Times New Roman"/>
        </w:rPr>
      </w:pPr>
      <w:r>
        <w:rPr>
          <w:rFonts w:ascii="Times New Roman" w:hAnsi="Times New Roman" w:cs="Times New Roman"/>
        </w:rPr>
        <w:t xml:space="preserve">the design and development of a solution to the project (possibly including prototyping) that meets with the objectives set, by making use of the information acquired from the investigative process carried out previously </w:t>
      </w:r>
    </w:p>
    <w:p w14:paraId="0D2A4663" w14:textId="77777777" w:rsidR="00333666" w:rsidRDefault="00333666" w:rsidP="00333666">
      <w:pPr>
        <w:widowControl w:val="0"/>
        <w:numPr>
          <w:ilvl w:val="0"/>
          <w:numId w:val="2"/>
        </w:numPr>
        <w:tabs>
          <w:tab w:val="left" w:pos="220"/>
          <w:tab w:val="left" w:pos="720"/>
        </w:tabs>
        <w:autoSpaceDE w:val="0"/>
        <w:autoSpaceDN w:val="0"/>
        <w:adjustRightInd w:val="0"/>
        <w:ind w:right="333" w:hanging="720"/>
        <w:rPr>
          <w:rFonts w:ascii="Times New Roman" w:hAnsi="Times New Roman" w:cs="Times New Roman"/>
        </w:rPr>
      </w:pPr>
      <w:r>
        <w:rPr>
          <w:rFonts w:ascii="Times New Roman" w:hAnsi="Times New Roman" w:cs="Times New Roman"/>
        </w:rPr>
        <w:t>a critical process which provides conclusions from the findings produced from the above stages</w:t>
      </w:r>
    </w:p>
    <w:p w14:paraId="29DB07ED" w14:textId="77777777" w:rsidR="00333666" w:rsidRDefault="00333666" w:rsidP="00333666">
      <w:pPr>
        <w:widowControl w:val="0"/>
        <w:numPr>
          <w:ilvl w:val="0"/>
          <w:numId w:val="2"/>
        </w:numPr>
        <w:tabs>
          <w:tab w:val="left" w:pos="220"/>
          <w:tab w:val="left" w:pos="720"/>
        </w:tabs>
        <w:autoSpaceDE w:val="0"/>
        <w:autoSpaceDN w:val="0"/>
        <w:adjustRightInd w:val="0"/>
        <w:ind w:right="333" w:hanging="720"/>
        <w:rPr>
          <w:rFonts w:ascii="Times New Roman" w:hAnsi="Times New Roman" w:cs="Times New Roman"/>
        </w:rPr>
      </w:pPr>
      <w:r>
        <w:rPr>
          <w:rFonts w:ascii="Times New Roman" w:hAnsi="Times New Roman" w:cs="Times New Roman"/>
        </w:rPr>
        <w:t xml:space="preserve">a </w:t>
      </w:r>
      <w:r>
        <w:rPr>
          <w:rFonts w:ascii="Times New Roman" w:hAnsi="Times New Roman" w:cs="Times New Roman"/>
          <w:b/>
          <w:bCs/>
        </w:rPr>
        <w:t>full evaluation</w:t>
      </w:r>
      <w:r>
        <w:rPr>
          <w:rFonts w:ascii="Times New Roman" w:hAnsi="Times New Roman" w:cs="Times New Roman"/>
        </w:rPr>
        <w:t xml:space="preserve"> and critique of the solution(s) produced</w:t>
      </w:r>
    </w:p>
    <w:p w14:paraId="52CBDF45" w14:textId="77777777" w:rsidR="00333666" w:rsidRDefault="00333666" w:rsidP="00333666">
      <w:pPr>
        <w:widowControl w:val="0"/>
        <w:numPr>
          <w:ilvl w:val="0"/>
          <w:numId w:val="2"/>
        </w:numPr>
        <w:tabs>
          <w:tab w:val="left" w:pos="220"/>
          <w:tab w:val="left" w:pos="720"/>
        </w:tabs>
        <w:autoSpaceDE w:val="0"/>
        <w:autoSpaceDN w:val="0"/>
        <w:adjustRightInd w:val="0"/>
        <w:ind w:right="333" w:hanging="720"/>
        <w:rPr>
          <w:rFonts w:ascii="Times New Roman" w:hAnsi="Times New Roman" w:cs="Times New Roman"/>
        </w:rPr>
      </w:pPr>
      <w:r>
        <w:rPr>
          <w:rFonts w:ascii="Times New Roman" w:hAnsi="Times New Roman" w:cs="Times New Roman"/>
        </w:rPr>
        <w:t>production of a final report, covering points above</w:t>
      </w:r>
    </w:p>
    <w:p w14:paraId="7241418A" w14:textId="77777777" w:rsidR="00333666" w:rsidRDefault="00333666" w:rsidP="00333666">
      <w:pPr>
        <w:widowControl w:val="0"/>
        <w:numPr>
          <w:ilvl w:val="0"/>
          <w:numId w:val="2"/>
        </w:numPr>
        <w:tabs>
          <w:tab w:val="left" w:pos="220"/>
          <w:tab w:val="left" w:pos="720"/>
        </w:tabs>
        <w:autoSpaceDE w:val="0"/>
        <w:autoSpaceDN w:val="0"/>
        <w:adjustRightInd w:val="0"/>
        <w:ind w:right="333" w:hanging="720"/>
        <w:rPr>
          <w:rFonts w:ascii="Times New Roman" w:hAnsi="Times New Roman" w:cs="Times New Roman"/>
        </w:rPr>
      </w:pPr>
      <w:r>
        <w:rPr>
          <w:rFonts w:ascii="Times New Roman" w:hAnsi="Times New Roman" w:cs="Times New Roman"/>
        </w:rPr>
        <w:t>a formal presentation identifying the project’s progress through the stages identified above.</w:t>
      </w:r>
    </w:p>
    <w:p w14:paraId="4C7C456A" w14:textId="77777777" w:rsidR="00333666" w:rsidRDefault="00333666" w:rsidP="00333666">
      <w:pPr>
        <w:widowControl w:val="0"/>
        <w:autoSpaceDE w:val="0"/>
        <w:autoSpaceDN w:val="0"/>
        <w:adjustRightInd w:val="0"/>
        <w:ind w:right="333"/>
        <w:rPr>
          <w:rFonts w:ascii="Times New Roman" w:hAnsi="Times New Roman" w:cs="Times New Roman"/>
        </w:rPr>
      </w:pPr>
    </w:p>
    <w:p w14:paraId="567FDE21" w14:textId="6BFB7173" w:rsidR="00333666" w:rsidRDefault="00333666" w:rsidP="00333666">
      <w:pPr>
        <w:widowControl w:val="0"/>
        <w:autoSpaceDE w:val="0"/>
        <w:autoSpaceDN w:val="0"/>
        <w:adjustRightInd w:val="0"/>
        <w:ind w:right="333"/>
        <w:rPr>
          <w:rFonts w:ascii="Times New Roman" w:hAnsi="Times New Roman" w:cs="Times New Roman"/>
        </w:rPr>
      </w:pPr>
      <w:r>
        <w:rPr>
          <w:rFonts w:ascii="Times New Roman" w:hAnsi="Times New Roman" w:cs="Times New Roman"/>
        </w:rPr>
        <w:t xml:space="preserve">Students should note that it is not implied or specified that a project should necessarily involve the implementation of software; the skills of </w:t>
      </w:r>
      <w:r w:rsidR="00FB6245">
        <w:rPr>
          <w:rFonts w:ascii="Times New Roman" w:hAnsi="Times New Roman" w:cs="Times New Roman"/>
        </w:rPr>
        <w:t>judgment</w:t>
      </w:r>
      <w:r>
        <w:rPr>
          <w:rFonts w:ascii="Times New Roman" w:hAnsi="Times New Roman" w:cs="Times New Roman"/>
        </w:rPr>
        <w:t xml:space="preserve">, evaluation and decision-making are much more likely to be required in the investigation, analysis and design stages of computing, and students are urged to consider projects as their main ways of demonstrating their professional rather than technical capabilities. However, it is important that the student </w:t>
      </w:r>
      <w:r>
        <w:rPr>
          <w:rFonts w:ascii="Times New Roman" w:hAnsi="Times New Roman" w:cs="Times New Roman"/>
          <w:b/>
          <w:bCs/>
        </w:rPr>
        <w:t>produces a definitive end product</w:t>
      </w:r>
      <w:r>
        <w:rPr>
          <w:rFonts w:ascii="Times New Roman" w:hAnsi="Times New Roman" w:cs="Times New Roman"/>
        </w:rPr>
        <w:t xml:space="preserve"> that makes use of the analysis and evaluative processes undertaken. This ‘end deliverable’ </w:t>
      </w:r>
      <w:r>
        <w:rPr>
          <w:rFonts w:ascii="Times New Roman" w:hAnsi="Times New Roman" w:cs="Times New Roman"/>
          <w:b/>
          <w:bCs/>
        </w:rPr>
        <w:t>MUST</w:t>
      </w:r>
      <w:r>
        <w:rPr>
          <w:rFonts w:ascii="Times New Roman" w:hAnsi="Times New Roman" w:cs="Times New Roman"/>
        </w:rPr>
        <w:t xml:space="preserve"> be evaluated by </w:t>
      </w:r>
      <w:r w:rsidR="00FB6245">
        <w:rPr>
          <w:rFonts w:ascii="Times New Roman" w:hAnsi="Times New Roman" w:cs="Times New Roman"/>
        </w:rPr>
        <w:t>an appropriate set</w:t>
      </w:r>
      <w:r>
        <w:rPr>
          <w:rFonts w:ascii="Times New Roman" w:hAnsi="Times New Roman" w:cs="Times New Roman"/>
        </w:rPr>
        <w:t xml:space="preserve"> users. </w:t>
      </w:r>
    </w:p>
    <w:p w14:paraId="0279840A" w14:textId="77777777" w:rsidR="00333666" w:rsidRDefault="00333666" w:rsidP="00333666">
      <w:pPr>
        <w:widowControl w:val="0"/>
        <w:autoSpaceDE w:val="0"/>
        <w:autoSpaceDN w:val="0"/>
        <w:adjustRightInd w:val="0"/>
        <w:ind w:right="333"/>
        <w:rPr>
          <w:rFonts w:ascii="Times New Roman" w:hAnsi="Times New Roman" w:cs="Times New Roman"/>
        </w:rPr>
      </w:pPr>
    </w:p>
    <w:p w14:paraId="0ACB2444" w14:textId="77777777" w:rsidR="00333666" w:rsidRDefault="00333666" w:rsidP="00333666">
      <w:pPr>
        <w:widowControl w:val="0"/>
        <w:autoSpaceDE w:val="0"/>
        <w:autoSpaceDN w:val="0"/>
        <w:adjustRightInd w:val="0"/>
        <w:ind w:right="333"/>
        <w:rPr>
          <w:rFonts w:ascii="Times New Roman" w:hAnsi="Times New Roman" w:cs="Times New Roman"/>
          <w:b/>
          <w:bCs/>
          <w:u w:val="single"/>
        </w:rPr>
      </w:pPr>
      <w:r>
        <w:rPr>
          <w:rFonts w:ascii="Times New Roman" w:hAnsi="Times New Roman" w:cs="Times New Roman"/>
          <w:b/>
          <w:bCs/>
          <w:u w:val="single"/>
        </w:rPr>
        <w:t>It must not be:</w:t>
      </w:r>
    </w:p>
    <w:p w14:paraId="2E3AF3C3" w14:textId="77777777" w:rsidR="00333666" w:rsidRDefault="00333666" w:rsidP="00333666">
      <w:pPr>
        <w:widowControl w:val="0"/>
        <w:autoSpaceDE w:val="0"/>
        <w:autoSpaceDN w:val="0"/>
        <w:adjustRightInd w:val="0"/>
        <w:ind w:right="333"/>
        <w:rPr>
          <w:rFonts w:ascii="Times New Roman" w:hAnsi="Times New Roman" w:cs="Times New Roman"/>
        </w:rPr>
      </w:pPr>
    </w:p>
    <w:p w14:paraId="26A64D02" w14:textId="77777777" w:rsidR="00333666" w:rsidRDefault="00333666" w:rsidP="00333666">
      <w:pPr>
        <w:widowControl w:val="0"/>
        <w:autoSpaceDE w:val="0"/>
        <w:autoSpaceDN w:val="0"/>
        <w:adjustRightInd w:val="0"/>
        <w:ind w:left="283" w:right="333" w:hanging="283"/>
        <w:rPr>
          <w:rFonts w:ascii="Times New Roman" w:hAnsi="Times New Roman" w:cs="Times New Roman"/>
        </w:rPr>
      </w:pPr>
      <w:r>
        <w:rPr>
          <w:rFonts w:ascii="Times New Roman" w:hAnsi="Times New Roman" w:cs="Times New Roman"/>
        </w:rPr>
        <w:t>an extended Level 5 or HND-style project;</w:t>
      </w:r>
    </w:p>
    <w:p w14:paraId="54E513C3" w14:textId="77777777" w:rsidR="00333666" w:rsidRDefault="00333666" w:rsidP="00333666">
      <w:pPr>
        <w:widowControl w:val="0"/>
        <w:autoSpaceDE w:val="0"/>
        <w:autoSpaceDN w:val="0"/>
        <w:adjustRightInd w:val="0"/>
        <w:ind w:left="283" w:right="333" w:hanging="283"/>
        <w:rPr>
          <w:rFonts w:ascii="Times New Roman" w:hAnsi="Times New Roman" w:cs="Times New Roman"/>
        </w:rPr>
      </w:pPr>
      <w:r>
        <w:rPr>
          <w:rFonts w:ascii="Times New Roman" w:hAnsi="Times New Roman" w:cs="Times New Roman"/>
        </w:rPr>
        <w:t>an implementation of an existing or pre-defined design, or a re-implementation of an existing solution;</w:t>
      </w:r>
    </w:p>
    <w:p w14:paraId="733413B7" w14:textId="77777777" w:rsidR="00333666" w:rsidRDefault="00333666" w:rsidP="00333666">
      <w:pPr>
        <w:widowControl w:val="0"/>
        <w:autoSpaceDE w:val="0"/>
        <w:autoSpaceDN w:val="0"/>
        <w:adjustRightInd w:val="0"/>
        <w:ind w:left="283" w:right="333" w:hanging="283"/>
        <w:rPr>
          <w:rFonts w:ascii="Times New Roman" w:hAnsi="Times New Roman" w:cs="Times New Roman"/>
        </w:rPr>
      </w:pPr>
      <w:r>
        <w:rPr>
          <w:rFonts w:ascii="Times New Roman" w:hAnsi="Times New Roman" w:cs="Times New Roman"/>
        </w:rPr>
        <w:t>an academic dissertation or literature survey;</w:t>
      </w:r>
    </w:p>
    <w:p w14:paraId="2FE53CFB" w14:textId="77777777" w:rsidR="00333666" w:rsidRDefault="00333666" w:rsidP="00333666">
      <w:pPr>
        <w:widowControl w:val="0"/>
        <w:autoSpaceDE w:val="0"/>
        <w:autoSpaceDN w:val="0"/>
        <w:adjustRightInd w:val="0"/>
        <w:ind w:left="283" w:right="333" w:hanging="283"/>
        <w:rPr>
          <w:rFonts w:ascii="Times New Roman" w:hAnsi="Times New Roman" w:cs="Times New Roman"/>
        </w:rPr>
      </w:pPr>
      <w:r>
        <w:rPr>
          <w:rFonts w:ascii="Times New Roman" w:hAnsi="Times New Roman" w:cs="Times New Roman"/>
        </w:rPr>
        <w:t>a title of the type "a computer system for a tool hire shop"</w:t>
      </w:r>
    </w:p>
    <w:p w14:paraId="0861396F" w14:textId="77777777" w:rsidR="00333666" w:rsidRDefault="00333666" w:rsidP="00333666">
      <w:pPr>
        <w:widowControl w:val="0"/>
        <w:autoSpaceDE w:val="0"/>
        <w:autoSpaceDN w:val="0"/>
        <w:adjustRightInd w:val="0"/>
        <w:ind w:right="333"/>
        <w:rPr>
          <w:rFonts w:ascii="Times New Roman" w:hAnsi="Times New Roman" w:cs="Times New Roman"/>
        </w:rPr>
      </w:pPr>
    </w:p>
    <w:p w14:paraId="14E51F68" w14:textId="250D696B" w:rsidR="00333666" w:rsidRPr="00C70EDD" w:rsidRDefault="00C70EDD" w:rsidP="00333666">
      <w:pPr>
        <w:widowControl w:val="0"/>
        <w:autoSpaceDE w:val="0"/>
        <w:autoSpaceDN w:val="0"/>
        <w:adjustRightInd w:val="0"/>
        <w:ind w:right="333"/>
        <w:rPr>
          <w:rFonts w:ascii="Times New Roman" w:hAnsi="Times New Roman" w:cs="Times New Roman"/>
          <w:color w:val="000000" w:themeColor="text1"/>
        </w:rPr>
      </w:pPr>
      <w:r w:rsidRPr="00C70EDD">
        <w:rPr>
          <w:rFonts w:ascii="Times New Roman" w:hAnsi="Times New Roman" w:cs="Times New Roman"/>
          <w:color w:val="000000" w:themeColor="text1"/>
        </w:rPr>
        <w:t xml:space="preserve">The Individual Project features in various degree courses. Each has a different emphasis, so your project must relate to the </w:t>
      </w:r>
      <w:r w:rsidRPr="00FB6245">
        <w:rPr>
          <w:rFonts w:ascii="Times New Roman" w:hAnsi="Times New Roman" w:cs="Times New Roman"/>
          <w:b/>
          <w:color w:val="000000" w:themeColor="text1"/>
        </w:rPr>
        <w:t>relevant themes of your course</w:t>
      </w:r>
      <w:r w:rsidR="00333666" w:rsidRPr="00C70EDD">
        <w:rPr>
          <w:rFonts w:ascii="Times New Roman" w:hAnsi="Times New Roman" w:cs="Times New Roman"/>
          <w:color w:val="000000" w:themeColor="text1"/>
        </w:rPr>
        <w:t>.</w:t>
      </w:r>
      <w:r w:rsidR="00333666" w:rsidRPr="00C70EDD">
        <w:rPr>
          <w:rFonts w:ascii="Times New Roman" w:hAnsi="Times New Roman" w:cs="Times New Roman"/>
          <w:color w:val="000000" w:themeColor="text1"/>
        </w:rPr>
        <w:tab/>
      </w:r>
    </w:p>
    <w:p w14:paraId="34F2A895" w14:textId="77777777" w:rsidR="00333666" w:rsidRDefault="00333666" w:rsidP="00333666">
      <w:pPr>
        <w:widowControl w:val="0"/>
        <w:autoSpaceDE w:val="0"/>
        <w:autoSpaceDN w:val="0"/>
        <w:adjustRightInd w:val="0"/>
        <w:ind w:right="333"/>
        <w:rPr>
          <w:rFonts w:ascii="Times New Roman" w:hAnsi="Times New Roman" w:cs="Times New Roman"/>
        </w:rPr>
      </w:pPr>
    </w:p>
    <w:p w14:paraId="5C3A20C3" w14:textId="77777777" w:rsidR="00333666" w:rsidRDefault="00333666" w:rsidP="00333666">
      <w:pPr>
        <w:widowControl w:val="0"/>
        <w:autoSpaceDE w:val="0"/>
        <w:autoSpaceDN w:val="0"/>
        <w:adjustRightInd w:val="0"/>
        <w:ind w:right="333"/>
        <w:rPr>
          <w:rFonts w:ascii="Times New Roman" w:hAnsi="Times New Roman" w:cs="Times New Roman"/>
        </w:rPr>
      </w:pPr>
    </w:p>
    <w:p w14:paraId="3D07C15E" w14:textId="77777777" w:rsidR="00333666" w:rsidRDefault="00333666" w:rsidP="00333666">
      <w:pPr>
        <w:widowControl w:val="0"/>
        <w:autoSpaceDE w:val="0"/>
        <w:autoSpaceDN w:val="0"/>
        <w:adjustRightInd w:val="0"/>
        <w:ind w:right="333"/>
        <w:rPr>
          <w:rFonts w:ascii="Times New Roman" w:hAnsi="Times New Roman" w:cs="Times New Roman"/>
        </w:rPr>
      </w:pPr>
      <w:r>
        <w:rPr>
          <w:rFonts w:ascii="Times New Roman" w:hAnsi="Times New Roman" w:cs="Times New Roman"/>
        </w:rPr>
        <w:t>2.2</w:t>
      </w:r>
      <w:r>
        <w:rPr>
          <w:rFonts w:ascii="Times New Roman" w:hAnsi="Times New Roman" w:cs="Times New Roman"/>
        </w:rPr>
        <w:tab/>
      </w:r>
      <w:r>
        <w:rPr>
          <w:rFonts w:ascii="Times New Roman" w:hAnsi="Times New Roman" w:cs="Times New Roman"/>
          <w:b/>
          <w:bCs/>
        </w:rPr>
        <w:t>Selecting a Project Topic</w:t>
      </w:r>
    </w:p>
    <w:p w14:paraId="6D91F588" w14:textId="77777777" w:rsidR="00333666" w:rsidRDefault="00333666" w:rsidP="00333666">
      <w:pPr>
        <w:widowControl w:val="0"/>
        <w:autoSpaceDE w:val="0"/>
        <w:autoSpaceDN w:val="0"/>
        <w:adjustRightInd w:val="0"/>
        <w:ind w:right="333"/>
        <w:rPr>
          <w:rFonts w:ascii="Times New Roman" w:hAnsi="Times New Roman" w:cs="Times New Roman"/>
        </w:rPr>
      </w:pPr>
    </w:p>
    <w:p w14:paraId="13856010" w14:textId="3974C8E0" w:rsidR="00333666" w:rsidRDefault="00333666" w:rsidP="00333666">
      <w:pPr>
        <w:widowControl w:val="0"/>
        <w:autoSpaceDE w:val="0"/>
        <w:autoSpaceDN w:val="0"/>
        <w:adjustRightInd w:val="0"/>
        <w:ind w:right="333"/>
        <w:rPr>
          <w:rFonts w:ascii="Times New Roman" w:hAnsi="Times New Roman" w:cs="Times New Roman"/>
        </w:rPr>
      </w:pPr>
      <w:r>
        <w:rPr>
          <w:rFonts w:ascii="Times New Roman" w:hAnsi="Times New Roman" w:cs="Times New Roman"/>
        </w:rPr>
        <w:t xml:space="preserve">A project list will be drawn up by the project </w:t>
      </w:r>
      <w:r w:rsidR="00FB6245">
        <w:rPr>
          <w:rFonts w:ascii="Times New Roman" w:hAnsi="Times New Roman" w:cs="Times New Roman"/>
        </w:rPr>
        <w:t>organizer</w:t>
      </w:r>
      <w:r>
        <w:rPr>
          <w:rFonts w:ascii="Times New Roman" w:hAnsi="Times New Roman" w:cs="Times New Roman"/>
        </w:rPr>
        <w:t xml:space="preserve"> seeking suggestions from members of staff, and from external sources solicited through normal industrial </w:t>
      </w:r>
      <w:r>
        <w:rPr>
          <w:rFonts w:ascii="Times New Roman" w:hAnsi="Times New Roman" w:cs="Times New Roman"/>
        </w:rPr>
        <w:lastRenderedPageBreak/>
        <w:t xml:space="preserve">contacts or by original requests.  These suggestions will be initially evaluated by the Project </w:t>
      </w:r>
      <w:r w:rsidR="00FB6245">
        <w:rPr>
          <w:rFonts w:ascii="Times New Roman" w:hAnsi="Times New Roman" w:cs="Times New Roman"/>
        </w:rPr>
        <w:t>Organizer</w:t>
      </w:r>
      <w:r>
        <w:rPr>
          <w:rFonts w:ascii="Times New Roman" w:hAnsi="Times New Roman" w:cs="Times New Roman"/>
        </w:rPr>
        <w:t xml:space="preserve"> and may </w:t>
      </w:r>
      <w:r w:rsidRPr="00C70EDD">
        <w:rPr>
          <w:rFonts w:ascii="Times New Roman" w:hAnsi="Times New Roman" w:cs="Times New Roman"/>
          <w:color w:val="000000" w:themeColor="text1"/>
        </w:rPr>
        <w:t xml:space="preserve">be </w:t>
      </w:r>
      <w:r w:rsidR="00C70EDD" w:rsidRPr="00C70EDD">
        <w:rPr>
          <w:rFonts w:ascii="Times New Roman" w:hAnsi="Times New Roman" w:cs="Times New Roman"/>
          <w:color w:val="000000" w:themeColor="text1"/>
        </w:rPr>
        <w:t>allocated to one or more degree courses</w:t>
      </w:r>
      <w:r w:rsidRPr="00C70EDD">
        <w:rPr>
          <w:rFonts w:ascii="Times New Roman" w:hAnsi="Times New Roman" w:cs="Times New Roman"/>
          <w:color w:val="000000" w:themeColor="text1"/>
        </w:rPr>
        <w:t>.</w:t>
      </w:r>
      <w:r w:rsidRPr="00C70EDD">
        <w:rPr>
          <w:rFonts w:ascii="Times New Roman" w:hAnsi="Times New Roman" w:cs="Times New Roman"/>
        </w:rPr>
        <w:t xml:space="preserve"> Particular car</w:t>
      </w:r>
      <w:r>
        <w:rPr>
          <w:rFonts w:ascii="Times New Roman" w:hAnsi="Times New Roman" w:cs="Times New Roman"/>
        </w:rPr>
        <w:t xml:space="preserve">e must be taken with externally proposed projects, which are often specified with user-unique constraints and for a particular environment, and without a full understanding of the limited time allocation for projects. </w:t>
      </w:r>
    </w:p>
    <w:p w14:paraId="7EC310D0" w14:textId="77777777" w:rsidR="00333666" w:rsidRDefault="00333666" w:rsidP="00333666">
      <w:pPr>
        <w:widowControl w:val="0"/>
        <w:autoSpaceDE w:val="0"/>
        <w:autoSpaceDN w:val="0"/>
        <w:adjustRightInd w:val="0"/>
        <w:ind w:right="333"/>
        <w:rPr>
          <w:rFonts w:ascii="Times New Roman" w:hAnsi="Times New Roman" w:cs="Times New Roman"/>
        </w:rPr>
      </w:pPr>
    </w:p>
    <w:p w14:paraId="1C68F4F3" w14:textId="4A61B0AE" w:rsidR="00333666" w:rsidRDefault="00FB6245" w:rsidP="00333666">
      <w:pPr>
        <w:widowControl w:val="0"/>
        <w:autoSpaceDE w:val="0"/>
        <w:autoSpaceDN w:val="0"/>
        <w:adjustRightInd w:val="0"/>
        <w:ind w:right="333"/>
        <w:rPr>
          <w:rFonts w:ascii="Times New Roman" w:hAnsi="Times New Roman" w:cs="Times New Roman"/>
        </w:rPr>
      </w:pPr>
      <w:r>
        <w:rPr>
          <w:rFonts w:ascii="Times New Roman" w:hAnsi="Times New Roman" w:cs="Times New Roman"/>
        </w:rPr>
        <w:t>The</w:t>
      </w:r>
      <w:r w:rsidR="00333666">
        <w:rPr>
          <w:rFonts w:ascii="Times New Roman" w:hAnsi="Times New Roman" w:cs="Times New Roman"/>
        </w:rPr>
        <w:t xml:space="preserve"> approved project list will normally be made available to students </w:t>
      </w:r>
      <w:r>
        <w:rPr>
          <w:rFonts w:ascii="Times New Roman" w:hAnsi="Times New Roman" w:cs="Times New Roman"/>
        </w:rPr>
        <w:t>towards</w:t>
      </w:r>
      <w:r w:rsidR="00333666">
        <w:rPr>
          <w:rFonts w:ascii="Times New Roman" w:hAnsi="Times New Roman" w:cs="Times New Roman"/>
        </w:rPr>
        <w:t xml:space="preserve"> the </w:t>
      </w:r>
      <w:r>
        <w:rPr>
          <w:rFonts w:ascii="Times New Roman" w:hAnsi="Times New Roman" w:cs="Times New Roman"/>
        </w:rPr>
        <w:t>beginning</w:t>
      </w:r>
      <w:r w:rsidR="00333666">
        <w:rPr>
          <w:rFonts w:ascii="Times New Roman" w:hAnsi="Times New Roman" w:cs="Times New Roman"/>
        </w:rPr>
        <w:t xml:space="preserve"> of the S</w:t>
      </w:r>
      <w:r>
        <w:rPr>
          <w:rFonts w:ascii="Times New Roman" w:hAnsi="Times New Roman" w:cs="Times New Roman"/>
        </w:rPr>
        <w:t>ummer</w:t>
      </w:r>
      <w:r w:rsidR="00333666">
        <w:rPr>
          <w:rFonts w:ascii="Times New Roman" w:hAnsi="Times New Roman" w:cs="Times New Roman"/>
        </w:rPr>
        <w:t xml:space="preserve"> Term.  See 2.6 below for alternative schedules.</w:t>
      </w:r>
    </w:p>
    <w:p w14:paraId="0189CBA6" w14:textId="77777777" w:rsidR="00333666" w:rsidRDefault="00333666" w:rsidP="00333666">
      <w:pPr>
        <w:widowControl w:val="0"/>
        <w:autoSpaceDE w:val="0"/>
        <w:autoSpaceDN w:val="0"/>
        <w:adjustRightInd w:val="0"/>
        <w:ind w:right="333"/>
        <w:rPr>
          <w:rFonts w:ascii="Times New Roman" w:hAnsi="Times New Roman" w:cs="Times New Roman"/>
        </w:rPr>
      </w:pPr>
    </w:p>
    <w:p w14:paraId="1E5649B7" w14:textId="77777777" w:rsidR="00333666" w:rsidRDefault="00333666" w:rsidP="00333666">
      <w:pPr>
        <w:widowControl w:val="0"/>
        <w:autoSpaceDE w:val="0"/>
        <w:autoSpaceDN w:val="0"/>
        <w:adjustRightInd w:val="0"/>
        <w:ind w:right="333"/>
        <w:rPr>
          <w:rFonts w:ascii="Times New Roman" w:hAnsi="Times New Roman" w:cs="Times New Roman"/>
        </w:rPr>
      </w:pPr>
      <w:r>
        <w:rPr>
          <w:rFonts w:ascii="Times New Roman" w:hAnsi="Times New Roman" w:cs="Times New Roman"/>
        </w:rPr>
        <w:t>Students will be invited to produce a project proposal based upon a title or alternatively to submit a topic of their own choice for evaluation in the same way as titles on the approved project list.  They will be advised of their allocation at the start of their final year, however considerable discussion between the project organizer and the potential student will often occur between the initial proposal and the final setting of the project objectives.</w:t>
      </w:r>
    </w:p>
    <w:p w14:paraId="6F56C3FA" w14:textId="77777777" w:rsidR="00333666" w:rsidRDefault="00333666" w:rsidP="00333666">
      <w:pPr>
        <w:widowControl w:val="0"/>
        <w:autoSpaceDE w:val="0"/>
        <w:autoSpaceDN w:val="0"/>
        <w:adjustRightInd w:val="0"/>
        <w:ind w:right="333"/>
        <w:rPr>
          <w:rFonts w:ascii="Times New Roman" w:hAnsi="Times New Roman" w:cs="Times New Roman"/>
        </w:rPr>
      </w:pPr>
    </w:p>
    <w:p w14:paraId="6EA932A2" w14:textId="77777777" w:rsidR="00333666" w:rsidRDefault="00333666" w:rsidP="00333666">
      <w:pPr>
        <w:widowControl w:val="0"/>
        <w:autoSpaceDE w:val="0"/>
        <w:autoSpaceDN w:val="0"/>
        <w:adjustRightInd w:val="0"/>
        <w:ind w:right="333"/>
        <w:rPr>
          <w:rFonts w:ascii="Times New Roman" w:hAnsi="Times New Roman" w:cs="Times New Roman"/>
          <w:b/>
          <w:bCs/>
        </w:rPr>
      </w:pPr>
      <w:r>
        <w:rPr>
          <w:rFonts w:ascii="Times New Roman" w:hAnsi="Times New Roman" w:cs="Times New Roman"/>
        </w:rPr>
        <w:t>2.3</w:t>
      </w:r>
      <w:r>
        <w:rPr>
          <w:rFonts w:ascii="Times New Roman" w:hAnsi="Times New Roman" w:cs="Times New Roman"/>
        </w:rPr>
        <w:tab/>
      </w:r>
      <w:r>
        <w:rPr>
          <w:rFonts w:ascii="Times New Roman" w:hAnsi="Times New Roman" w:cs="Times New Roman"/>
          <w:b/>
          <w:bCs/>
        </w:rPr>
        <w:t>Conduct of the Project</w:t>
      </w:r>
    </w:p>
    <w:p w14:paraId="6C086D28" w14:textId="77777777" w:rsidR="00333666" w:rsidRDefault="00333666" w:rsidP="00333666">
      <w:pPr>
        <w:widowControl w:val="0"/>
        <w:autoSpaceDE w:val="0"/>
        <w:autoSpaceDN w:val="0"/>
        <w:adjustRightInd w:val="0"/>
        <w:ind w:right="333"/>
        <w:rPr>
          <w:rFonts w:ascii="Times New Roman" w:hAnsi="Times New Roman" w:cs="Times New Roman"/>
          <w:b/>
          <w:bCs/>
        </w:rPr>
      </w:pPr>
    </w:p>
    <w:p w14:paraId="1A507E8F" w14:textId="77777777" w:rsidR="00333666" w:rsidRDefault="00333666" w:rsidP="00333666">
      <w:pPr>
        <w:widowControl w:val="0"/>
        <w:autoSpaceDE w:val="0"/>
        <w:autoSpaceDN w:val="0"/>
        <w:adjustRightInd w:val="0"/>
        <w:ind w:right="333"/>
        <w:rPr>
          <w:rFonts w:ascii="Times New Roman" w:hAnsi="Times New Roman" w:cs="Times New Roman"/>
        </w:rPr>
      </w:pPr>
      <w:r>
        <w:rPr>
          <w:rFonts w:ascii="Times New Roman" w:hAnsi="Times New Roman" w:cs="Times New Roman"/>
        </w:rPr>
        <w:t>(a)</w:t>
      </w:r>
      <w:r>
        <w:rPr>
          <w:rFonts w:ascii="Times New Roman" w:hAnsi="Times New Roman" w:cs="Times New Roman"/>
        </w:rPr>
        <w:tab/>
        <w:t>Students must make every effort to start work on their project from the very beginning of the Autumn term and should aim to meet their supervisor as soon as is possible after enrolment;</w:t>
      </w:r>
    </w:p>
    <w:p w14:paraId="1D140480" w14:textId="77777777" w:rsidR="00333666" w:rsidRDefault="00333666" w:rsidP="00333666">
      <w:pPr>
        <w:widowControl w:val="0"/>
        <w:autoSpaceDE w:val="0"/>
        <w:autoSpaceDN w:val="0"/>
        <w:adjustRightInd w:val="0"/>
        <w:ind w:right="333"/>
        <w:rPr>
          <w:rFonts w:ascii="Times New Roman" w:hAnsi="Times New Roman" w:cs="Times New Roman"/>
        </w:rPr>
      </w:pPr>
    </w:p>
    <w:p w14:paraId="23FD6018" w14:textId="4355F6DE" w:rsidR="00333666" w:rsidRDefault="00333666" w:rsidP="00333666">
      <w:pPr>
        <w:widowControl w:val="0"/>
        <w:autoSpaceDE w:val="0"/>
        <w:autoSpaceDN w:val="0"/>
        <w:adjustRightInd w:val="0"/>
        <w:ind w:right="333"/>
        <w:rPr>
          <w:rFonts w:ascii="Times New Roman" w:hAnsi="Times New Roman" w:cs="Times New Roman"/>
        </w:rPr>
      </w:pPr>
      <w:r>
        <w:rPr>
          <w:rFonts w:ascii="Times New Roman" w:hAnsi="Times New Roman" w:cs="Times New Roman"/>
        </w:rPr>
        <w:t>(b)</w:t>
      </w:r>
      <w:r>
        <w:rPr>
          <w:rFonts w:ascii="Times New Roman" w:hAnsi="Times New Roman" w:cs="Times New Roman"/>
        </w:rPr>
        <w:tab/>
        <w:t xml:space="preserve">students are expected to devote </w:t>
      </w:r>
      <w:r>
        <w:rPr>
          <w:rFonts w:ascii="Times New Roman" w:hAnsi="Times New Roman" w:cs="Times New Roman"/>
          <w:u w:val="single"/>
        </w:rPr>
        <w:t xml:space="preserve">on average </w:t>
      </w:r>
      <w:r w:rsidR="00C70EDD">
        <w:rPr>
          <w:rFonts w:ascii="Times New Roman" w:hAnsi="Times New Roman" w:cs="Times New Roman"/>
          <w:u w:val="single"/>
        </w:rPr>
        <w:t xml:space="preserve">thirteen hours per week </w:t>
      </w:r>
      <w:r>
        <w:rPr>
          <w:rFonts w:ascii="Times New Roman" w:hAnsi="Times New Roman" w:cs="Times New Roman"/>
        </w:rPr>
        <w:t>to project work, spanning two terms;</w:t>
      </w:r>
    </w:p>
    <w:p w14:paraId="4A5C3808" w14:textId="77777777" w:rsidR="00333666" w:rsidRDefault="00333666" w:rsidP="00333666">
      <w:pPr>
        <w:widowControl w:val="0"/>
        <w:autoSpaceDE w:val="0"/>
        <w:autoSpaceDN w:val="0"/>
        <w:adjustRightInd w:val="0"/>
        <w:ind w:right="333"/>
        <w:rPr>
          <w:rFonts w:ascii="Times New Roman" w:hAnsi="Times New Roman" w:cs="Times New Roman"/>
        </w:rPr>
      </w:pPr>
    </w:p>
    <w:p w14:paraId="4EDE7767" w14:textId="77777777" w:rsidR="00333666" w:rsidRDefault="00333666" w:rsidP="00333666">
      <w:pPr>
        <w:widowControl w:val="0"/>
        <w:autoSpaceDE w:val="0"/>
        <w:autoSpaceDN w:val="0"/>
        <w:adjustRightInd w:val="0"/>
        <w:ind w:right="333"/>
        <w:rPr>
          <w:rFonts w:ascii="Times New Roman" w:hAnsi="Times New Roman" w:cs="Times New Roman"/>
        </w:rPr>
      </w:pPr>
      <w:r>
        <w:rPr>
          <w:rFonts w:ascii="Times New Roman" w:hAnsi="Times New Roman" w:cs="Times New Roman"/>
        </w:rPr>
        <w:t>(c)</w:t>
      </w:r>
      <w:r>
        <w:rPr>
          <w:rFonts w:ascii="Times New Roman" w:hAnsi="Times New Roman" w:cs="Times New Roman"/>
        </w:rPr>
        <w:tab/>
        <w:t>students must arrange to meet their supervisor regularly once per week. As part of the project requirements, a diary (or a blog) of the project progress should be kept (including reference to these meetings). The details from this diary may be included as an appendix within the final project report. If these meetings do not happen on a regular basis, then it will automatically bring doubt into the mind of the assessor with respect to the originality of the student’s final work;</w:t>
      </w:r>
    </w:p>
    <w:p w14:paraId="479784DB" w14:textId="77777777" w:rsidR="00333666" w:rsidRDefault="00333666" w:rsidP="00333666">
      <w:pPr>
        <w:widowControl w:val="0"/>
        <w:autoSpaceDE w:val="0"/>
        <w:autoSpaceDN w:val="0"/>
        <w:adjustRightInd w:val="0"/>
        <w:ind w:right="333"/>
        <w:rPr>
          <w:rFonts w:ascii="Times New Roman" w:hAnsi="Times New Roman" w:cs="Times New Roman"/>
        </w:rPr>
      </w:pPr>
    </w:p>
    <w:p w14:paraId="1AD0A89E" w14:textId="77777777" w:rsidR="00333666" w:rsidRDefault="00333666" w:rsidP="00333666">
      <w:pPr>
        <w:widowControl w:val="0"/>
        <w:autoSpaceDE w:val="0"/>
        <w:autoSpaceDN w:val="0"/>
        <w:adjustRightInd w:val="0"/>
        <w:ind w:right="333"/>
        <w:rPr>
          <w:rFonts w:ascii="Times New Roman" w:hAnsi="Times New Roman" w:cs="Times New Roman"/>
        </w:rPr>
      </w:pPr>
      <w:r>
        <w:rPr>
          <w:rFonts w:ascii="Times New Roman" w:hAnsi="Times New Roman" w:cs="Times New Roman"/>
        </w:rPr>
        <w:t>(d)</w:t>
      </w:r>
      <w:r>
        <w:rPr>
          <w:rFonts w:ascii="Times New Roman" w:hAnsi="Times New Roman" w:cs="Times New Roman"/>
        </w:rPr>
        <w:tab/>
        <w:t xml:space="preserve">the project is worth forty credits </w:t>
      </w:r>
    </w:p>
    <w:p w14:paraId="51E16DD2" w14:textId="77777777" w:rsidR="00333666" w:rsidRDefault="00333666" w:rsidP="00333666">
      <w:pPr>
        <w:widowControl w:val="0"/>
        <w:autoSpaceDE w:val="0"/>
        <w:autoSpaceDN w:val="0"/>
        <w:adjustRightInd w:val="0"/>
        <w:ind w:right="333"/>
        <w:rPr>
          <w:rFonts w:ascii="Times New Roman" w:hAnsi="Times New Roman" w:cs="Times New Roman"/>
        </w:rPr>
      </w:pPr>
    </w:p>
    <w:p w14:paraId="503EE283" w14:textId="77777777" w:rsidR="00333666" w:rsidRDefault="00333666" w:rsidP="00333666">
      <w:pPr>
        <w:widowControl w:val="0"/>
        <w:autoSpaceDE w:val="0"/>
        <w:autoSpaceDN w:val="0"/>
        <w:adjustRightInd w:val="0"/>
        <w:ind w:right="333"/>
        <w:rPr>
          <w:rFonts w:ascii="Times New Roman" w:hAnsi="Times New Roman" w:cs="Times New Roman"/>
        </w:rPr>
      </w:pPr>
      <w:r>
        <w:rPr>
          <w:rFonts w:ascii="Times New Roman" w:hAnsi="Times New Roman" w:cs="Times New Roman"/>
        </w:rPr>
        <w:t>(e)</w:t>
      </w:r>
      <w:r>
        <w:rPr>
          <w:rFonts w:ascii="Times New Roman" w:hAnsi="Times New Roman" w:cs="Times New Roman"/>
        </w:rPr>
        <w:tab/>
        <w:t xml:space="preserve">students should not enter into any individual contractual obligations in relation to externally proposed projects arising from any source within the academic year. </w:t>
      </w:r>
    </w:p>
    <w:p w14:paraId="17849189" w14:textId="77777777" w:rsidR="00333666" w:rsidRDefault="00333666" w:rsidP="00333666">
      <w:pPr>
        <w:widowControl w:val="0"/>
        <w:autoSpaceDE w:val="0"/>
        <w:autoSpaceDN w:val="0"/>
        <w:adjustRightInd w:val="0"/>
        <w:ind w:right="333"/>
        <w:rPr>
          <w:rFonts w:ascii="Times New Roman" w:hAnsi="Times New Roman" w:cs="Times New Roman"/>
        </w:rPr>
      </w:pPr>
    </w:p>
    <w:p w14:paraId="53CFF55B" w14:textId="77777777" w:rsidR="00333666" w:rsidRDefault="00333666" w:rsidP="00333666">
      <w:pPr>
        <w:widowControl w:val="0"/>
        <w:autoSpaceDE w:val="0"/>
        <w:autoSpaceDN w:val="0"/>
        <w:adjustRightInd w:val="0"/>
        <w:ind w:right="333"/>
        <w:rPr>
          <w:rFonts w:ascii="Times New Roman" w:hAnsi="Times New Roman" w:cs="Times New Roman"/>
        </w:rPr>
      </w:pPr>
      <w:r>
        <w:rPr>
          <w:rFonts w:ascii="Times New Roman" w:hAnsi="Times New Roman" w:cs="Times New Roman"/>
        </w:rPr>
        <w:t>(f)</w:t>
      </w:r>
      <w:r>
        <w:rPr>
          <w:rFonts w:ascii="Times New Roman" w:hAnsi="Times New Roman" w:cs="Times New Roman"/>
        </w:rPr>
        <w:tab/>
        <w:t>students must respect the Law of Copyright and the University’s rules relating to unfair practices in coursework.  All significant contributions taken from other persons or sources must be acknowledged in the body of a report, as well as in a separate section at the end.</w:t>
      </w:r>
    </w:p>
    <w:p w14:paraId="6C0493ED" w14:textId="77777777" w:rsidR="00333666" w:rsidRDefault="00333666" w:rsidP="00333666">
      <w:pPr>
        <w:widowControl w:val="0"/>
        <w:autoSpaceDE w:val="0"/>
        <w:autoSpaceDN w:val="0"/>
        <w:adjustRightInd w:val="0"/>
        <w:ind w:right="333"/>
        <w:rPr>
          <w:rFonts w:ascii="Times New Roman" w:hAnsi="Times New Roman" w:cs="Times New Roman"/>
        </w:rPr>
      </w:pPr>
    </w:p>
    <w:p w14:paraId="06ABCC35" w14:textId="20C3E6B8" w:rsidR="00333666" w:rsidRDefault="00333666" w:rsidP="00333666">
      <w:pPr>
        <w:widowControl w:val="0"/>
        <w:autoSpaceDE w:val="0"/>
        <w:autoSpaceDN w:val="0"/>
        <w:adjustRightInd w:val="0"/>
        <w:ind w:right="333"/>
        <w:rPr>
          <w:rFonts w:ascii="Times New Roman" w:hAnsi="Times New Roman" w:cs="Times New Roman"/>
        </w:rPr>
      </w:pPr>
      <w:r>
        <w:rPr>
          <w:rFonts w:ascii="Times New Roman" w:hAnsi="Times New Roman" w:cs="Times New Roman"/>
        </w:rPr>
        <w:t>(g)</w:t>
      </w:r>
      <w:r>
        <w:rPr>
          <w:rFonts w:ascii="Times New Roman" w:hAnsi="Times New Roman" w:cs="Times New Roman"/>
        </w:rPr>
        <w:tab/>
        <w:t xml:space="preserve">during the first term the students will be expected to attend a series of lectures in the areas of project management, </w:t>
      </w:r>
      <w:r w:rsidR="00FB6245">
        <w:rPr>
          <w:rFonts w:ascii="Times New Roman" w:hAnsi="Times New Roman" w:cs="Times New Roman"/>
        </w:rPr>
        <w:t xml:space="preserve">literature reviews, </w:t>
      </w:r>
      <w:r>
        <w:rPr>
          <w:rFonts w:ascii="Times New Roman" w:hAnsi="Times New Roman" w:cs="Times New Roman"/>
        </w:rPr>
        <w:t>referencing and LSEPI(Legal, Social, Ethical and Professional Issues) with regard to their project.</w:t>
      </w:r>
    </w:p>
    <w:p w14:paraId="07C5D052" w14:textId="77777777" w:rsidR="00333666" w:rsidRDefault="00333666" w:rsidP="00333666">
      <w:pPr>
        <w:widowControl w:val="0"/>
        <w:autoSpaceDE w:val="0"/>
        <w:autoSpaceDN w:val="0"/>
        <w:adjustRightInd w:val="0"/>
        <w:ind w:right="333"/>
        <w:rPr>
          <w:rFonts w:ascii="Times New Roman" w:hAnsi="Times New Roman" w:cs="Times New Roman"/>
        </w:rPr>
      </w:pPr>
    </w:p>
    <w:p w14:paraId="7B1DF7F4" w14:textId="77777777" w:rsidR="00333666" w:rsidRDefault="00333666" w:rsidP="00333666">
      <w:pPr>
        <w:widowControl w:val="0"/>
        <w:autoSpaceDE w:val="0"/>
        <w:autoSpaceDN w:val="0"/>
        <w:adjustRightInd w:val="0"/>
        <w:ind w:right="333"/>
        <w:rPr>
          <w:rFonts w:ascii="Times New Roman" w:hAnsi="Times New Roman" w:cs="Times New Roman"/>
        </w:rPr>
      </w:pPr>
    </w:p>
    <w:p w14:paraId="47BE416E" w14:textId="77777777" w:rsidR="00333666" w:rsidRDefault="00333666" w:rsidP="00333666">
      <w:pPr>
        <w:widowControl w:val="0"/>
        <w:autoSpaceDE w:val="0"/>
        <w:autoSpaceDN w:val="0"/>
        <w:adjustRightInd w:val="0"/>
        <w:ind w:right="333"/>
        <w:rPr>
          <w:rFonts w:ascii="Times New Roman" w:hAnsi="Times New Roman" w:cs="Times New Roman"/>
        </w:rPr>
      </w:pPr>
      <w:r>
        <w:rPr>
          <w:rFonts w:ascii="Times New Roman" w:hAnsi="Times New Roman" w:cs="Times New Roman"/>
        </w:rPr>
        <w:t xml:space="preserve">Students will be required to give an </w:t>
      </w:r>
      <w:r>
        <w:rPr>
          <w:rFonts w:ascii="Times New Roman" w:hAnsi="Times New Roman" w:cs="Times New Roman"/>
          <w:b/>
          <w:bCs/>
        </w:rPr>
        <w:t>informal initial presentation</w:t>
      </w:r>
      <w:r>
        <w:rPr>
          <w:rFonts w:ascii="Times New Roman" w:hAnsi="Times New Roman" w:cs="Times New Roman"/>
        </w:rPr>
        <w:t xml:space="preserve"> to their supervisor (and possibly second assessor) normally </w:t>
      </w:r>
      <w:r>
        <w:rPr>
          <w:rFonts w:ascii="Times New Roman" w:hAnsi="Times New Roman" w:cs="Times New Roman"/>
          <w:b/>
          <w:bCs/>
        </w:rPr>
        <w:t>before</w:t>
      </w:r>
      <w:r>
        <w:rPr>
          <w:rFonts w:ascii="Times New Roman" w:hAnsi="Times New Roman" w:cs="Times New Roman"/>
        </w:rPr>
        <w:t xml:space="preserve"> </w:t>
      </w:r>
      <w:r>
        <w:rPr>
          <w:rFonts w:ascii="Times New Roman" w:hAnsi="Times New Roman" w:cs="Times New Roman"/>
          <w:b/>
          <w:bCs/>
        </w:rPr>
        <w:t>Friday 14th October, 2016</w:t>
      </w:r>
      <w:r>
        <w:rPr>
          <w:rFonts w:ascii="Times New Roman" w:hAnsi="Times New Roman" w:cs="Times New Roman"/>
        </w:rPr>
        <w:t>. If this is not the case then it will be the decision of the supervisor whether a project will be allowed to continue or not. This presentation should provide an outline of the project objectives and the project work plan.</w:t>
      </w:r>
    </w:p>
    <w:p w14:paraId="68E0E11D" w14:textId="77777777" w:rsidR="00333666" w:rsidRDefault="00333666" w:rsidP="00333666">
      <w:pPr>
        <w:widowControl w:val="0"/>
        <w:autoSpaceDE w:val="0"/>
        <w:autoSpaceDN w:val="0"/>
        <w:adjustRightInd w:val="0"/>
        <w:ind w:right="333"/>
        <w:rPr>
          <w:rFonts w:ascii="Times New Roman" w:hAnsi="Times New Roman" w:cs="Times New Roman"/>
        </w:rPr>
      </w:pPr>
    </w:p>
    <w:p w14:paraId="162912AB" w14:textId="77777777" w:rsidR="00333666" w:rsidRDefault="00333666" w:rsidP="00333666">
      <w:pPr>
        <w:widowControl w:val="0"/>
        <w:autoSpaceDE w:val="0"/>
        <w:autoSpaceDN w:val="0"/>
        <w:adjustRightInd w:val="0"/>
        <w:ind w:right="333"/>
        <w:rPr>
          <w:rFonts w:ascii="Times New Roman" w:hAnsi="Times New Roman" w:cs="Times New Roman"/>
        </w:rPr>
      </w:pPr>
      <w:r>
        <w:rPr>
          <w:rFonts w:ascii="Times New Roman" w:hAnsi="Times New Roman" w:cs="Times New Roman"/>
        </w:rPr>
        <w:t xml:space="preserve">The project objectives should clearly define the aim or purpose of the project and the results and outputs expected from it; the proposed approach and method of investigation ('project methodology'), the likely sources and reading references, and the significant resources/facilities, conditions required for the successful outcome. </w:t>
      </w:r>
    </w:p>
    <w:p w14:paraId="40BDEAA2" w14:textId="77777777" w:rsidR="00333666" w:rsidRDefault="00333666" w:rsidP="00333666">
      <w:pPr>
        <w:widowControl w:val="0"/>
        <w:autoSpaceDE w:val="0"/>
        <w:autoSpaceDN w:val="0"/>
        <w:adjustRightInd w:val="0"/>
        <w:ind w:right="333"/>
        <w:rPr>
          <w:rFonts w:ascii="Times New Roman" w:hAnsi="Times New Roman" w:cs="Times New Roman"/>
        </w:rPr>
      </w:pPr>
    </w:p>
    <w:p w14:paraId="50DF31C0" w14:textId="68FE10F9" w:rsidR="00333666" w:rsidRDefault="00333666" w:rsidP="00333666">
      <w:pPr>
        <w:widowControl w:val="0"/>
        <w:autoSpaceDE w:val="0"/>
        <w:autoSpaceDN w:val="0"/>
        <w:adjustRightInd w:val="0"/>
        <w:ind w:right="333"/>
        <w:rPr>
          <w:rFonts w:ascii="Times New Roman" w:hAnsi="Times New Roman" w:cs="Times New Roman"/>
        </w:rPr>
      </w:pPr>
      <w:r>
        <w:rPr>
          <w:rFonts w:ascii="Times New Roman" w:hAnsi="Times New Roman" w:cs="Times New Roman"/>
        </w:rPr>
        <w:t xml:space="preserve">Once set, these project objectives should not be deviated from, unless agreed between the student, supervisors and project </w:t>
      </w:r>
      <w:r w:rsidR="00FB6245">
        <w:rPr>
          <w:rFonts w:ascii="Times New Roman" w:hAnsi="Times New Roman" w:cs="Times New Roman"/>
        </w:rPr>
        <w:t>organizer</w:t>
      </w:r>
      <w:r>
        <w:rPr>
          <w:rFonts w:ascii="Times New Roman" w:hAnsi="Times New Roman" w:cs="Times New Roman"/>
        </w:rPr>
        <w:t xml:space="preserve">, and then only under exceptional circumstances. </w:t>
      </w:r>
    </w:p>
    <w:p w14:paraId="1D8477FB" w14:textId="77777777" w:rsidR="00333666" w:rsidRDefault="00333666" w:rsidP="00333666">
      <w:pPr>
        <w:widowControl w:val="0"/>
        <w:autoSpaceDE w:val="0"/>
        <w:autoSpaceDN w:val="0"/>
        <w:adjustRightInd w:val="0"/>
        <w:ind w:right="333"/>
        <w:rPr>
          <w:rFonts w:ascii="Times New Roman" w:hAnsi="Times New Roman" w:cs="Times New Roman"/>
        </w:rPr>
      </w:pPr>
    </w:p>
    <w:p w14:paraId="7DFB9ADE" w14:textId="75DE1F02" w:rsidR="00333666" w:rsidRDefault="00333666" w:rsidP="00333666">
      <w:pPr>
        <w:widowControl w:val="0"/>
        <w:autoSpaceDE w:val="0"/>
        <w:autoSpaceDN w:val="0"/>
        <w:adjustRightInd w:val="0"/>
        <w:ind w:right="333"/>
        <w:rPr>
          <w:rFonts w:ascii="Times New Roman" w:hAnsi="Times New Roman" w:cs="Times New Roman"/>
        </w:rPr>
      </w:pPr>
      <w:r>
        <w:rPr>
          <w:rFonts w:ascii="Times New Roman" w:hAnsi="Times New Roman" w:cs="Times New Roman"/>
        </w:rPr>
        <w:t xml:space="preserve">The project plan </w:t>
      </w:r>
      <w:r w:rsidR="00FB6245">
        <w:rPr>
          <w:rFonts w:ascii="Times New Roman" w:hAnsi="Times New Roman" w:cs="Times New Roman"/>
        </w:rPr>
        <w:t xml:space="preserve">(normally included in milestone one) </w:t>
      </w:r>
      <w:r>
        <w:rPr>
          <w:rFonts w:ascii="Times New Roman" w:hAnsi="Times New Roman" w:cs="Times New Roman"/>
        </w:rPr>
        <w:t>is used to define the stages of the project and the time scale of each stage, bearing in mind:-</w:t>
      </w:r>
    </w:p>
    <w:p w14:paraId="387129D0" w14:textId="77777777" w:rsidR="00333666" w:rsidRDefault="00333666" w:rsidP="00333666">
      <w:pPr>
        <w:widowControl w:val="0"/>
        <w:autoSpaceDE w:val="0"/>
        <w:autoSpaceDN w:val="0"/>
        <w:adjustRightInd w:val="0"/>
        <w:ind w:right="333"/>
        <w:rPr>
          <w:rFonts w:ascii="Times New Roman" w:hAnsi="Times New Roman" w:cs="Times New Roman"/>
        </w:rPr>
      </w:pPr>
    </w:p>
    <w:p w14:paraId="685DF171" w14:textId="685B5199" w:rsidR="00333666" w:rsidRPr="00FF0D8A" w:rsidRDefault="00333666" w:rsidP="00FF0D8A">
      <w:pPr>
        <w:pStyle w:val="ListParagraph"/>
        <w:widowControl w:val="0"/>
        <w:numPr>
          <w:ilvl w:val="0"/>
          <w:numId w:val="4"/>
        </w:numPr>
        <w:tabs>
          <w:tab w:val="left" w:pos="720"/>
        </w:tabs>
        <w:autoSpaceDE w:val="0"/>
        <w:autoSpaceDN w:val="0"/>
        <w:adjustRightInd w:val="0"/>
        <w:ind w:right="333"/>
        <w:rPr>
          <w:rFonts w:ascii="Times New Roman" w:hAnsi="Times New Roman" w:cs="Times New Roman"/>
        </w:rPr>
      </w:pPr>
      <w:r w:rsidRPr="00FF0D8A">
        <w:rPr>
          <w:rFonts w:ascii="Times New Roman" w:hAnsi="Times New Roman" w:cs="Times New Roman"/>
        </w:rPr>
        <w:t>the report deadlines</w:t>
      </w:r>
      <w:r w:rsidRPr="00FF0D8A">
        <w:rPr>
          <w:rFonts w:ascii="Times New Roman" w:hAnsi="Times New Roman" w:cs="Times New Roman"/>
        </w:rPr>
        <w:tab/>
      </w:r>
    </w:p>
    <w:p w14:paraId="770476EE" w14:textId="14A0D14F" w:rsidR="00333666" w:rsidRPr="00FF0D8A" w:rsidRDefault="00333666" w:rsidP="00FF0D8A">
      <w:pPr>
        <w:pStyle w:val="ListParagraph"/>
        <w:widowControl w:val="0"/>
        <w:numPr>
          <w:ilvl w:val="0"/>
          <w:numId w:val="4"/>
        </w:numPr>
        <w:tabs>
          <w:tab w:val="left" w:pos="720"/>
        </w:tabs>
        <w:autoSpaceDE w:val="0"/>
        <w:autoSpaceDN w:val="0"/>
        <w:adjustRightInd w:val="0"/>
        <w:ind w:right="333"/>
        <w:rPr>
          <w:rFonts w:ascii="Times New Roman" w:hAnsi="Times New Roman" w:cs="Times New Roman"/>
        </w:rPr>
      </w:pPr>
      <w:r w:rsidRPr="00FF0D8A">
        <w:rPr>
          <w:rFonts w:ascii="Times New Roman" w:hAnsi="Times New Roman" w:cs="Times New Roman"/>
        </w:rPr>
        <w:t>the time for write-up and report preparation</w:t>
      </w:r>
    </w:p>
    <w:p w14:paraId="01538479" w14:textId="77777777" w:rsidR="00333666" w:rsidRDefault="00333666" w:rsidP="00333666">
      <w:pPr>
        <w:widowControl w:val="0"/>
        <w:autoSpaceDE w:val="0"/>
        <w:autoSpaceDN w:val="0"/>
        <w:adjustRightInd w:val="0"/>
        <w:ind w:right="333"/>
        <w:rPr>
          <w:rFonts w:ascii="Times New Roman" w:hAnsi="Times New Roman" w:cs="Times New Roman"/>
        </w:rPr>
      </w:pPr>
      <w:r>
        <w:rPr>
          <w:rFonts w:ascii="Times New Roman" w:hAnsi="Times New Roman" w:cs="Times New Roman"/>
        </w:rPr>
        <w:tab/>
      </w:r>
    </w:p>
    <w:p w14:paraId="7C0DBABE" w14:textId="3912055A" w:rsidR="00333666" w:rsidRDefault="00333666" w:rsidP="00333666">
      <w:pPr>
        <w:widowControl w:val="0"/>
        <w:autoSpaceDE w:val="0"/>
        <w:autoSpaceDN w:val="0"/>
        <w:adjustRightInd w:val="0"/>
        <w:ind w:right="333"/>
        <w:rPr>
          <w:rFonts w:ascii="Times New Roman" w:hAnsi="Times New Roman" w:cs="Times New Roman"/>
        </w:rPr>
      </w:pPr>
      <w:r>
        <w:rPr>
          <w:rFonts w:ascii="Times New Roman" w:hAnsi="Times New Roman" w:cs="Times New Roman"/>
        </w:rPr>
        <w:t xml:space="preserve">At the initial project presentation, the student and his/her assessor(s) should jointly agree the </w:t>
      </w:r>
      <w:r>
        <w:rPr>
          <w:rFonts w:ascii="Times New Roman" w:hAnsi="Times New Roman" w:cs="Times New Roman"/>
          <w:b/>
          <w:bCs/>
        </w:rPr>
        <w:t>weighting</w:t>
      </w:r>
      <w:r w:rsidR="00FB6245">
        <w:rPr>
          <w:rFonts w:ascii="Times New Roman" w:hAnsi="Times New Roman" w:cs="Times New Roman"/>
          <w:b/>
          <w:bCs/>
        </w:rPr>
        <w:t>s</w:t>
      </w:r>
      <w:r>
        <w:rPr>
          <w:rFonts w:ascii="Times New Roman" w:hAnsi="Times New Roman" w:cs="Times New Roman"/>
          <w:b/>
          <w:bCs/>
        </w:rPr>
        <w:t xml:space="preserve"> given to the various areas of assessment</w:t>
      </w:r>
      <w:r>
        <w:rPr>
          <w:rFonts w:ascii="Times New Roman" w:hAnsi="Times New Roman" w:cs="Times New Roman"/>
        </w:rPr>
        <w:t xml:space="preserve"> </w:t>
      </w:r>
      <w:r w:rsidR="00FB6245">
        <w:rPr>
          <w:rFonts w:ascii="Times New Roman" w:hAnsi="Times New Roman" w:cs="Times New Roman"/>
        </w:rPr>
        <w:t>with</w:t>
      </w:r>
      <w:r>
        <w:rPr>
          <w:rFonts w:ascii="Times New Roman" w:hAnsi="Times New Roman" w:cs="Times New Roman"/>
        </w:rPr>
        <w:t>in the Project Assessment Form (</w:t>
      </w:r>
      <w:r w:rsidRPr="00FB6245">
        <w:rPr>
          <w:rFonts w:ascii="Times New Roman" w:hAnsi="Times New Roman" w:cs="Times New Roman"/>
          <w:b/>
          <w:i/>
        </w:rPr>
        <w:t>appendix V</w:t>
      </w:r>
      <w:r>
        <w:rPr>
          <w:rFonts w:ascii="Times New Roman" w:hAnsi="Times New Roman" w:cs="Times New Roman"/>
        </w:rPr>
        <w:t xml:space="preserve">). The assessment form weightings give </w:t>
      </w:r>
      <w:r>
        <w:rPr>
          <w:rFonts w:ascii="Times New Roman" w:hAnsi="Times New Roman" w:cs="Times New Roman"/>
          <w:b/>
          <w:bCs/>
        </w:rPr>
        <w:t>suggested</w:t>
      </w:r>
      <w:r>
        <w:rPr>
          <w:rFonts w:ascii="Times New Roman" w:hAnsi="Times New Roman" w:cs="Times New Roman"/>
        </w:rPr>
        <w:t xml:space="preserve"> guidelines, but these may be extended depending upon the nature of the project that is being undertaken.  Copies of the project objectives form (</w:t>
      </w:r>
      <w:r w:rsidRPr="00FB6245">
        <w:rPr>
          <w:rFonts w:ascii="Times New Roman" w:hAnsi="Times New Roman" w:cs="Times New Roman"/>
          <w:b/>
          <w:i/>
        </w:rPr>
        <w:t>appendix IV</w:t>
      </w:r>
      <w:r>
        <w:rPr>
          <w:rFonts w:ascii="Times New Roman" w:hAnsi="Times New Roman" w:cs="Times New Roman"/>
        </w:rPr>
        <w:t xml:space="preserve">) and project plan should be given to both assessors, and the agreement of these assessors and yourself should be recorded at the bottom of all copies. A further copy of this project objectives form </w:t>
      </w:r>
      <w:r>
        <w:rPr>
          <w:rFonts w:ascii="Times New Roman" w:hAnsi="Times New Roman" w:cs="Times New Roman"/>
          <w:b/>
          <w:bCs/>
        </w:rPr>
        <w:t xml:space="preserve">should be provided to the project </w:t>
      </w:r>
      <w:r w:rsidR="00FB6245">
        <w:rPr>
          <w:rFonts w:ascii="Times New Roman" w:hAnsi="Times New Roman" w:cs="Times New Roman"/>
          <w:b/>
          <w:bCs/>
        </w:rPr>
        <w:t>organizer</w:t>
      </w:r>
      <w:r>
        <w:rPr>
          <w:rFonts w:ascii="Times New Roman" w:hAnsi="Times New Roman" w:cs="Times New Roman"/>
        </w:rPr>
        <w:t xml:space="preserve">, and also </w:t>
      </w:r>
      <w:r>
        <w:rPr>
          <w:rFonts w:ascii="Times New Roman" w:hAnsi="Times New Roman" w:cs="Times New Roman"/>
          <w:b/>
          <w:bCs/>
        </w:rPr>
        <w:t>MUST</w:t>
      </w:r>
      <w:r>
        <w:rPr>
          <w:rFonts w:ascii="Times New Roman" w:hAnsi="Times New Roman" w:cs="Times New Roman"/>
        </w:rPr>
        <w:t xml:space="preserve"> be included as an appendix within the final project report.</w:t>
      </w:r>
    </w:p>
    <w:p w14:paraId="788A7C0B" w14:textId="77777777" w:rsidR="00FF0D8A" w:rsidRDefault="00FF0D8A" w:rsidP="00333666">
      <w:pPr>
        <w:widowControl w:val="0"/>
        <w:autoSpaceDE w:val="0"/>
        <w:autoSpaceDN w:val="0"/>
        <w:adjustRightInd w:val="0"/>
        <w:ind w:right="333"/>
        <w:rPr>
          <w:rFonts w:ascii="Times New Roman" w:hAnsi="Times New Roman" w:cs="Times New Roman"/>
        </w:rPr>
      </w:pPr>
    </w:p>
    <w:p w14:paraId="04383A50" w14:textId="65F9C538" w:rsidR="00333666" w:rsidRPr="00FB6245" w:rsidRDefault="00333666" w:rsidP="00333666">
      <w:pPr>
        <w:widowControl w:val="0"/>
        <w:autoSpaceDE w:val="0"/>
        <w:autoSpaceDN w:val="0"/>
        <w:adjustRightInd w:val="0"/>
        <w:ind w:right="333"/>
        <w:rPr>
          <w:rFonts w:ascii="Times New Roman" w:hAnsi="Times New Roman" w:cs="Times New Roman"/>
          <w:b/>
          <w:bCs/>
          <w:i/>
          <w:iCs/>
        </w:rPr>
      </w:pPr>
      <w:r>
        <w:rPr>
          <w:rFonts w:ascii="Times New Roman" w:hAnsi="Times New Roman" w:cs="Times New Roman"/>
        </w:rPr>
        <w:t> </w:t>
      </w:r>
    </w:p>
    <w:p w14:paraId="7C21BA11" w14:textId="1B3D3759" w:rsidR="00333666" w:rsidRDefault="004739B6" w:rsidP="00333666">
      <w:pPr>
        <w:widowControl w:val="0"/>
        <w:autoSpaceDE w:val="0"/>
        <w:autoSpaceDN w:val="0"/>
        <w:adjustRightInd w:val="0"/>
        <w:ind w:right="333"/>
        <w:rPr>
          <w:rFonts w:ascii="Times New Roman" w:hAnsi="Times New Roman" w:cs="Times New Roman"/>
          <w:b/>
          <w:bCs/>
        </w:rPr>
      </w:pPr>
      <w:r>
        <w:rPr>
          <w:rFonts w:ascii="Times New Roman" w:hAnsi="Times New Roman" w:cs="Times New Roman"/>
        </w:rPr>
        <w:t>2.4</w:t>
      </w:r>
      <w:r w:rsidR="00333666">
        <w:rPr>
          <w:rFonts w:ascii="Times New Roman" w:hAnsi="Times New Roman" w:cs="Times New Roman"/>
        </w:rPr>
        <w:tab/>
      </w:r>
      <w:r w:rsidR="00333666">
        <w:rPr>
          <w:rFonts w:ascii="Times New Roman" w:hAnsi="Times New Roman" w:cs="Times New Roman"/>
          <w:b/>
          <w:bCs/>
        </w:rPr>
        <w:t>The Project Assessment</w:t>
      </w:r>
    </w:p>
    <w:p w14:paraId="34EC286B" w14:textId="77777777" w:rsidR="00333666" w:rsidRDefault="00333666" w:rsidP="00333666">
      <w:pPr>
        <w:widowControl w:val="0"/>
        <w:autoSpaceDE w:val="0"/>
        <w:autoSpaceDN w:val="0"/>
        <w:adjustRightInd w:val="0"/>
        <w:ind w:right="333"/>
        <w:rPr>
          <w:rFonts w:ascii="Times New Roman" w:hAnsi="Times New Roman" w:cs="Times New Roman"/>
          <w:b/>
          <w:bCs/>
        </w:rPr>
      </w:pPr>
    </w:p>
    <w:p w14:paraId="62D76FA7" w14:textId="77777777" w:rsidR="00333666" w:rsidRDefault="00333666" w:rsidP="00333666">
      <w:pPr>
        <w:widowControl w:val="0"/>
        <w:autoSpaceDE w:val="0"/>
        <w:autoSpaceDN w:val="0"/>
        <w:adjustRightInd w:val="0"/>
        <w:ind w:right="333"/>
        <w:rPr>
          <w:rFonts w:ascii="Times New Roman" w:hAnsi="Times New Roman" w:cs="Times New Roman"/>
        </w:rPr>
      </w:pPr>
      <w:r>
        <w:rPr>
          <w:rFonts w:ascii="Times New Roman" w:hAnsi="Times New Roman" w:cs="Times New Roman"/>
        </w:rPr>
        <w:t xml:space="preserve">The project has a number of “milestones” that must be completed in order to pass the overall project assessment process. </w:t>
      </w:r>
    </w:p>
    <w:p w14:paraId="7DE35140" w14:textId="77777777" w:rsidR="00333666" w:rsidRDefault="00333666" w:rsidP="00333666">
      <w:pPr>
        <w:widowControl w:val="0"/>
        <w:autoSpaceDE w:val="0"/>
        <w:autoSpaceDN w:val="0"/>
        <w:adjustRightInd w:val="0"/>
        <w:ind w:right="333"/>
        <w:rPr>
          <w:rFonts w:ascii="Times New Roman" w:hAnsi="Times New Roman" w:cs="Times New Roman"/>
        </w:rPr>
      </w:pPr>
    </w:p>
    <w:p w14:paraId="14B1008F" w14:textId="7B638A8B" w:rsidR="00333666" w:rsidRDefault="00333666" w:rsidP="00333666">
      <w:pPr>
        <w:widowControl w:val="0"/>
        <w:autoSpaceDE w:val="0"/>
        <w:autoSpaceDN w:val="0"/>
        <w:adjustRightInd w:val="0"/>
        <w:ind w:right="333"/>
        <w:rPr>
          <w:rFonts w:ascii="Times New Roman" w:hAnsi="Times New Roman" w:cs="Times New Roman"/>
        </w:rPr>
      </w:pPr>
      <w:r w:rsidRPr="00FB6245">
        <w:rPr>
          <w:rFonts w:ascii="Times New Roman" w:hAnsi="Times New Roman" w:cs="Times New Roman"/>
          <w:b/>
        </w:rPr>
        <w:t xml:space="preserve">The initial reports associated with milestones one and two need not be </w:t>
      </w:r>
      <w:r w:rsidR="00FB6245" w:rsidRPr="00FB6245">
        <w:rPr>
          <w:rFonts w:ascii="Times New Roman" w:hAnsi="Times New Roman" w:cs="Times New Roman"/>
          <w:b/>
        </w:rPr>
        <w:t xml:space="preserve">printed or </w:t>
      </w:r>
      <w:r w:rsidRPr="00FB6245">
        <w:rPr>
          <w:rFonts w:ascii="Times New Roman" w:hAnsi="Times New Roman" w:cs="Times New Roman"/>
          <w:b/>
        </w:rPr>
        <w:t xml:space="preserve">bound, however </w:t>
      </w:r>
      <w:r w:rsidR="00FB6245">
        <w:rPr>
          <w:rFonts w:ascii="Times New Roman" w:hAnsi="Times New Roman" w:cs="Times New Roman"/>
          <w:b/>
        </w:rPr>
        <w:t xml:space="preserve">they </w:t>
      </w:r>
      <w:r w:rsidRPr="00FB6245">
        <w:rPr>
          <w:rFonts w:ascii="Times New Roman" w:hAnsi="Times New Roman" w:cs="Times New Roman"/>
          <w:b/>
        </w:rPr>
        <w:t xml:space="preserve">should be presented in a professional format. </w:t>
      </w:r>
      <w:r w:rsidR="00FB6245" w:rsidRPr="00FB6245">
        <w:rPr>
          <w:rFonts w:ascii="Times New Roman" w:hAnsi="Times New Roman" w:cs="Times New Roman"/>
          <w:b/>
        </w:rPr>
        <w:t xml:space="preserve">They should be submitted in </w:t>
      </w:r>
      <w:r w:rsidR="00FB6245">
        <w:rPr>
          <w:rFonts w:ascii="Times New Roman" w:hAnsi="Times New Roman" w:cs="Times New Roman"/>
          <w:b/>
        </w:rPr>
        <w:t>digital</w:t>
      </w:r>
      <w:r w:rsidR="00FB6245" w:rsidRPr="00FB6245">
        <w:rPr>
          <w:rFonts w:ascii="Times New Roman" w:hAnsi="Times New Roman" w:cs="Times New Roman"/>
          <w:b/>
        </w:rPr>
        <w:t xml:space="preserve"> form </w:t>
      </w:r>
      <w:r w:rsidR="00FB6245">
        <w:rPr>
          <w:rFonts w:ascii="Times New Roman" w:hAnsi="Times New Roman" w:cs="Times New Roman"/>
          <w:b/>
        </w:rPr>
        <w:t xml:space="preserve">only </w:t>
      </w:r>
      <w:r w:rsidR="00FB6245" w:rsidRPr="00FB6245">
        <w:rPr>
          <w:rFonts w:ascii="Times New Roman" w:hAnsi="Times New Roman" w:cs="Times New Roman"/>
          <w:b/>
        </w:rPr>
        <w:t>via the VLE.</w:t>
      </w:r>
      <w:r w:rsidR="00FB6245">
        <w:rPr>
          <w:rFonts w:ascii="Times New Roman" w:hAnsi="Times New Roman" w:cs="Times New Roman"/>
        </w:rPr>
        <w:t xml:space="preserve"> </w:t>
      </w:r>
      <w:r>
        <w:rPr>
          <w:rFonts w:ascii="Times New Roman" w:hAnsi="Times New Roman" w:cs="Times New Roman"/>
        </w:rPr>
        <w:t>The initial report (milestone one) will include a chapter that details issues concerning the LSEPI (Legal, Social, Ethical and Professional Issues) associated with your project.</w:t>
      </w:r>
    </w:p>
    <w:p w14:paraId="656F2E9C" w14:textId="77777777" w:rsidR="00333666" w:rsidRDefault="00333666" w:rsidP="00333666">
      <w:pPr>
        <w:widowControl w:val="0"/>
        <w:autoSpaceDE w:val="0"/>
        <w:autoSpaceDN w:val="0"/>
        <w:adjustRightInd w:val="0"/>
        <w:ind w:right="333"/>
        <w:rPr>
          <w:rFonts w:ascii="Times New Roman" w:hAnsi="Times New Roman" w:cs="Times New Roman"/>
        </w:rPr>
      </w:pPr>
    </w:p>
    <w:p w14:paraId="755C0D81" w14:textId="77777777" w:rsidR="00333666" w:rsidRDefault="00333666" w:rsidP="00333666">
      <w:pPr>
        <w:widowControl w:val="0"/>
        <w:autoSpaceDE w:val="0"/>
        <w:autoSpaceDN w:val="0"/>
        <w:adjustRightInd w:val="0"/>
        <w:ind w:right="333"/>
        <w:rPr>
          <w:rFonts w:ascii="Times New Roman" w:hAnsi="Times New Roman" w:cs="Times New Roman"/>
        </w:rPr>
      </w:pPr>
    </w:p>
    <w:p w14:paraId="677F1136" w14:textId="0033633C" w:rsidR="00333666" w:rsidRDefault="00333666" w:rsidP="00333666">
      <w:pPr>
        <w:widowControl w:val="0"/>
        <w:autoSpaceDE w:val="0"/>
        <w:autoSpaceDN w:val="0"/>
        <w:adjustRightInd w:val="0"/>
        <w:ind w:right="333"/>
        <w:rPr>
          <w:rFonts w:ascii="Times New Roman" w:hAnsi="Times New Roman" w:cs="Times New Roman"/>
        </w:rPr>
      </w:pPr>
      <w:r>
        <w:rPr>
          <w:rFonts w:ascii="Times New Roman" w:hAnsi="Times New Roman" w:cs="Times New Roman"/>
        </w:rPr>
        <w:t xml:space="preserve">All reports are to be submitted to the </w:t>
      </w:r>
      <w:r w:rsidR="00FB6245">
        <w:rPr>
          <w:rFonts w:ascii="Times New Roman" w:hAnsi="Times New Roman" w:cs="Times New Roman"/>
        </w:rPr>
        <w:t>VLE before the deadline date/time</w:t>
      </w:r>
      <w:r>
        <w:rPr>
          <w:rFonts w:ascii="Times New Roman" w:hAnsi="Times New Roman" w:cs="Times New Roman"/>
        </w:rPr>
        <w:t xml:space="preserve">. </w:t>
      </w:r>
      <w:r w:rsidR="00FB6245">
        <w:rPr>
          <w:rFonts w:ascii="Times New Roman" w:hAnsi="Times New Roman" w:cs="Times New Roman"/>
        </w:rPr>
        <w:t xml:space="preserve">Both 1st and </w:t>
      </w:r>
      <w:r w:rsidR="00FB6245">
        <w:rPr>
          <w:rFonts w:ascii="Times New Roman" w:hAnsi="Times New Roman" w:cs="Times New Roman"/>
        </w:rPr>
        <w:lastRenderedPageBreak/>
        <w:t>2nd assessors should normally perform the marking &amp; feedback of all milestones</w:t>
      </w:r>
      <w:r>
        <w:rPr>
          <w:rFonts w:ascii="Times New Roman" w:hAnsi="Times New Roman" w:cs="Times New Roman"/>
        </w:rPr>
        <w:t xml:space="preserve">. </w:t>
      </w:r>
    </w:p>
    <w:p w14:paraId="10C42E7E" w14:textId="77777777" w:rsidR="00333666" w:rsidRDefault="00333666" w:rsidP="00333666">
      <w:pPr>
        <w:widowControl w:val="0"/>
        <w:autoSpaceDE w:val="0"/>
        <w:autoSpaceDN w:val="0"/>
        <w:adjustRightInd w:val="0"/>
        <w:ind w:right="333"/>
        <w:rPr>
          <w:rFonts w:ascii="Times New Roman" w:hAnsi="Times New Roman" w:cs="Times New Roman"/>
        </w:rPr>
      </w:pPr>
    </w:p>
    <w:p w14:paraId="51386480" w14:textId="77777777" w:rsidR="00333666" w:rsidRDefault="00333666" w:rsidP="00333666">
      <w:pPr>
        <w:widowControl w:val="0"/>
        <w:autoSpaceDE w:val="0"/>
        <w:autoSpaceDN w:val="0"/>
        <w:adjustRightInd w:val="0"/>
        <w:ind w:right="333"/>
        <w:rPr>
          <w:rFonts w:ascii="Times New Roman" w:hAnsi="Times New Roman" w:cs="Times New Roman"/>
        </w:rPr>
      </w:pPr>
      <w:r>
        <w:rPr>
          <w:rFonts w:ascii="Times New Roman" w:hAnsi="Times New Roman" w:cs="Times New Roman"/>
        </w:rPr>
        <w:t>The milestone submission dates are:</w:t>
      </w:r>
    </w:p>
    <w:p w14:paraId="7B745C56" w14:textId="77777777" w:rsidR="00333666" w:rsidRDefault="00333666" w:rsidP="00333666">
      <w:pPr>
        <w:widowControl w:val="0"/>
        <w:autoSpaceDE w:val="0"/>
        <w:autoSpaceDN w:val="0"/>
        <w:adjustRightInd w:val="0"/>
        <w:ind w:right="333"/>
        <w:rPr>
          <w:rFonts w:ascii="Times New Roman" w:hAnsi="Times New Roman" w:cs="Times New Roman"/>
        </w:rPr>
      </w:pPr>
    </w:p>
    <w:p w14:paraId="3A074747" w14:textId="6E857346" w:rsidR="00333666" w:rsidRDefault="004739B6" w:rsidP="00333666">
      <w:pPr>
        <w:widowControl w:val="0"/>
        <w:autoSpaceDE w:val="0"/>
        <w:autoSpaceDN w:val="0"/>
        <w:adjustRightInd w:val="0"/>
        <w:ind w:right="333"/>
        <w:rPr>
          <w:rFonts w:ascii="Times New Roman" w:hAnsi="Times New Roman" w:cs="Times New Roman"/>
        </w:rPr>
      </w:pPr>
      <w:r>
        <w:rPr>
          <w:rFonts w:ascii="Times New Roman" w:hAnsi="Times New Roman" w:cs="Times New Roman"/>
        </w:rPr>
        <w:t>2.4</w:t>
      </w:r>
      <w:r w:rsidR="00333666">
        <w:rPr>
          <w:rFonts w:ascii="Times New Roman" w:hAnsi="Times New Roman" w:cs="Times New Roman"/>
        </w:rPr>
        <w:t>.1</w:t>
      </w:r>
      <w:r w:rsidR="00333666">
        <w:rPr>
          <w:rFonts w:ascii="Times New Roman" w:hAnsi="Times New Roman" w:cs="Times New Roman"/>
        </w:rPr>
        <w:tab/>
      </w:r>
      <w:r w:rsidR="00333666">
        <w:rPr>
          <w:rFonts w:ascii="Times New Roman" w:hAnsi="Times New Roman" w:cs="Times New Roman"/>
          <w:b/>
          <w:bCs/>
        </w:rPr>
        <w:t>Milestone One</w:t>
      </w:r>
    </w:p>
    <w:p w14:paraId="44464855" w14:textId="77777777" w:rsidR="00333666" w:rsidRDefault="00333666" w:rsidP="00333666">
      <w:pPr>
        <w:widowControl w:val="0"/>
        <w:autoSpaceDE w:val="0"/>
        <w:autoSpaceDN w:val="0"/>
        <w:adjustRightInd w:val="0"/>
        <w:ind w:right="333"/>
        <w:rPr>
          <w:rFonts w:ascii="Times New Roman" w:hAnsi="Times New Roman" w:cs="Times New Roman"/>
        </w:rPr>
      </w:pPr>
    </w:p>
    <w:p w14:paraId="5751C10A" w14:textId="77777777" w:rsidR="00333666" w:rsidRDefault="00333666" w:rsidP="00333666">
      <w:pPr>
        <w:widowControl w:val="0"/>
        <w:autoSpaceDE w:val="0"/>
        <w:autoSpaceDN w:val="0"/>
        <w:adjustRightInd w:val="0"/>
        <w:ind w:right="333"/>
        <w:rPr>
          <w:rFonts w:ascii="Times New Roman" w:hAnsi="Times New Roman" w:cs="Times New Roman"/>
        </w:rPr>
      </w:pPr>
      <w:r>
        <w:rPr>
          <w:rFonts w:ascii="Times New Roman" w:hAnsi="Times New Roman" w:cs="Times New Roman"/>
        </w:rPr>
        <w:t xml:space="preserve">This report is to be submitted at the latest by </w:t>
      </w:r>
      <w:r>
        <w:rPr>
          <w:rFonts w:ascii="Times New Roman" w:hAnsi="Times New Roman" w:cs="Times New Roman"/>
          <w:b/>
          <w:bCs/>
        </w:rPr>
        <w:t>4pm</w:t>
      </w:r>
      <w:r>
        <w:rPr>
          <w:rFonts w:ascii="Times New Roman" w:hAnsi="Times New Roman" w:cs="Times New Roman"/>
        </w:rPr>
        <w:t xml:space="preserve"> </w:t>
      </w:r>
      <w:r>
        <w:rPr>
          <w:rFonts w:ascii="Times New Roman" w:hAnsi="Times New Roman" w:cs="Times New Roman"/>
          <w:b/>
          <w:bCs/>
        </w:rPr>
        <w:t>Friday 2nd December, 2016</w:t>
      </w:r>
      <w:r>
        <w:rPr>
          <w:rFonts w:ascii="Times New Roman" w:hAnsi="Times New Roman" w:cs="Times New Roman"/>
        </w:rPr>
        <w:t xml:space="preserve">. Feedback will normally be provided within a 2/3 week period following on from this submission. The form of feedback will be either be written via email or presented verbally by the supervisor in a project meeting. </w:t>
      </w:r>
    </w:p>
    <w:p w14:paraId="76678681" w14:textId="77777777" w:rsidR="00333666" w:rsidRDefault="00333666" w:rsidP="00333666">
      <w:pPr>
        <w:widowControl w:val="0"/>
        <w:autoSpaceDE w:val="0"/>
        <w:autoSpaceDN w:val="0"/>
        <w:adjustRightInd w:val="0"/>
        <w:ind w:right="333"/>
        <w:rPr>
          <w:rFonts w:ascii="Times New Roman" w:hAnsi="Times New Roman" w:cs="Times New Roman"/>
        </w:rPr>
      </w:pPr>
    </w:p>
    <w:p w14:paraId="7C9FF5F3" w14:textId="37B5A914" w:rsidR="00333666" w:rsidRDefault="00333666" w:rsidP="00333666">
      <w:pPr>
        <w:widowControl w:val="0"/>
        <w:autoSpaceDE w:val="0"/>
        <w:autoSpaceDN w:val="0"/>
        <w:adjustRightInd w:val="0"/>
        <w:ind w:right="333"/>
        <w:rPr>
          <w:rFonts w:ascii="Times New Roman" w:hAnsi="Times New Roman" w:cs="Times New Roman"/>
        </w:rPr>
      </w:pPr>
      <w:r>
        <w:rPr>
          <w:rFonts w:ascii="Times New Roman" w:hAnsi="Times New Roman" w:cs="Times New Roman"/>
        </w:rPr>
        <w:t xml:space="preserve">This will be allocated a maximum of 10% of the overall project mark. This </w:t>
      </w:r>
      <w:r w:rsidR="00FB6245">
        <w:rPr>
          <w:rFonts w:ascii="Times New Roman" w:hAnsi="Times New Roman" w:cs="Times New Roman"/>
        </w:rPr>
        <w:t xml:space="preserve">milestone </w:t>
      </w:r>
      <w:r>
        <w:rPr>
          <w:rFonts w:ascii="Times New Roman" w:hAnsi="Times New Roman" w:cs="Times New Roman"/>
        </w:rPr>
        <w:t xml:space="preserve">report will be expected to clearly identify the outputs produced from the research/literature review process and how they have been applied to the design of the final deliverable. Research will include aspects of </w:t>
      </w:r>
      <w:bookmarkStart w:id="0" w:name="_GoBack"/>
      <w:r w:rsidRPr="00C770F3">
        <w:rPr>
          <w:rFonts w:ascii="Times New Roman" w:hAnsi="Times New Roman" w:cs="Times New Roman"/>
          <w:b/>
          <w:color w:val="FF0000"/>
        </w:rPr>
        <w:t>evaluating software</w:t>
      </w:r>
      <w:bookmarkEnd w:id="0"/>
      <w:r>
        <w:rPr>
          <w:rFonts w:ascii="Times New Roman" w:hAnsi="Times New Roman" w:cs="Times New Roman"/>
        </w:rPr>
        <w:t xml:space="preserve">, </w:t>
      </w:r>
      <w:r w:rsidRPr="002658E1">
        <w:rPr>
          <w:rFonts w:ascii="Times New Roman" w:hAnsi="Times New Roman" w:cs="Times New Roman"/>
          <w:b/>
        </w:rPr>
        <w:t>platforms</w:t>
      </w:r>
      <w:r>
        <w:rPr>
          <w:rFonts w:ascii="Times New Roman" w:hAnsi="Times New Roman" w:cs="Times New Roman"/>
        </w:rPr>
        <w:t xml:space="preserve">, </w:t>
      </w:r>
      <w:r w:rsidRPr="002658E1">
        <w:rPr>
          <w:rFonts w:ascii="Times New Roman" w:hAnsi="Times New Roman" w:cs="Times New Roman"/>
          <w:b/>
        </w:rPr>
        <w:t>methodologies</w:t>
      </w:r>
      <w:r>
        <w:rPr>
          <w:rFonts w:ascii="Times New Roman" w:hAnsi="Times New Roman" w:cs="Times New Roman"/>
        </w:rPr>
        <w:t xml:space="preserve">, </w:t>
      </w:r>
      <w:r w:rsidRPr="002658E1">
        <w:rPr>
          <w:rFonts w:ascii="Times New Roman" w:hAnsi="Times New Roman" w:cs="Times New Roman"/>
          <w:b/>
          <w:color w:val="FF0000"/>
        </w:rPr>
        <w:t>academic</w:t>
      </w:r>
      <w:r w:rsidRPr="002658E1">
        <w:rPr>
          <w:rFonts w:ascii="Times New Roman" w:hAnsi="Times New Roman" w:cs="Times New Roman"/>
          <w:color w:val="FF0000"/>
        </w:rPr>
        <w:t xml:space="preserve"> </w:t>
      </w:r>
      <w:r w:rsidRPr="002658E1">
        <w:rPr>
          <w:rFonts w:ascii="Times New Roman" w:hAnsi="Times New Roman" w:cs="Times New Roman"/>
          <w:b/>
          <w:color w:val="FF0000"/>
        </w:rPr>
        <w:t>research</w:t>
      </w:r>
      <w:r>
        <w:rPr>
          <w:rFonts w:ascii="Times New Roman" w:hAnsi="Times New Roman" w:cs="Times New Roman"/>
        </w:rPr>
        <w:t xml:space="preserve">, </w:t>
      </w:r>
      <w:r w:rsidRPr="00E74DCE">
        <w:rPr>
          <w:rFonts w:ascii="Times New Roman" w:hAnsi="Times New Roman" w:cs="Times New Roman"/>
          <w:b/>
          <w:color w:val="FF0000"/>
        </w:rPr>
        <w:t xml:space="preserve">evaluation </w:t>
      </w:r>
      <w:r w:rsidR="00FB6245" w:rsidRPr="00E74DCE">
        <w:rPr>
          <w:rFonts w:ascii="Times New Roman" w:hAnsi="Times New Roman" w:cs="Times New Roman"/>
          <w:b/>
          <w:color w:val="FF0000"/>
        </w:rPr>
        <w:t>of commercial alternatives</w:t>
      </w:r>
      <w:r w:rsidR="00FB6245">
        <w:rPr>
          <w:rFonts w:ascii="Times New Roman" w:hAnsi="Times New Roman" w:cs="Times New Roman"/>
        </w:rPr>
        <w:t>, etc</w:t>
      </w:r>
      <w:r>
        <w:rPr>
          <w:rFonts w:ascii="Times New Roman" w:hAnsi="Times New Roman" w:cs="Times New Roman"/>
        </w:rPr>
        <w:t>. If a project possesses a final application as a deliverable then it is expected that the student will have commenced their consideration of the expected s/w development platform.</w:t>
      </w:r>
    </w:p>
    <w:p w14:paraId="1FAB6B7B" w14:textId="77777777" w:rsidR="00333666" w:rsidRDefault="00333666" w:rsidP="00333666">
      <w:pPr>
        <w:widowControl w:val="0"/>
        <w:autoSpaceDE w:val="0"/>
        <w:autoSpaceDN w:val="0"/>
        <w:adjustRightInd w:val="0"/>
        <w:ind w:right="333"/>
        <w:rPr>
          <w:rFonts w:ascii="Times New Roman" w:hAnsi="Times New Roman" w:cs="Times New Roman"/>
        </w:rPr>
      </w:pPr>
    </w:p>
    <w:p w14:paraId="0E471F6F" w14:textId="77777777" w:rsidR="00333666" w:rsidRDefault="00333666" w:rsidP="00333666">
      <w:pPr>
        <w:widowControl w:val="0"/>
        <w:autoSpaceDE w:val="0"/>
        <w:autoSpaceDN w:val="0"/>
        <w:adjustRightInd w:val="0"/>
        <w:ind w:right="333"/>
        <w:rPr>
          <w:rFonts w:ascii="Times New Roman" w:hAnsi="Times New Roman" w:cs="Times New Roman"/>
        </w:rPr>
      </w:pPr>
      <w:r>
        <w:rPr>
          <w:rFonts w:ascii="Times New Roman" w:hAnsi="Times New Roman" w:cs="Times New Roman"/>
        </w:rPr>
        <w:t xml:space="preserve">A chapter should also be included that details the </w:t>
      </w:r>
      <w:r w:rsidRPr="002658E1">
        <w:rPr>
          <w:rFonts w:ascii="Times New Roman" w:hAnsi="Times New Roman" w:cs="Times New Roman"/>
          <w:b/>
          <w:color w:val="FF0000"/>
        </w:rPr>
        <w:t>LSEPI</w:t>
      </w:r>
      <w:r w:rsidRPr="002658E1">
        <w:rPr>
          <w:rFonts w:ascii="Times New Roman" w:hAnsi="Times New Roman" w:cs="Times New Roman"/>
          <w:color w:val="FF0000"/>
        </w:rPr>
        <w:t xml:space="preserve"> </w:t>
      </w:r>
      <w:r>
        <w:rPr>
          <w:rFonts w:ascii="Times New Roman" w:hAnsi="Times New Roman" w:cs="Times New Roman"/>
        </w:rPr>
        <w:t>aspects associated with your project.</w:t>
      </w:r>
    </w:p>
    <w:p w14:paraId="598D9F51" w14:textId="77777777" w:rsidR="00333666" w:rsidRDefault="00333666" w:rsidP="00333666">
      <w:pPr>
        <w:widowControl w:val="0"/>
        <w:autoSpaceDE w:val="0"/>
        <w:autoSpaceDN w:val="0"/>
        <w:adjustRightInd w:val="0"/>
        <w:ind w:right="333"/>
        <w:rPr>
          <w:rFonts w:ascii="Times New Roman" w:hAnsi="Times New Roman" w:cs="Times New Roman"/>
        </w:rPr>
      </w:pPr>
    </w:p>
    <w:p w14:paraId="2925D6E5" w14:textId="2CB642BB" w:rsidR="00333666" w:rsidRDefault="00333666" w:rsidP="00333666">
      <w:pPr>
        <w:widowControl w:val="0"/>
        <w:autoSpaceDE w:val="0"/>
        <w:autoSpaceDN w:val="0"/>
        <w:adjustRightInd w:val="0"/>
        <w:ind w:right="333"/>
        <w:rPr>
          <w:rFonts w:ascii="Times New Roman" w:hAnsi="Times New Roman" w:cs="Times New Roman"/>
        </w:rPr>
      </w:pPr>
      <w:r>
        <w:rPr>
          <w:rFonts w:ascii="Times New Roman" w:hAnsi="Times New Roman" w:cs="Times New Roman"/>
        </w:rPr>
        <w:t xml:space="preserve">This </w:t>
      </w:r>
      <w:r w:rsidR="00FB6245">
        <w:rPr>
          <w:rFonts w:ascii="Times New Roman" w:hAnsi="Times New Roman" w:cs="Times New Roman"/>
        </w:rPr>
        <w:t>milestone report being submitted in digital format offers</w:t>
      </w:r>
      <w:r>
        <w:rPr>
          <w:rFonts w:ascii="Times New Roman" w:hAnsi="Times New Roman" w:cs="Times New Roman"/>
        </w:rPr>
        <w:t xml:space="preserve"> the option of sending </w:t>
      </w:r>
      <w:r w:rsidR="00FB6245">
        <w:rPr>
          <w:rFonts w:ascii="Times New Roman" w:hAnsi="Times New Roman" w:cs="Times New Roman"/>
        </w:rPr>
        <w:t>it</w:t>
      </w:r>
      <w:r>
        <w:rPr>
          <w:rFonts w:ascii="Times New Roman" w:hAnsi="Times New Roman" w:cs="Times New Roman"/>
        </w:rPr>
        <w:t xml:space="preserve"> to a Plagiarism Detection Service for formative assessment purposes.</w:t>
      </w:r>
    </w:p>
    <w:p w14:paraId="2BB1DB52" w14:textId="77777777" w:rsidR="00333666" w:rsidRDefault="00333666" w:rsidP="00333666">
      <w:pPr>
        <w:widowControl w:val="0"/>
        <w:autoSpaceDE w:val="0"/>
        <w:autoSpaceDN w:val="0"/>
        <w:adjustRightInd w:val="0"/>
        <w:ind w:right="333"/>
        <w:rPr>
          <w:rFonts w:ascii="Times New Roman" w:hAnsi="Times New Roman" w:cs="Times New Roman"/>
        </w:rPr>
      </w:pPr>
    </w:p>
    <w:p w14:paraId="6137A13E" w14:textId="77777777" w:rsidR="00333666" w:rsidRDefault="00333666" w:rsidP="00333666">
      <w:pPr>
        <w:widowControl w:val="0"/>
        <w:autoSpaceDE w:val="0"/>
        <w:autoSpaceDN w:val="0"/>
        <w:adjustRightInd w:val="0"/>
        <w:ind w:right="333"/>
        <w:rPr>
          <w:rFonts w:ascii="Times New Roman" w:hAnsi="Times New Roman" w:cs="Times New Roman"/>
        </w:rPr>
      </w:pPr>
    </w:p>
    <w:p w14:paraId="2E31BA2A" w14:textId="0626AC6B" w:rsidR="00333666" w:rsidRDefault="004739B6" w:rsidP="00333666">
      <w:pPr>
        <w:widowControl w:val="0"/>
        <w:autoSpaceDE w:val="0"/>
        <w:autoSpaceDN w:val="0"/>
        <w:adjustRightInd w:val="0"/>
        <w:ind w:right="333"/>
        <w:rPr>
          <w:rFonts w:ascii="Times New Roman" w:hAnsi="Times New Roman" w:cs="Times New Roman"/>
          <w:b/>
          <w:bCs/>
        </w:rPr>
      </w:pPr>
      <w:r>
        <w:rPr>
          <w:rFonts w:ascii="Times New Roman" w:hAnsi="Times New Roman" w:cs="Times New Roman"/>
        </w:rPr>
        <w:t>2.4</w:t>
      </w:r>
      <w:r w:rsidR="00333666">
        <w:rPr>
          <w:rFonts w:ascii="Times New Roman" w:hAnsi="Times New Roman" w:cs="Times New Roman"/>
        </w:rPr>
        <w:t>.2</w:t>
      </w:r>
      <w:r w:rsidR="00333666">
        <w:rPr>
          <w:rFonts w:ascii="Times New Roman" w:hAnsi="Times New Roman" w:cs="Times New Roman"/>
        </w:rPr>
        <w:tab/>
      </w:r>
      <w:r w:rsidR="00333666">
        <w:rPr>
          <w:rFonts w:ascii="Times New Roman" w:hAnsi="Times New Roman" w:cs="Times New Roman"/>
          <w:b/>
          <w:bCs/>
        </w:rPr>
        <w:t>Milestone Two</w:t>
      </w:r>
    </w:p>
    <w:p w14:paraId="44BFB3A6" w14:textId="77777777" w:rsidR="00333666" w:rsidRDefault="00333666" w:rsidP="00333666">
      <w:pPr>
        <w:widowControl w:val="0"/>
        <w:autoSpaceDE w:val="0"/>
        <w:autoSpaceDN w:val="0"/>
        <w:adjustRightInd w:val="0"/>
        <w:ind w:right="333"/>
        <w:rPr>
          <w:rFonts w:ascii="Times New Roman" w:hAnsi="Times New Roman" w:cs="Times New Roman"/>
          <w:b/>
          <w:bCs/>
        </w:rPr>
      </w:pPr>
    </w:p>
    <w:p w14:paraId="095BD1B5" w14:textId="672AD2BA" w:rsidR="00333666" w:rsidRDefault="00333666" w:rsidP="00333666">
      <w:pPr>
        <w:widowControl w:val="0"/>
        <w:autoSpaceDE w:val="0"/>
        <w:autoSpaceDN w:val="0"/>
        <w:adjustRightInd w:val="0"/>
        <w:ind w:right="333"/>
        <w:rPr>
          <w:rFonts w:ascii="Times New Roman" w:hAnsi="Times New Roman" w:cs="Times New Roman"/>
        </w:rPr>
      </w:pPr>
      <w:r>
        <w:rPr>
          <w:rFonts w:ascii="Times New Roman" w:hAnsi="Times New Roman" w:cs="Times New Roman"/>
        </w:rPr>
        <w:t xml:space="preserve">This report is to be submitted </w:t>
      </w:r>
      <w:r w:rsidR="00FB6245">
        <w:rPr>
          <w:rFonts w:ascii="Times New Roman" w:hAnsi="Times New Roman" w:cs="Times New Roman"/>
        </w:rPr>
        <w:t xml:space="preserve">in digital format </w:t>
      </w:r>
      <w:r>
        <w:rPr>
          <w:rFonts w:ascii="Times New Roman" w:hAnsi="Times New Roman" w:cs="Times New Roman"/>
        </w:rPr>
        <w:t xml:space="preserve">at the latest by </w:t>
      </w:r>
      <w:r>
        <w:rPr>
          <w:rFonts w:ascii="Times New Roman" w:hAnsi="Times New Roman" w:cs="Times New Roman"/>
          <w:b/>
          <w:bCs/>
        </w:rPr>
        <w:t>4pm</w:t>
      </w:r>
      <w:r>
        <w:rPr>
          <w:rFonts w:ascii="Times New Roman" w:hAnsi="Times New Roman" w:cs="Times New Roman"/>
        </w:rPr>
        <w:t xml:space="preserve"> </w:t>
      </w:r>
      <w:r>
        <w:rPr>
          <w:rFonts w:ascii="Times New Roman" w:hAnsi="Times New Roman" w:cs="Times New Roman"/>
          <w:b/>
          <w:bCs/>
        </w:rPr>
        <w:t>Friday 3rd February, 2017</w:t>
      </w:r>
      <w:r>
        <w:rPr>
          <w:rFonts w:ascii="Times New Roman" w:hAnsi="Times New Roman" w:cs="Times New Roman"/>
        </w:rPr>
        <w:t xml:space="preserve">. Feedback will normally be provided within a 2/3 week period following on from this submission. The form of feedback will be either be written via email or presented verbally by the supervisor in a project meeting. </w:t>
      </w:r>
    </w:p>
    <w:p w14:paraId="2288BD89" w14:textId="77777777" w:rsidR="00333666" w:rsidRDefault="00333666" w:rsidP="00333666">
      <w:pPr>
        <w:widowControl w:val="0"/>
        <w:autoSpaceDE w:val="0"/>
        <w:autoSpaceDN w:val="0"/>
        <w:adjustRightInd w:val="0"/>
        <w:ind w:right="333"/>
        <w:rPr>
          <w:rFonts w:ascii="Times New Roman" w:hAnsi="Times New Roman" w:cs="Times New Roman"/>
        </w:rPr>
      </w:pPr>
    </w:p>
    <w:p w14:paraId="72DBEDC2" w14:textId="36EA7FC9" w:rsidR="00333666" w:rsidRDefault="00333666" w:rsidP="00333666">
      <w:pPr>
        <w:widowControl w:val="0"/>
        <w:autoSpaceDE w:val="0"/>
        <w:autoSpaceDN w:val="0"/>
        <w:adjustRightInd w:val="0"/>
        <w:ind w:right="333"/>
        <w:rPr>
          <w:rFonts w:ascii="Times New Roman" w:hAnsi="Times New Roman" w:cs="Times New Roman"/>
        </w:rPr>
      </w:pPr>
      <w:r>
        <w:rPr>
          <w:rFonts w:ascii="Times New Roman" w:hAnsi="Times New Roman" w:cs="Times New Roman"/>
        </w:rPr>
        <w:t>This will be allocated a maximum of 10% of the overall project mark. This report should include an a</w:t>
      </w:r>
      <w:r w:rsidR="002E5A7F">
        <w:rPr>
          <w:rFonts w:ascii="Times New Roman" w:hAnsi="Times New Roman" w:cs="Times New Roman"/>
        </w:rPr>
        <w:t>mended</w:t>
      </w:r>
      <w:r>
        <w:rPr>
          <w:rFonts w:ascii="Times New Roman" w:hAnsi="Times New Roman" w:cs="Times New Roman"/>
        </w:rPr>
        <w:t xml:space="preserve"> res</w:t>
      </w:r>
      <w:r w:rsidR="002E5A7F">
        <w:rPr>
          <w:rFonts w:ascii="Times New Roman" w:hAnsi="Times New Roman" w:cs="Times New Roman"/>
        </w:rPr>
        <w:t>earch/literature review chapter and</w:t>
      </w:r>
      <w:r>
        <w:rPr>
          <w:rFonts w:ascii="Times New Roman" w:hAnsi="Times New Roman" w:cs="Times New Roman"/>
        </w:rPr>
        <w:t xml:space="preserve"> a chapter that details the design of the end deliverable including how the research has been applied to the design. Also initial work concerning the development of the final deliverable should be presented, including how the design has been applied to this deliverable.</w:t>
      </w:r>
    </w:p>
    <w:p w14:paraId="7A3D2622" w14:textId="77777777" w:rsidR="00333666" w:rsidRDefault="00333666" w:rsidP="00333666">
      <w:pPr>
        <w:widowControl w:val="0"/>
        <w:autoSpaceDE w:val="0"/>
        <w:autoSpaceDN w:val="0"/>
        <w:adjustRightInd w:val="0"/>
        <w:ind w:right="333"/>
        <w:rPr>
          <w:rFonts w:ascii="Times New Roman" w:hAnsi="Times New Roman" w:cs="Times New Roman"/>
        </w:rPr>
      </w:pPr>
    </w:p>
    <w:p w14:paraId="16ECCD88" w14:textId="6452B97B" w:rsidR="00333666" w:rsidRDefault="00333666" w:rsidP="00333666">
      <w:pPr>
        <w:widowControl w:val="0"/>
        <w:autoSpaceDE w:val="0"/>
        <w:autoSpaceDN w:val="0"/>
        <w:adjustRightInd w:val="0"/>
        <w:ind w:right="333"/>
        <w:rPr>
          <w:rFonts w:ascii="Times New Roman" w:hAnsi="Times New Roman" w:cs="Times New Roman"/>
          <w:b/>
          <w:bCs/>
        </w:rPr>
      </w:pPr>
      <w:r>
        <w:rPr>
          <w:rFonts w:ascii="Times New Roman" w:hAnsi="Times New Roman" w:cs="Times New Roman"/>
        </w:rPr>
        <w:t xml:space="preserve">A chapter should </w:t>
      </w:r>
      <w:r w:rsidR="00FB6245">
        <w:rPr>
          <w:rFonts w:ascii="Times New Roman" w:hAnsi="Times New Roman" w:cs="Times New Roman"/>
        </w:rPr>
        <w:t xml:space="preserve">also </w:t>
      </w:r>
      <w:r>
        <w:rPr>
          <w:rFonts w:ascii="Times New Roman" w:hAnsi="Times New Roman" w:cs="Times New Roman"/>
        </w:rPr>
        <w:t>be included that is an a</w:t>
      </w:r>
      <w:r w:rsidR="00FB6245">
        <w:rPr>
          <w:rFonts w:ascii="Times New Roman" w:hAnsi="Times New Roman" w:cs="Times New Roman"/>
        </w:rPr>
        <w:t>m</w:t>
      </w:r>
      <w:r>
        <w:rPr>
          <w:rFonts w:ascii="Times New Roman" w:hAnsi="Times New Roman" w:cs="Times New Roman"/>
        </w:rPr>
        <w:t>ended version of how the application of LSEPI issues associated with the project have been addressed.</w:t>
      </w:r>
    </w:p>
    <w:p w14:paraId="15959288" w14:textId="77777777" w:rsidR="00333666" w:rsidRDefault="00333666" w:rsidP="00333666">
      <w:pPr>
        <w:widowControl w:val="0"/>
        <w:autoSpaceDE w:val="0"/>
        <w:autoSpaceDN w:val="0"/>
        <w:adjustRightInd w:val="0"/>
        <w:ind w:right="333"/>
        <w:rPr>
          <w:rFonts w:ascii="Times New Roman" w:hAnsi="Times New Roman" w:cs="Times New Roman"/>
        </w:rPr>
      </w:pPr>
    </w:p>
    <w:p w14:paraId="262320C2" w14:textId="77777777" w:rsidR="00333666" w:rsidRDefault="00333666" w:rsidP="00333666">
      <w:pPr>
        <w:widowControl w:val="0"/>
        <w:autoSpaceDE w:val="0"/>
        <w:autoSpaceDN w:val="0"/>
        <w:adjustRightInd w:val="0"/>
        <w:ind w:right="333"/>
        <w:rPr>
          <w:rFonts w:ascii="Times New Roman" w:hAnsi="Times New Roman" w:cs="Times New Roman"/>
        </w:rPr>
      </w:pPr>
    </w:p>
    <w:p w14:paraId="2CAC728B" w14:textId="6B787AC6" w:rsidR="00333666" w:rsidRDefault="004739B6" w:rsidP="00333666">
      <w:pPr>
        <w:widowControl w:val="0"/>
        <w:autoSpaceDE w:val="0"/>
        <w:autoSpaceDN w:val="0"/>
        <w:adjustRightInd w:val="0"/>
        <w:ind w:right="333"/>
        <w:rPr>
          <w:rFonts w:ascii="Times New Roman" w:hAnsi="Times New Roman" w:cs="Times New Roman"/>
        </w:rPr>
      </w:pPr>
      <w:r>
        <w:rPr>
          <w:rFonts w:ascii="Times New Roman" w:hAnsi="Times New Roman" w:cs="Times New Roman"/>
        </w:rPr>
        <w:t>2.4</w:t>
      </w:r>
      <w:r w:rsidR="00333666">
        <w:rPr>
          <w:rFonts w:ascii="Times New Roman" w:hAnsi="Times New Roman" w:cs="Times New Roman"/>
        </w:rPr>
        <w:t>.3</w:t>
      </w:r>
      <w:r w:rsidR="00333666">
        <w:rPr>
          <w:rFonts w:ascii="Times New Roman" w:hAnsi="Times New Roman" w:cs="Times New Roman"/>
        </w:rPr>
        <w:tab/>
      </w:r>
      <w:r w:rsidR="00333666">
        <w:rPr>
          <w:rFonts w:ascii="Times New Roman" w:hAnsi="Times New Roman" w:cs="Times New Roman"/>
          <w:b/>
          <w:bCs/>
        </w:rPr>
        <w:t>Milestone Three</w:t>
      </w:r>
    </w:p>
    <w:p w14:paraId="6EB2FD95" w14:textId="77777777" w:rsidR="00333666" w:rsidRDefault="00333666" w:rsidP="00333666">
      <w:pPr>
        <w:widowControl w:val="0"/>
        <w:autoSpaceDE w:val="0"/>
        <w:autoSpaceDN w:val="0"/>
        <w:adjustRightInd w:val="0"/>
        <w:ind w:right="333"/>
        <w:rPr>
          <w:rFonts w:ascii="Times New Roman" w:hAnsi="Times New Roman" w:cs="Times New Roman"/>
        </w:rPr>
      </w:pPr>
    </w:p>
    <w:p w14:paraId="63B73B15" w14:textId="2D74402D" w:rsidR="00333666" w:rsidRDefault="002E5A7F" w:rsidP="00333666">
      <w:pPr>
        <w:widowControl w:val="0"/>
        <w:autoSpaceDE w:val="0"/>
        <w:autoSpaceDN w:val="0"/>
        <w:adjustRightInd w:val="0"/>
        <w:ind w:right="333"/>
        <w:rPr>
          <w:rFonts w:ascii="Times New Roman" w:hAnsi="Times New Roman" w:cs="Times New Roman"/>
        </w:rPr>
      </w:pPr>
      <w:r w:rsidRPr="002E5A7F">
        <w:rPr>
          <w:rFonts w:ascii="Times New Roman" w:hAnsi="Times New Roman" w:cs="Times New Roman"/>
          <w:b/>
        </w:rPr>
        <w:lastRenderedPageBreak/>
        <w:t>TWO COPIES of the</w:t>
      </w:r>
      <w:r w:rsidR="00FB6245" w:rsidRPr="002E5A7F">
        <w:rPr>
          <w:rFonts w:ascii="Times New Roman" w:hAnsi="Times New Roman" w:cs="Times New Roman"/>
          <w:b/>
        </w:rPr>
        <w:t xml:space="preserve"> </w:t>
      </w:r>
      <w:r w:rsidR="00333666" w:rsidRPr="002E5A7F">
        <w:rPr>
          <w:rFonts w:ascii="Times New Roman" w:hAnsi="Times New Roman" w:cs="Times New Roman"/>
          <w:b/>
        </w:rPr>
        <w:t>final report</w:t>
      </w:r>
      <w:r w:rsidR="00333666">
        <w:rPr>
          <w:rFonts w:ascii="Times New Roman" w:hAnsi="Times New Roman" w:cs="Times New Roman"/>
        </w:rPr>
        <w:t xml:space="preserve"> should be handed in to the </w:t>
      </w:r>
      <w:r w:rsidR="00333666">
        <w:rPr>
          <w:rFonts w:ascii="Times New Roman" w:hAnsi="Times New Roman" w:cs="Times New Roman"/>
          <w:b/>
          <w:bCs/>
        </w:rPr>
        <w:t>FACULTY OFFICE</w:t>
      </w:r>
      <w:r w:rsidR="00FB6245">
        <w:rPr>
          <w:rFonts w:ascii="Times New Roman" w:hAnsi="Times New Roman" w:cs="Times New Roman"/>
          <w:b/>
          <w:bCs/>
        </w:rPr>
        <w:t xml:space="preserve"> (or a designated location</w:t>
      </w:r>
      <w:r w:rsidR="00B917B2">
        <w:rPr>
          <w:rFonts w:ascii="Times New Roman" w:hAnsi="Times New Roman" w:cs="Times New Roman"/>
          <w:b/>
          <w:bCs/>
        </w:rPr>
        <w:t>)</w:t>
      </w:r>
      <w:r w:rsidR="00333666">
        <w:rPr>
          <w:rFonts w:ascii="Times New Roman" w:hAnsi="Times New Roman" w:cs="Times New Roman"/>
          <w:b/>
          <w:bCs/>
        </w:rPr>
        <w:t xml:space="preserve">, by 4.00 pm Wednesday 29th March, 2017. </w:t>
      </w:r>
      <w:r w:rsidR="00333666">
        <w:rPr>
          <w:rFonts w:ascii="Times New Roman" w:hAnsi="Times New Roman" w:cs="Times New Roman"/>
        </w:rPr>
        <w:t xml:space="preserve">This date must be regarded as </w:t>
      </w:r>
      <w:r w:rsidR="00333666">
        <w:rPr>
          <w:rFonts w:ascii="Times New Roman" w:hAnsi="Times New Roman" w:cs="Times New Roman"/>
          <w:b/>
          <w:bCs/>
          <w:sz w:val="28"/>
          <w:szCs w:val="28"/>
        </w:rPr>
        <w:t xml:space="preserve">a </w:t>
      </w:r>
      <w:r w:rsidR="00333666">
        <w:rPr>
          <w:rFonts w:ascii="Times New Roman" w:hAnsi="Times New Roman" w:cs="Times New Roman"/>
          <w:b/>
          <w:bCs/>
          <w:sz w:val="28"/>
          <w:szCs w:val="28"/>
          <w:u w:val="single"/>
        </w:rPr>
        <w:t>firm and final deadline</w:t>
      </w:r>
      <w:r w:rsidR="00333666">
        <w:rPr>
          <w:rFonts w:ascii="Times New Roman" w:hAnsi="Times New Roman" w:cs="Times New Roman"/>
        </w:rPr>
        <w:t xml:space="preserve">.  No member of staff has the authority to make individual arrangements with a student concerning late submission. Students must ensure that </w:t>
      </w:r>
      <w:r w:rsidR="00B917B2">
        <w:rPr>
          <w:rFonts w:ascii="Times New Roman" w:hAnsi="Times New Roman" w:cs="Times New Roman"/>
        </w:rPr>
        <w:t>the administrative staff notes their name and date of submission</w:t>
      </w:r>
      <w:r w:rsidR="00333666">
        <w:rPr>
          <w:rFonts w:ascii="Times New Roman" w:hAnsi="Times New Roman" w:cs="Times New Roman"/>
        </w:rPr>
        <w:t xml:space="preserve"> when they hand in their work.  In view of the firm deadline, students are advised to aim to submit their reports well before the above 'final' date(s) so as to avoid the excessive pressure of work on the school’s printers and other facilities. It is important that the final report has the </w:t>
      </w:r>
      <w:r w:rsidR="00333666">
        <w:rPr>
          <w:rFonts w:ascii="Times New Roman" w:hAnsi="Times New Roman" w:cs="Times New Roman"/>
          <w:b/>
          <w:bCs/>
        </w:rPr>
        <w:t xml:space="preserve">project title, author, and names of the supervisors </w:t>
      </w:r>
      <w:r w:rsidR="00333666">
        <w:rPr>
          <w:rFonts w:ascii="Times New Roman" w:hAnsi="Times New Roman" w:cs="Times New Roman"/>
        </w:rPr>
        <w:t>clearly printed on the front of the submitted document.</w:t>
      </w:r>
    </w:p>
    <w:p w14:paraId="07627B82" w14:textId="77777777" w:rsidR="00333666" w:rsidRDefault="00333666" w:rsidP="00333666">
      <w:pPr>
        <w:widowControl w:val="0"/>
        <w:autoSpaceDE w:val="0"/>
        <w:autoSpaceDN w:val="0"/>
        <w:adjustRightInd w:val="0"/>
        <w:ind w:right="333"/>
        <w:rPr>
          <w:rFonts w:ascii="Times New Roman" w:hAnsi="Times New Roman" w:cs="Times New Roman"/>
        </w:rPr>
      </w:pPr>
    </w:p>
    <w:p w14:paraId="6828ECC3" w14:textId="77777777" w:rsidR="00333666" w:rsidRDefault="00333666" w:rsidP="00333666">
      <w:pPr>
        <w:widowControl w:val="0"/>
        <w:autoSpaceDE w:val="0"/>
        <w:autoSpaceDN w:val="0"/>
        <w:adjustRightInd w:val="0"/>
        <w:ind w:right="333"/>
        <w:rPr>
          <w:rFonts w:ascii="Times New Roman" w:hAnsi="Times New Roman" w:cs="Times New Roman"/>
        </w:rPr>
      </w:pPr>
      <w:r>
        <w:rPr>
          <w:rFonts w:ascii="Times New Roman" w:hAnsi="Times New Roman" w:cs="Times New Roman"/>
        </w:rPr>
        <w:t xml:space="preserve">This final report should be considered to be the final document that details the full project process. Chapters from milestones one and two will be included (amended based upon feedback received and further work). A guide to the expected chapters is provided in </w:t>
      </w:r>
      <w:r w:rsidRPr="00B917B2">
        <w:rPr>
          <w:rFonts w:ascii="Times New Roman" w:hAnsi="Times New Roman" w:cs="Times New Roman"/>
          <w:b/>
          <w:i/>
        </w:rPr>
        <w:t>Appendix VIII</w:t>
      </w:r>
      <w:r>
        <w:rPr>
          <w:rFonts w:ascii="Times New Roman" w:hAnsi="Times New Roman" w:cs="Times New Roman"/>
        </w:rPr>
        <w:t>.</w:t>
      </w:r>
    </w:p>
    <w:p w14:paraId="050FDA12" w14:textId="77777777" w:rsidR="00333666" w:rsidRDefault="00333666" w:rsidP="00333666">
      <w:pPr>
        <w:widowControl w:val="0"/>
        <w:autoSpaceDE w:val="0"/>
        <w:autoSpaceDN w:val="0"/>
        <w:adjustRightInd w:val="0"/>
        <w:ind w:right="333"/>
        <w:rPr>
          <w:rFonts w:ascii="Times New Roman" w:hAnsi="Times New Roman" w:cs="Times New Roman"/>
        </w:rPr>
      </w:pPr>
    </w:p>
    <w:p w14:paraId="4C2DA73A" w14:textId="1092AE43" w:rsidR="00333666" w:rsidRDefault="00FF0D8A" w:rsidP="00333666">
      <w:pPr>
        <w:widowControl w:val="0"/>
        <w:autoSpaceDE w:val="0"/>
        <w:autoSpaceDN w:val="0"/>
        <w:adjustRightInd w:val="0"/>
        <w:ind w:right="333"/>
        <w:rPr>
          <w:rFonts w:ascii="Times New Roman" w:hAnsi="Times New Roman" w:cs="Times New Roman"/>
        </w:rPr>
      </w:pPr>
      <w:r>
        <w:rPr>
          <w:rFonts w:ascii="Times New Roman" w:hAnsi="Times New Roman" w:cs="Times New Roman"/>
        </w:rPr>
        <w:t xml:space="preserve">An additional appendix </w:t>
      </w:r>
      <w:r w:rsidR="00333666">
        <w:rPr>
          <w:rFonts w:ascii="Times New Roman" w:hAnsi="Times New Roman" w:cs="Times New Roman"/>
        </w:rPr>
        <w:t>should also be included that details the final LSEPI aspects of the project (this will be based on the LSEPI chapters included in milestones one and two).</w:t>
      </w:r>
    </w:p>
    <w:p w14:paraId="0E7528E0" w14:textId="77777777" w:rsidR="00333666" w:rsidRDefault="00333666" w:rsidP="00333666">
      <w:pPr>
        <w:widowControl w:val="0"/>
        <w:autoSpaceDE w:val="0"/>
        <w:autoSpaceDN w:val="0"/>
        <w:adjustRightInd w:val="0"/>
        <w:ind w:right="333"/>
        <w:rPr>
          <w:rFonts w:ascii="Times New Roman" w:hAnsi="Times New Roman" w:cs="Times New Roman"/>
        </w:rPr>
      </w:pPr>
    </w:p>
    <w:p w14:paraId="3FADD3D2" w14:textId="77777777" w:rsidR="00333666" w:rsidRDefault="00333666" w:rsidP="00333666">
      <w:pPr>
        <w:widowControl w:val="0"/>
        <w:autoSpaceDE w:val="0"/>
        <w:autoSpaceDN w:val="0"/>
        <w:adjustRightInd w:val="0"/>
        <w:ind w:right="333"/>
        <w:rPr>
          <w:rFonts w:ascii="Times New Roman" w:hAnsi="Times New Roman" w:cs="Times New Roman"/>
        </w:rPr>
      </w:pPr>
    </w:p>
    <w:p w14:paraId="382EF116" w14:textId="244F0385" w:rsidR="00C70EDD" w:rsidRDefault="004739B6" w:rsidP="00C70EDD">
      <w:pPr>
        <w:widowControl w:val="0"/>
        <w:autoSpaceDE w:val="0"/>
        <w:autoSpaceDN w:val="0"/>
        <w:adjustRightInd w:val="0"/>
        <w:ind w:right="333"/>
        <w:rPr>
          <w:rFonts w:ascii="Times New Roman" w:hAnsi="Times New Roman" w:cs="Times New Roman"/>
          <w:b/>
          <w:bCs/>
        </w:rPr>
      </w:pPr>
      <w:r>
        <w:rPr>
          <w:rFonts w:ascii="Times New Roman" w:hAnsi="Times New Roman" w:cs="Times New Roman"/>
        </w:rPr>
        <w:t>2.4</w:t>
      </w:r>
      <w:r w:rsidR="001E3AA6">
        <w:rPr>
          <w:rFonts w:ascii="Times New Roman" w:hAnsi="Times New Roman" w:cs="Times New Roman"/>
        </w:rPr>
        <w:t>.4</w:t>
      </w:r>
      <w:r w:rsidR="00C70EDD">
        <w:rPr>
          <w:rFonts w:ascii="Times New Roman" w:hAnsi="Times New Roman" w:cs="Times New Roman"/>
        </w:rPr>
        <w:tab/>
      </w:r>
      <w:r w:rsidR="00C70EDD">
        <w:rPr>
          <w:rFonts w:ascii="Times New Roman" w:hAnsi="Times New Roman" w:cs="Times New Roman"/>
          <w:b/>
          <w:bCs/>
        </w:rPr>
        <w:t>Milestone Four</w:t>
      </w:r>
    </w:p>
    <w:p w14:paraId="30D99B06" w14:textId="77777777" w:rsidR="001E3AA6" w:rsidRDefault="001E3AA6" w:rsidP="00C70EDD">
      <w:pPr>
        <w:widowControl w:val="0"/>
        <w:autoSpaceDE w:val="0"/>
        <w:autoSpaceDN w:val="0"/>
        <w:adjustRightInd w:val="0"/>
        <w:ind w:right="333"/>
        <w:rPr>
          <w:rFonts w:ascii="Times New Roman" w:hAnsi="Times New Roman" w:cs="Times New Roman"/>
          <w:b/>
          <w:bCs/>
        </w:rPr>
      </w:pPr>
    </w:p>
    <w:p w14:paraId="0B530D78" w14:textId="6E79A7A4" w:rsidR="001E3AA6" w:rsidRDefault="001E3AA6" w:rsidP="001E3AA6">
      <w:pPr>
        <w:widowControl w:val="0"/>
        <w:autoSpaceDE w:val="0"/>
        <w:autoSpaceDN w:val="0"/>
        <w:adjustRightInd w:val="0"/>
        <w:ind w:right="333"/>
        <w:rPr>
          <w:rFonts w:ascii="Times New Roman" w:hAnsi="Times New Roman" w:cs="Times New Roman"/>
        </w:rPr>
      </w:pPr>
      <w:r>
        <w:rPr>
          <w:rFonts w:ascii="Times New Roman" w:hAnsi="Times New Roman" w:cs="Times New Roman"/>
        </w:rPr>
        <w:t xml:space="preserve">Students </w:t>
      </w:r>
      <w:r>
        <w:rPr>
          <w:rFonts w:ascii="Times New Roman" w:hAnsi="Times New Roman" w:cs="Times New Roman"/>
          <w:b/>
          <w:bCs/>
        </w:rPr>
        <w:t xml:space="preserve">MUST </w:t>
      </w:r>
      <w:r>
        <w:rPr>
          <w:rFonts w:ascii="Times New Roman" w:hAnsi="Times New Roman" w:cs="Times New Roman"/>
        </w:rPr>
        <w:t xml:space="preserve">also give a </w:t>
      </w:r>
      <w:r>
        <w:rPr>
          <w:rFonts w:ascii="Times New Roman" w:hAnsi="Times New Roman" w:cs="Times New Roman"/>
          <w:u w:val="single"/>
        </w:rPr>
        <w:t xml:space="preserve">final project presentation </w:t>
      </w:r>
      <w:r>
        <w:rPr>
          <w:rFonts w:ascii="Times New Roman" w:hAnsi="Times New Roman" w:cs="Times New Roman"/>
        </w:rPr>
        <w:t xml:space="preserve">to assessors during the time allocated </w:t>
      </w:r>
      <w:r w:rsidR="00B917B2">
        <w:rPr>
          <w:rFonts w:ascii="Times New Roman" w:hAnsi="Times New Roman" w:cs="Times New Roman"/>
        </w:rPr>
        <w:t>in</w:t>
      </w:r>
      <w:r>
        <w:rPr>
          <w:rFonts w:ascii="Times New Roman" w:hAnsi="Times New Roman" w:cs="Times New Roman"/>
        </w:rPr>
        <w:t xml:space="preserve"> the third term of study, in which they will relate their achievements to the objectives with which they began the project. A time slot of 30-45 minutes will be allocated (normally 15-20 minutes presentation). These presentations will take place between </w:t>
      </w:r>
      <w:r>
        <w:rPr>
          <w:rFonts w:ascii="Times New Roman" w:hAnsi="Times New Roman" w:cs="Times New Roman"/>
          <w:b/>
          <w:bCs/>
        </w:rPr>
        <w:t>Tuesday 2nd May - Friday 19th May</w:t>
      </w:r>
      <w:r>
        <w:rPr>
          <w:rFonts w:ascii="Times New Roman" w:hAnsi="Times New Roman" w:cs="Times New Roman"/>
        </w:rPr>
        <w:t>. It is expected that the first &amp; second assessors will lead the question and answer session, with the third assessor acting mainly as an observer. However, the third assessor is allowed to seek clarification of points that have not been made clear during the presentation or subsequent questioning.</w:t>
      </w:r>
    </w:p>
    <w:p w14:paraId="0C38763C" w14:textId="77777777" w:rsidR="001E3AA6" w:rsidRDefault="001E3AA6" w:rsidP="001E3AA6">
      <w:pPr>
        <w:widowControl w:val="0"/>
        <w:autoSpaceDE w:val="0"/>
        <w:autoSpaceDN w:val="0"/>
        <w:adjustRightInd w:val="0"/>
        <w:ind w:right="333"/>
        <w:rPr>
          <w:rFonts w:ascii="Times New Roman" w:hAnsi="Times New Roman" w:cs="Times New Roman"/>
        </w:rPr>
      </w:pPr>
    </w:p>
    <w:p w14:paraId="3A0FE12B" w14:textId="31FF5594" w:rsidR="00FB6245" w:rsidRDefault="001E3AA6" w:rsidP="00FB6245">
      <w:pPr>
        <w:widowControl w:val="0"/>
        <w:autoSpaceDE w:val="0"/>
        <w:autoSpaceDN w:val="0"/>
        <w:adjustRightInd w:val="0"/>
        <w:ind w:right="333"/>
        <w:rPr>
          <w:rFonts w:ascii="Times New Roman" w:hAnsi="Times New Roman" w:cs="Times New Roman"/>
          <w:b/>
          <w:bCs/>
          <w:i/>
          <w:iCs/>
        </w:rPr>
      </w:pPr>
      <w:r>
        <w:rPr>
          <w:rFonts w:ascii="Times New Roman" w:hAnsi="Times New Roman" w:cs="Times New Roman"/>
          <w:b/>
          <w:bCs/>
          <w:i/>
          <w:iCs/>
        </w:rPr>
        <w:t xml:space="preserve">NOTE: the presentation is not intended to be a session where merely a demo of </w:t>
      </w:r>
      <w:r w:rsidR="00B917B2">
        <w:rPr>
          <w:rFonts w:ascii="Times New Roman" w:hAnsi="Times New Roman" w:cs="Times New Roman"/>
          <w:b/>
          <w:bCs/>
          <w:i/>
          <w:iCs/>
        </w:rPr>
        <w:t>the final deliverable</w:t>
      </w:r>
      <w:r>
        <w:rPr>
          <w:rFonts w:ascii="Times New Roman" w:hAnsi="Times New Roman" w:cs="Times New Roman"/>
          <w:b/>
          <w:bCs/>
          <w:i/>
          <w:iCs/>
        </w:rPr>
        <w:t xml:space="preserve"> occurs. The student will be expected to fully describe their project not just demonstrate an end product. It may be advisable for the student to include any</w:t>
      </w:r>
      <w:r w:rsidR="00FB6245">
        <w:rPr>
          <w:rFonts w:ascii="Times New Roman" w:hAnsi="Times New Roman" w:cs="Times New Roman"/>
          <w:b/>
          <w:bCs/>
          <w:i/>
          <w:iCs/>
        </w:rPr>
        <w:t xml:space="preserve"> relevant screen dumps to illustrate their project progress rather than rely upon technology. The student will be expected to present an A3 POSTER at their presentation that details the research undertaken, project progress and outcomes. </w:t>
      </w:r>
    </w:p>
    <w:p w14:paraId="271D0C9F" w14:textId="6D1C93C4" w:rsidR="001E3AA6" w:rsidRDefault="001E3AA6" w:rsidP="001E3AA6">
      <w:pPr>
        <w:widowControl w:val="0"/>
        <w:autoSpaceDE w:val="0"/>
        <w:autoSpaceDN w:val="0"/>
        <w:adjustRightInd w:val="0"/>
        <w:ind w:right="333"/>
        <w:rPr>
          <w:rFonts w:ascii="Times New Roman" w:hAnsi="Times New Roman" w:cs="Times New Roman"/>
        </w:rPr>
      </w:pPr>
    </w:p>
    <w:p w14:paraId="0AA3ECD8" w14:textId="77777777" w:rsidR="00333666" w:rsidRDefault="00333666" w:rsidP="00333666">
      <w:pPr>
        <w:widowControl w:val="0"/>
        <w:autoSpaceDE w:val="0"/>
        <w:autoSpaceDN w:val="0"/>
        <w:adjustRightInd w:val="0"/>
        <w:ind w:right="333"/>
        <w:rPr>
          <w:rFonts w:ascii="Times New Roman" w:hAnsi="Times New Roman" w:cs="Times New Roman"/>
        </w:rPr>
      </w:pPr>
    </w:p>
    <w:p w14:paraId="4DC1CDDE" w14:textId="77777777" w:rsidR="00333666" w:rsidRDefault="00333666" w:rsidP="00333666">
      <w:pPr>
        <w:widowControl w:val="0"/>
        <w:autoSpaceDE w:val="0"/>
        <w:autoSpaceDN w:val="0"/>
        <w:adjustRightInd w:val="0"/>
        <w:ind w:right="333"/>
        <w:rPr>
          <w:rFonts w:ascii="Times New Roman" w:hAnsi="Times New Roman" w:cs="Times New Roman"/>
        </w:rPr>
      </w:pPr>
    </w:p>
    <w:p w14:paraId="1F03AEB8" w14:textId="77777777" w:rsidR="00333666" w:rsidRDefault="00333666" w:rsidP="00333666">
      <w:pPr>
        <w:widowControl w:val="0"/>
        <w:autoSpaceDE w:val="0"/>
        <w:autoSpaceDN w:val="0"/>
        <w:adjustRightInd w:val="0"/>
        <w:ind w:right="333"/>
        <w:rPr>
          <w:rFonts w:ascii="Times New Roman" w:hAnsi="Times New Roman" w:cs="Times New Roman"/>
        </w:rPr>
      </w:pPr>
    </w:p>
    <w:p w14:paraId="6B527FFD" w14:textId="6229358C" w:rsidR="00333666" w:rsidRDefault="004739B6" w:rsidP="00333666">
      <w:pPr>
        <w:widowControl w:val="0"/>
        <w:autoSpaceDE w:val="0"/>
        <w:autoSpaceDN w:val="0"/>
        <w:adjustRightInd w:val="0"/>
        <w:ind w:right="333"/>
        <w:rPr>
          <w:rFonts w:ascii="Times New Roman" w:hAnsi="Times New Roman" w:cs="Times New Roman"/>
        </w:rPr>
      </w:pPr>
      <w:r>
        <w:rPr>
          <w:rFonts w:ascii="Times New Roman" w:hAnsi="Times New Roman" w:cs="Times New Roman"/>
        </w:rPr>
        <w:t>2.5</w:t>
      </w:r>
      <w:r w:rsidR="00333666">
        <w:rPr>
          <w:rFonts w:ascii="Times New Roman" w:hAnsi="Times New Roman" w:cs="Times New Roman"/>
        </w:rPr>
        <w:tab/>
      </w:r>
      <w:r w:rsidR="00333666">
        <w:rPr>
          <w:rFonts w:ascii="Times New Roman" w:hAnsi="Times New Roman" w:cs="Times New Roman"/>
          <w:b/>
          <w:bCs/>
        </w:rPr>
        <w:t>Marking the Project</w:t>
      </w:r>
    </w:p>
    <w:p w14:paraId="5705011F" w14:textId="77777777" w:rsidR="00333666" w:rsidRDefault="00333666" w:rsidP="00333666">
      <w:pPr>
        <w:widowControl w:val="0"/>
        <w:autoSpaceDE w:val="0"/>
        <w:autoSpaceDN w:val="0"/>
        <w:adjustRightInd w:val="0"/>
        <w:ind w:right="333"/>
        <w:rPr>
          <w:rFonts w:ascii="Times New Roman" w:hAnsi="Times New Roman" w:cs="Times New Roman"/>
        </w:rPr>
      </w:pPr>
    </w:p>
    <w:p w14:paraId="7608F7F9" w14:textId="55119749" w:rsidR="00333666" w:rsidRDefault="00333666" w:rsidP="00333666">
      <w:pPr>
        <w:widowControl w:val="0"/>
        <w:autoSpaceDE w:val="0"/>
        <w:autoSpaceDN w:val="0"/>
        <w:adjustRightInd w:val="0"/>
        <w:ind w:right="333"/>
        <w:rPr>
          <w:rFonts w:ascii="Times New Roman" w:hAnsi="Times New Roman" w:cs="Times New Roman"/>
        </w:rPr>
      </w:pPr>
      <w:r>
        <w:rPr>
          <w:rFonts w:ascii="Times New Roman" w:hAnsi="Times New Roman" w:cs="Times New Roman"/>
        </w:rPr>
        <w:t xml:space="preserve">The marks associated with the “quality” of a project will reflect the methods </w:t>
      </w:r>
      <w:r w:rsidR="00B917B2">
        <w:rPr>
          <w:rFonts w:ascii="Times New Roman" w:hAnsi="Times New Roman" w:cs="Times New Roman"/>
        </w:rPr>
        <w:t>utilized</w:t>
      </w:r>
      <w:r>
        <w:rPr>
          <w:rFonts w:ascii="Times New Roman" w:hAnsi="Times New Roman" w:cs="Times New Roman"/>
        </w:rPr>
        <w:t xml:space="preserve"> </w:t>
      </w:r>
      <w:r>
        <w:rPr>
          <w:rFonts w:ascii="Times New Roman" w:hAnsi="Times New Roman" w:cs="Times New Roman"/>
        </w:rPr>
        <w:lastRenderedPageBreak/>
        <w:t>by the student for referencing and overall presentation. Also their ability in presenting the overall project process will be taken into account with regard to clarity and professional output.</w:t>
      </w:r>
    </w:p>
    <w:p w14:paraId="511DF302" w14:textId="77777777" w:rsidR="00333666" w:rsidRDefault="00333666" w:rsidP="00333666">
      <w:pPr>
        <w:widowControl w:val="0"/>
        <w:autoSpaceDE w:val="0"/>
        <w:autoSpaceDN w:val="0"/>
        <w:adjustRightInd w:val="0"/>
        <w:ind w:right="333"/>
        <w:rPr>
          <w:rFonts w:ascii="Times New Roman" w:hAnsi="Times New Roman" w:cs="Times New Roman"/>
        </w:rPr>
      </w:pPr>
    </w:p>
    <w:p w14:paraId="05006EC5" w14:textId="6CD45745" w:rsidR="00333666" w:rsidRDefault="00333666" w:rsidP="00333666">
      <w:pPr>
        <w:widowControl w:val="0"/>
        <w:autoSpaceDE w:val="0"/>
        <w:autoSpaceDN w:val="0"/>
        <w:adjustRightInd w:val="0"/>
        <w:ind w:right="333"/>
        <w:rPr>
          <w:rFonts w:ascii="Times New Roman" w:hAnsi="Times New Roman" w:cs="Times New Roman"/>
        </w:rPr>
      </w:pPr>
      <w:r>
        <w:rPr>
          <w:rFonts w:ascii="Times New Roman" w:hAnsi="Times New Roman" w:cs="Times New Roman"/>
        </w:rPr>
        <w:t>(a)</w:t>
      </w:r>
      <w:r>
        <w:rPr>
          <w:rFonts w:ascii="Times New Roman" w:hAnsi="Times New Roman" w:cs="Times New Roman"/>
        </w:rPr>
        <w:tab/>
        <w:t>Project work is assessed according to the standard proforma (</w:t>
      </w:r>
      <w:r w:rsidRPr="00B917B2">
        <w:rPr>
          <w:rFonts w:ascii="Times New Roman" w:hAnsi="Times New Roman" w:cs="Times New Roman"/>
          <w:b/>
          <w:i/>
        </w:rPr>
        <w:t>appendix V</w:t>
      </w:r>
      <w:r>
        <w:rPr>
          <w:rFonts w:ascii="Times New Roman" w:hAnsi="Times New Roman" w:cs="Times New Roman"/>
        </w:rPr>
        <w:t xml:space="preserve">) using the previously agreed weightings </w:t>
      </w:r>
      <w:r w:rsidR="00B917B2">
        <w:rPr>
          <w:rFonts w:ascii="Times New Roman" w:hAnsi="Times New Roman" w:cs="Times New Roman"/>
        </w:rPr>
        <w:t>under</w:t>
      </w:r>
      <w:r>
        <w:rPr>
          <w:rFonts w:ascii="Times New Roman" w:hAnsi="Times New Roman" w:cs="Times New Roman"/>
        </w:rPr>
        <w:t xml:space="preserve"> the different headings.  It will be the norm that the first assessor only will provide a mark for project management due to their position of having closely supervised the project throughout its progress. </w:t>
      </w:r>
    </w:p>
    <w:p w14:paraId="7CA62346" w14:textId="77777777" w:rsidR="00333666" w:rsidRDefault="00333666" w:rsidP="00333666">
      <w:pPr>
        <w:widowControl w:val="0"/>
        <w:autoSpaceDE w:val="0"/>
        <w:autoSpaceDN w:val="0"/>
        <w:adjustRightInd w:val="0"/>
        <w:ind w:right="333"/>
        <w:rPr>
          <w:rFonts w:ascii="Times New Roman" w:hAnsi="Times New Roman" w:cs="Times New Roman"/>
        </w:rPr>
      </w:pPr>
      <w:r>
        <w:rPr>
          <w:rFonts w:ascii="Times New Roman" w:hAnsi="Times New Roman" w:cs="Times New Roman"/>
        </w:rPr>
        <w:t>The marks pro-forma is to be completed independently by the supervisor (first assessor) and a second assessor.  The project may also be assessed by the Project Audit team; and a contribution to the assessment of an External Project may be made by the Sponsor. This sponsor contribution will normally take the form of a letter with a mark being generated through discussion between the sponsor and the supervisor.</w:t>
      </w:r>
    </w:p>
    <w:p w14:paraId="0CA43EFA" w14:textId="77777777" w:rsidR="00333666" w:rsidRDefault="00333666" w:rsidP="00333666">
      <w:pPr>
        <w:widowControl w:val="0"/>
        <w:autoSpaceDE w:val="0"/>
        <w:autoSpaceDN w:val="0"/>
        <w:adjustRightInd w:val="0"/>
        <w:ind w:right="333"/>
        <w:rPr>
          <w:rFonts w:ascii="Times New Roman" w:hAnsi="Times New Roman" w:cs="Times New Roman"/>
        </w:rPr>
      </w:pPr>
    </w:p>
    <w:p w14:paraId="1410AAC1" w14:textId="77777777" w:rsidR="00333666" w:rsidRDefault="00333666" w:rsidP="00333666">
      <w:pPr>
        <w:widowControl w:val="0"/>
        <w:autoSpaceDE w:val="0"/>
        <w:autoSpaceDN w:val="0"/>
        <w:adjustRightInd w:val="0"/>
        <w:ind w:right="333"/>
        <w:rPr>
          <w:rFonts w:ascii="Times New Roman" w:hAnsi="Times New Roman" w:cs="Times New Roman"/>
        </w:rPr>
      </w:pPr>
      <w:r>
        <w:rPr>
          <w:rFonts w:ascii="Times New Roman" w:hAnsi="Times New Roman" w:cs="Times New Roman"/>
        </w:rPr>
        <w:t>(b)</w:t>
      </w:r>
      <w:r>
        <w:rPr>
          <w:rFonts w:ascii="Times New Roman" w:hAnsi="Times New Roman" w:cs="Times New Roman"/>
        </w:rPr>
        <w:tab/>
        <w:t xml:space="preserve">Projects handed in after the submission date </w:t>
      </w:r>
      <w:r>
        <w:rPr>
          <w:rFonts w:ascii="Times New Roman" w:hAnsi="Times New Roman" w:cs="Times New Roman"/>
          <w:b/>
          <w:bCs/>
          <w:u w:val="single"/>
        </w:rPr>
        <w:t>without extenuating circumstances will be treated under the university guidelines governing late coursework submissions</w:t>
      </w:r>
      <w:r>
        <w:rPr>
          <w:rFonts w:ascii="Times New Roman" w:hAnsi="Times New Roman" w:cs="Times New Roman"/>
        </w:rPr>
        <w:t>.</w:t>
      </w:r>
    </w:p>
    <w:p w14:paraId="5E736EDA" w14:textId="77777777" w:rsidR="00333666" w:rsidRDefault="00333666" w:rsidP="00333666">
      <w:pPr>
        <w:widowControl w:val="0"/>
        <w:autoSpaceDE w:val="0"/>
        <w:autoSpaceDN w:val="0"/>
        <w:adjustRightInd w:val="0"/>
        <w:ind w:right="333"/>
        <w:rPr>
          <w:rFonts w:ascii="Times New Roman" w:hAnsi="Times New Roman" w:cs="Times New Roman"/>
        </w:rPr>
      </w:pPr>
    </w:p>
    <w:p w14:paraId="0D7078A4" w14:textId="77777777" w:rsidR="00333666" w:rsidRDefault="00333666" w:rsidP="00333666">
      <w:pPr>
        <w:widowControl w:val="0"/>
        <w:autoSpaceDE w:val="0"/>
        <w:autoSpaceDN w:val="0"/>
        <w:adjustRightInd w:val="0"/>
        <w:ind w:right="333"/>
        <w:rPr>
          <w:rFonts w:ascii="Times New Roman" w:hAnsi="Times New Roman" w:cs="Times New Roman"/>
        </w:rPr>
      </w:pPr>
      <w:r>
        <w:rPr>
          <w:rFonts w:ascii="Times New Roman" w:hAnsi="Times New Roman" w:cs="Times New Roman"/>
        </w:rPr>
        <w:t>(c)</w:t>
      </w:r>
      <w:r>
        <w:rPr>
          <w:rFonts w:ascii="Times New Roman" w:hAnsi="Times New Roman" w:cs="Times New Roman"/>
        </w:rPr>
        <w:tab/>
        <w:t>The general criteria that assessors are looking for in reaching a fair assessment are shown in the Project Assessment Profiles (</w:t>
      </w:r>
      <w:r w:rsidRPr="00B917B2">
        <w:rPr>
          <w:rFonts w:ascii="Times New Roman" w:hAnsi="Times New Roman" w:cs="Times New Roman"/>
          <w:b/>
          <w:i/>
        </w:rPr>
        <w:t>appendix VI</w:t>
      </w:r>
      <w:r>
        <w:rPr>
          <w:rFonts w:ascii="Times New Roman" w:hAnsi="Times New Roman" w:cs="Times New Roman"/>
        </w:rPr>
        <w:t>).</w:t>
      </w:r>
    </w:p>
    <w:p w14:paraId="2ED0DE15" w14:textId="77777777" w:rsidR="00333666" w:rsidRDefault="00333666" w:rsidP="00333666">
      <w:pPr>
        <w:widowControl w:val="0"/>
        <w:autoSpaceDE w:val="0"/>
        <w:autoSpaceDN w:val="0"/>
        <w:adjustRightInd w:val="0"/>
        <w:ind w:right="333"/>
        <w:rPr>
          <w:rFonts w:ascii="Times New Roman" w:hAnsi="Times New Roman" w:cs="Times New Roman"/>
        </w:rPr>
      </w:pPr>
    </w:p>
    <w:p w14:paraId="1DE48F71" w14:textId="05F21F5E" w:rsidR="00333666" w:rsidRDefault="004739B6" w:rsidP="00333666">
      <w:pPr>
        <w:widowControl w:val="0"/>
        <w:autoSpaceDE w:val="0"/>
        <w:autoSpaceDN w:val="0"/>
        <w:adjustRightInd w:val="0"/>
        <w:ind w:right="333"/>
        <w:rPr>
          <w:rFonts w:ascii="Times New Roman" w:hAnsi="Times New Roman" w:cs="Times New Roman"/>
        </w:rPr>
      </w:pPr>
      <w:r>
        <w:rPr>
          <w:rFonts w:ascii="Times New Roman" w:hAnsi="Times New Roman" w:cs="Times New Roman"/>
        </w:rPr>
        <w:t>2.6</w:t>
      </w:r>
      <w:r w:rsidR="00333666">
        <w:rPr>
          <w:rFonts w:ascii="Times New Roman" w:hAnsi="Times New Roman" w:cs="Times New Roman"/>
        </w:rPr>
        <w:tab/>
      </w:r>
      <w:r w:rsidR="00333666">
        <w:rPr>
          <w:rFonts w:ascii="Times New Roman" w:hAnsi="Times New Roman" w:cs="Times New Roman"/>
          <w:b/>
          <w:bCs/>
        </w:rPr>
        <w:t>Alternative Project Schedules</w:t>
      </w:r>
    </w:p>
    <w:p w14:paraId="645FA449" w14:textId="77777777" w:rsidR="00333666" w:rsidRDefault="00333666" w:rsidP="00333666">
      <w:pPr>
        <w:widowControl w:val="0"/>
        <w:autoSpaceDE w:val="0"/>
        <w:autoSpaceDN w:val="0"/>
        <w:adjustRightInd w:val="0"/>
        <w:ind w:right="333"/>
        <w:rPr>
          <w:rFonts w:ascii="Times New Roman" w:hAnsi="Times New Roman" w:cs="Times New Roman"/>
        </w:rPr>
      </w:pPr>
    </w:p>
    <w:p w14:paraId="442E743D" w14:textId="07ABC732" w:rsidR="00333666" w:rsidRDefault="00333666" w:rsidP="00333666">
      <w:pPr>
        <w:widowControl w:val="0"/>
        <w:autoSpaceDE w:val="0"/>
        <w:autoSpaceDN w:val="0"/>
        <w:adjustRightInd w:val="0"/>
        <w:ind w:right="333"/>
        <w:rPr>
          <w:rFonts w:ascii="Times New Roman" w:hAnsi="Times New Roman" w:cs="Times New Roman"/>
          <w:u w:val="single"/>
        </w:rPr>
      </w:pPr>
      <w:r>
        <w:rPr>
          <w:rFonts w:ascii="Times New Roman" w:hAnsi="Times New Roman" w:cs="Times New Roman"/>
        </w:rPr>
        <w:t xml:space="preserve">It is only under exceptional circumstances that a project may be permitted to deviate from the deadlines as shown above. If these exceptional circumstances are related to illness, etc. then it will be dependent upon the Faculty’s extenuating circumstances committee supporting the request as to whether the schedules may be amended. The project </w:t>
      </w:r>
      <w:r w:rsidR="00B917B2">
        <w:rPr>
          <w:rFonts w:ascii="Times New Roman" w:hAnsi="Times New Roman" w:cs="Times New Roman"/>
        </w:rPr>
        <w:t>organizer</w:t>
      </w:r>
      <w:r>
        <w:rPr>
          <w:rFonts w:ascii="Times New Roman" w:hAnsi="Times New Roman" w:cs="Times New Roman"/>
        </w:rPr>
        <w:t xml:space="preserve"> will consult with respective academic leaders before making a decision on how to modify the schedule for a particular student.</w:t>
      </w:r>
    </w:p>
    <w:p w14:paraId="452E1B55" w14:textId="77777777" w:rsidR="00333666" w:rsidRDefault="00333666" w:rsidP="00333666">
      <w:pPr>
        <w:widowControl w:val="0"/>
        <w:autoSpaceDE w:val="0"/>
        <w:autoSpaceDN w:val="0"/>
        <w:adjustRightInd w:val="0"/>
        <w:ind w:right="333"/>
        <w:rPr>
          <w:rFonts w:ascii="Times New Roman" w:hAnsi="Times New Roman" w:cs="Times New Roman"/>
          <w:u w:val="single"/>
        </w:rPr>
      </w:pPr>
    </w:p>
    <w:p w14:paraId="14DB572F" w14:textId="77777777" w:rsidR="00333666" w:rsidRDefault="00333666" w:rsidP="00333666">
      <w:pPr>
        <w:widowControl w:val="0"/>
        <w:autoSpaceDE w:val="0"/>
        <w:autoSpaceDN w:val="0"/>
        <w:adjustRightInd w:val="0"/>
        <w:ind w:right="333"/>
        <w:rPr>
          <w:rFonts w:ascii="Times New Roman" w:hAnsi="Times New Roman" w:cs="Times New Roman"/>
        </w:rPr>
      </w:pPr>
      <w:r>
        <w:rPr>
          <w:rFonts w:ascii="Times New Roman" w:hAnsi="Times New Roman" w:cs="Times New Roman"/>
        </w:rPr>
        <w:t>If there are problems with respect to the progress of a project, it is advised that these problems are noted and acted upon immediately and not left until the end.</w:t>
      </w:r>
    </w:p>
    <w:p w14:paraId="3DAC6E9B" w14:textId="77777777" w:rsidR="00333666" w:rsidRDefault="00333666" w:rsidP="00333666">
      <w:pPr>
        <w:widowControl w:val="0"/>
        <w:autoSpaceDE w:val="0"/>
        <w:autoSpaceDN w:val="0"/>
        <w:adjustRightInd w:val="0"/>
        <w:ind w:right="333"/>
        <w:rPr>
          <w:rFonts w:ascii="Times New Roman" w:hAnsi="Times New Roman" w:cs="Times New Roman"/>
        </w:rPr>
      </w:pPr>
    </w:p>
    <w:p w14:paraId="1B1C038E" w14:textId="42CA82E5" w:rsidR="00333666" w:rsidRDefault="00333666" w:rsidP="00333666">
      <w:pPr>
        <w:widowControl w:val="0"/>
        <w:autoSpaceDE w:val="0"/>
        <w:autoSpaceDN w:val="0"/>
        <w:adjustRightInd w:val="0"/>
        <w:ind w:right="333"/>
        <w:rPr>
          <w:rFonts w:ascii="Times New Roman" w:hAnsi="Times New Roman" w:cs="Times New Roman"/>
        </w:rPr>
      </w:pPr>
      <w:r>
        <w:rPr>
          <w:rFonts w:ascii="Times New Roman" w:hAnsi="Times New Roman" w:cs="Times New Roman"/>
        </w:rPr>
        <w:t xml:space="preserve">If a project fails but is offered as a first attempt, then it is the decision of the relevant </w:t>
      </w:r>
      <w:r w:rsidR="00B917B2">
        <w:rPr>
          <w:rFonts w:ascii="Times New Roman" w:hAnsi="Times New Roman" w:cs="Times New Roman"/>
        </w:rPr>
        <w:t xml:space="preserve">course </w:t>
      </w:r>
      <w:r>
        <w:rPr>
          <w:rFonts w:ascii="Times New Roman" w:hAnsi="Times New Roman" w:cs="Times New Roman"/>
        </w:rPr>
        <w:t>board as to whether the project should be completed within the normal re-assessment time scale or be given extra time. However, it is the original project and objectives that should be met.</w:t>
      </w:r>
    </w:p>
    <w:p w14:paraId="1CC130DC" w14:textId="77777777" w:rsidR="00333666" w:rsidRDefault="00333666" w:rsidP="00333666">
      <w:pPr>
        <w:widowControl w:val="0"/>
        <w:autoSpaceDE w:val="0"/>
        <w:autoSpaceDN w:val="0"/>
        <w:adjustRightInd w:val="0"/>
        <w:ind w:right="333"/>
        <w:rPr>
          <w:rFonts w:ascii="Times New Roman" w:hAnsi="Times New Roman" w:cs="Times New Roman"/>
        </w:rPr>
      </w:pPr>
    </w:p>
    <w:p w14:paraId="24326EA0" w14:textId="77777777" w:rsidR="00B917B2" w:rsidRDefault="00333666" w:rsidP="00333666">
      <w:pPr>
        <w:widowControl w:val="0"/>
        <w:autoSpaceDE w:val="0"/>
        <w:autoSpaceDN w:val="0"/>
        <w:adjustRightInd w:val="0"/>
        <w:ind w:right="333"/>
        <w:rPr>
          <w:rFonts w:ascii="Times New Roman" w:hAnsi="Times New Roman" w:cs="Times New Roman"/>
        </w:rPr>
      </w:pPr>
      <w:r>
        <w:rPr>
          <w:rFonts w:ascii="Times New Roman" w:hAnsi="Times New Roman" w:cs="Times New Roman"/>
        </w:rPr>
        <w:t xml:space="preserve">A failed project with no </w:t>
      </w:r>
      <w:r w:rsidR="00B917B2">
        <w:rPr>
          <w:rFonts w:ascii="Times New Roman" w:hAnsi="Times New Roman" w:cs="Times New Roman"/>
        </w:rPr>
        <w:t>extenuating</w:t>
      </w:r>
      <w:r>
        <w:rPr>
          <w:rFonts w:ascii="Times New Roman" w:hAnsi="Times New Roman" w:cs="Times New Roman"/>
        </w:rPr>
        <w:t xml:space="preserve"> circumstances should be re-submitted following the normal re-assessment time scale. It is expected that a new report MUST be provided following the guidelines for milestone three report submissions. </w:t>
      </w:r>
    </w:p>
    <w:p w14:paraId="231E0F2B" w14:textId="77777777" w:rsidR="00B917B2" w:rsidRDefault="00B917B2" w:rsidP="00333666">
      <w:pPr>
        <w:widowControl w:val="0"/>
        <w:autoSpaceDE w:val="0"/>
        <w:autoSpaceDN w:val="0"/>
        <w:adjustRightInd w:val="0"/>
        <w:ind w:right="333"/>
        <w:rPr>
          <w:rFonts w:ascii="Times New Roman" w:hAnsi="Times New Roman" w:cs="Times New Roman"/>
        </w:rPr>
      </w:pPr>
    </w:p>
    <w:p w14:paraId="3A7C2C55" w14:textId="7C2E53CC" w:rsidR="00333666" w:rsidRDefault="00333666" w:rsidP="00333666">
      <w:pPr>
        <w:widowControl w:val="0"/>
        <w:autoSpaceDE w:val="0"/>
        <w:autoSpaceDN w:val="0"/>
        <w:adjustRightInd w:val="0"/>
        <w:ind w:right="333"/>
        <w:rPr>
          <w:rFonts w:ascii="Times New Roman" w:hAnsi="Times New Roman" w:cs="Times New Roman"/>
          <w:b/>
          <w:bCs/>
          <w:u w:val="single"/>
        </w:rPr>
      </w:pPr>
      <w:r>
        <w:rPr>
          <w:rFonts w:ascii="Times New Roman" w:hAnsi="Times New Roman" w:cs="Times New Roman"/>
          <w:b/>
          <w:bCs/>
          <w:u w:val="single"/>
        </w:rPr>
        <w:t xml:space="preserve">However, if the </w:t>
      </w:r>
      <w:r w:rsidR="00B917B2">
        <w:rPr>
          <w:rFonts w:ascii="Times New Roman" w:hAnsi="Times New Roman" w:cs="Times New Roman"/>
          <w:b/>
          <w:bCs/>
          <w:u w:val="single"/>
        </w:rPr>
        <w:t>course</w:t>
      </w:r>
      <w:r>
        <w:rPr>
          <w:rFonts w:ascii="Times New Roman" w:hAnsi="Times New Roman" w:cs="Times New Roman"/>
          <w:b/>
          <w:bCs/>
          <w:u w:val="single"/>
        </w:rPr>
        <w:t xml:space="preserve"> board consider</w:t>
      </w:r>
      <w:r w:rsidR="00B917B2">
        <w:rPr>
          <w:rFonts w:ascii="Times New Roman" w:hAnsi="Times New Roman" w:cs="Times New Roman"/>
          <w:b/>
          <w:bCs/>
          <w:u w:val="single"/>
        </w:rPr>
        <w:t>s</w:t>
      </w:r>
      <w:r>
        <w:rPr>
          <w:rFonts w:ascii="Times New Roman" w:hAnsi="Times New Roman" w:cs="Times New Roman"/>
          <w:b/>
          <w:bCs/>
          <w:u w:val="single"/>
        </w:rPr>
        <w:t xml:space="preserve"> it impractical for a student to be permitted to complete a referral within the normal referral timescales (normally a fail rather than a narrow fail), the student may be given a new project to be completed by the end of the following academic year.</w:t>
      </w:r>
    </w:p>
    <w:p w14:paraId="48BD8C80" w14:textId="77777777" w:rsidR="00333666" w:rsidRDefault="00333666" w:rsidP="00333666">
      <w:pPr>
        <w:widowControl w:val="0"/>
        <w:autoSpaceDE w:val="0"/>
        <w:autoSpaceDN w:val="0"/>
        <w:adjustRightInd w:val="0"/>
        <w:ind w:right="333"/>
        <w:rPr>
          <w:rFonts w:ascii="Times New Roman" w:hAnsi="Times New Roman" w:cs="Times New Roman"/>
        </w:rPr>
      </w:pPr>
    </w:p>
    <w:p w14:paraId="2AC3D940" w14:textId="791DDA07" w:rsidR="00333666" w:rsidRDefault="004739B6" w:rsidP="001E3AA6">
      <w:pPr>
        <w:widowControl w:val="0"/>
        <w:tabs>
          <w:tab w:val="left" w:pos="360"/>
        </w:tabs>
        <w:autoSpaceDE w:val="0"/>
        <w:autoSpaceDN w:val="0"/>
        <w:adjustRightInd w:val="0"/>
        <w:ind w:right="333"/>
        <w:rPr>
          <w:rFonts w:ascii="Times New Roman" w:hAnsi="Times New Roman" w:cs="Times New Roman"/>
          <w:b/>
          <w:bCs/>
        </w:rPr>
      </w:pPr>
      <w:r>
        <w:rPr>
          <w:rFonts w:ascii="Times New Roman" w:hAnsi="Times New Roman" w:cs="Times New Roman"/>
          <w:b/>
          <w:bCs/>
        </w:rPr>
        <w:t>2.7</w:t>
      </w:r>
      <w:r w:rsidR="00333666">
        <w:rPr>
          <w:rFonts w:ascii="Times New Roman" w:hAnsi="Times New Roman" w:cs="Times New Roman"/>
          <w:b/>
          <w:bCs/>
        </w:rPr>
        <w:tab/>
        <w:t xml:space="preserve">     Ethical Issues</w:t>
      </w:r>
    </w:p>
    <w:p w14:paraId="3672426B" w14:textId="77777777" w:rsidR="00333666" w:rsidRDefault="00333666" w:rsidP="00333666">
      <w:pPr>
        <w:widowControl w:val="0"/>
        <w:autoSpaceDE w:val="0"/>
        <w:autoSpaceDN w:val="0"/>
        <w:adjustRightInd w:val="0"/>
        <w:ind w:right="333"/>
        <w:rPr>
          <w:rFonts w:ascii="Times New Roman" w:hAnsi="Times New Roman" w:cs="Times New Roman"/>
          <w:b/>
          <w:bCs/>
        </w:rPr>
      </w:pPr>
    </w:p>
    <w:p w14:paraId="6E6EB9A4" w14:textId="0D59C709" w:rsidR="001E3AA6" w:rsidRDefault="00333666" w:rsidP="00333666">
      <w:pPr>
        <w:widowControl w:val="0"/>
        <w:autoSpaceDE w:val="0"/>
        <w:autoSpaceDN w:val="0"/>
        <w:adjustRightInd w:val="0"/>
        <w:ind w:right="333"/>
        <w:rPr>
          <w:rFonts w:ascii="Times New Roman" w:hAnsi="Times New Roman" w:cs="Times New Roman"/>
        </w:rPr>
      </w:pPr>
      <w:r>
        <w:rPr>
          <w:rFonts w:ascii="Times New Roman" w:hAnsi="Times New Roman" w:cs="Times New Roman"/>
        </w:rPr>
        <w:t xml:space="preserve">General ethical issues can arise in the final year project. For computing projects, this may involve some element of tests or evaluations with users or subjects and possibly contact with people or </w:t>
      </w:r>
      <w:r w:rsidR="00B917B2">
        <w:rPr>
          <w:rFonts w:ascii="Times New Roman" w:hAnsi="Times New Roman" w:cs="Times New Roman"/>
        </w:rPr>
        <w:t>organizations</w:t>
      </w:r>
      <w:r>
        <w:rPr>
          <w:rFonts w:ascii="Times New Roman" w:hAnsi="Times New Roman" w:cs="Times New Roman"/>
        </w:rPr>
        <w:t xml:space="preserve"> external to the University. Standard ethical issues concerning informed consent of subjects, anonymity and privacy, respect for others, non-harm, etc. may arise. Students should </w:t>
      </w:r>
      <w:r w:rsidR="00B917B2">
        <w:rPr>
          <w:rFonts w:ascii="Times New Roman" w:hAnsi="Times New Roman" w:cs="Times New Roman"/>
        </w:rPr>
        <w:t>familiarize</w:t>
      </w:r>
      <w:r>
        <w:rPr>
          <w:rFonts w:ascii="Times New Roman" w:hAnsi="Times New Roman" w:cs="Times New Roman"/>
        </w:rPr>
        <w:t xml:space="preserve"> themselves with the University</w:t>
      </w:r>
      <w:r>
        <w:rPr>
          <w:rFonts w:ascii="Times New Roman" w:hAnsi="Times New Roman" w:cs="Times New Roman"/>
          <w:sz w:val="20"/>
          <w:szCs w:val="20"/>
        </w:rPr>
        <w:t xml:space="preserve"> </w:t>
      </w:r>
      <w:r>
        <w:rPr>
          <w:rFonts w:ascii="Times New Roman" w:hAnsi="Times New Roman" w:cs="Times New Roman"/>
        </w:rPr>
        <w:t xml:space="preserve">ethical guidelines. These university guidelines may be found at …. </w:t>
      </w:r>
    </w:p>
    <w:p w14:paraId="022540A7" w14:textId="77777777" w:rsidR="001E3AA6" w:rsidRDefault="001E3AA6" w:rsidP="00333666">
      <w:pPr>
        <w:widowControl w:val="0"/>
        <w:autoSpaceDE w:val="0"/>
        <w:autoSpaceDN w:val="0"/>
        <w:adjustRightInd w:val="0"/>
        <w:ind w:right="333"/>
        <w:rPr>
          <w:rFonts w:ascii="Times New Roman" w:hAnsi="Times New Roman" w:cs="Times New Roman"/>
        </w:rPr>
      </w:pPr>
    </w:p>
    <w:p w14:paraId="586AD85D" w14:textId="28D4AE08" w:rsidR="00333666" w:rsidRDefault="001E3AA6" w:rsidP="00333666">
      <w:pPr>
        <w:widowControl w:val="0"/>
        <w:autoSpaceDE w:val="0"/>
        <w:autoSpaceDN w:val="0"/>
        <w:adjustRightInd w:val="0"/>
        <w:ind w:right="333"/>
        <w:rPr>
          <w:rFonts w:ascii="Times New Roman" w:hAnsi="Times New Roman" w:cs="Times New Roman"/>
        </w:rPr>
      </w:pPr>
      <w:r w:rsidRPr="001E3AA6">
        <w:t>http://research.southwales.ac.uk/ethics/</w:t>
      </w:r>
    </w:p>
    <w:p w14:paraId="15FB4B4B" w14:textId="77777777" w:rsidR="00333666" w:rsidRDefault="00333666" w:rsidP="00333666">
      <w:pPr>
        <w:widowControl w:val="0"/>
        <w:autoSpaceDE w:val="0"/>
        <w:autoSpaceDN w:val="0"/>
        <w:adjustRightInd w:val="0"/>
        <w:ind w:right="333"/>
        <w:rPr>
          <w:rFonts w:ascii="Times New Roman" w:hAnsi="Times New Roman" w:cs="Times New Roman"/>
        </w:rPr>
      </w:pPr>
    </w:p>
    <w:p w14:paraId="6484381D" w14:textId="77777777" w:rsidR="00333666" w:rsidRDefault="00333666" w:rsidP="00333666">
      <w:pPr>
        <w:widowControl w:val="0"/>
        <w:autoSpaceDE w:val="0"/>
        <w:autoSpaceDN w:val="0"/>
        <w:adjustRightInd w:val="0"/>
        <w:ind w:right="333"/>
        <w:rPr>
          <w:rFonts w:ascii="Times New Roman" w:hAnsi="Times New Roman" w:cs="Times New Roman"/>
        </w:rPr>
      </w:pPr>
      <w:r>
        <w:rPr>
          <w:rFonts w:ascii="Times New Roman" w:hAnsi="Times New Roman" w:cs="Times New Roman"/>
        </w:rPr>
        <w:br w:type="page"/>
      </w:r>
      <w:r>
        <w:rPr>
          <w:rFonts w:ascii="Times New Roman" w:hAnsi="Times New Roman" w:cs="Times New Roman"/>
          <w:b/>
          <w:bCs/>
        </w:rPr>
        <w:lastRenderedPageBreak/>
        <w:t>3.</w:t>
      </w:r>
      <w:r>
        <w:rPr>
          <w:rFonts w:ascii="Times New Roman" w:hAnsi="Times New Roman" w:cs="Times New Roman"/>
        </w:rPr>
        <w:tab/>
      </w:r>
      <w:r>
        <w:rPr>
          <w:rFonts w:ascii="Times New Roman" w:hAnsi="Times New Roman" w:cs="Times New Roman"/>
          <w:b/>
          <w:bCs/>
        </w:rPr>
        <w:t>KEY FEATURES OF A PROJECT</w:t>
      </w:r>
    </w:p>
    <w:p w14:paraId="3F698F65" w14:textId="77777777" w:rsidR="00333666" w:rsidRDefault="00333666" w:rsidP="00333666">
      <w:pPr>
        <w:widowControl w:val="0"/>
        <w:autoSpaceDE w:val="0"/>
        <w:autoSpaceDN w:val="0"/>
        <w:adjustRightInd w:val="0"/>
        <w:ind w:right="333"/>
        <w:rPr>
          <w:rFonts w:ascii="Times New Roman" w:hAnsi="Times New Roman" w:cs="Times New Roman"/>
        </w:rPr>
      </w:pPr>
    </w:p>
    <w:p w14:paraId="4FAEEDE2" w14:textId="77777777" w:rsidR="00333666" w:rsidRDefault="00333666" w:rsidP="00333666">
      <w:pPr>
        <w:widowControl w:val="0"/>
        <w:autoSpaceDE w:val="0"/>
        <w:autoSpaceDN w:val="0"/>
        <w:adjustRightInd w:val="0"/>
        <w:ind w:right="333"/>
        <w:rPr>
          <w:rFonts w:ascii="Times New Roman" w:hAnsi="Times New Roman" w:cs="Times New Roman"/>
          <w:b/>
          <w:bCs/>
        </w:rPr>
      </w:pPr>
      <w:r>
        <w:rPr>
          <w:rFonts w:ascii="Times New Roman" w:hAnsi="Times New Roman" w:cs="Times New Roman"/>
          <w:b/>
          <w:bCs/>
        </w:rPr>
        <w:t>3.1</w:t>
      </w:r>
      <w:r>
        <w:rPr>
          <w:rFonts w:ascii="Times New Roman" w:hAnsi="Times New Roman" w:cs="Times New Roman"/>
          <w:b/>
          <w:bCs/>
        </w:rPr>
        <w:tab/>
        <w:t>Project Management</w:t>
      </w:r>
    </w:p>
    <w:p w14:paraId="04E8C8ED" w14:textId="77777777" w:rsidR="00333666" w:rsidRDefault="00333666" w:rsidP="00333666">
      <w:pPr>
        <w:widowControl w:val="0"/>
        <w:autoSpaceDE w:val="0"/>
        <w:autoSpaceDN w:val="0"/>
        <w:adjustRightInd w:val="0"/>
        <w:ind w:right="333"/>
        <w:rPr>
          <w:rFonts w:ascii="Times New Roman" w:hAnsi="Times New Roman" w:cs="Times New Roman"/>
        </w:rPr>
      </w:pPr>
    </w:p>
    <w:p w14:paraId="7170ED0F" w14:textId="77777777" w:rsidR="00333666" w:rsidRDefault="00333666" w:rsidP="00333666">
      <w:pPr>
        <w:widowControl w:val="0"/>
        <w:autoSpaceDE w:val="0"/>
        <w:autoSpaceDN w:val="0"/>
        <w:adjustRightInd w:val="0"/>
        <w:ind w:right="333"/>
        <w:rPr>
          <w:rFonts w:ascii="Times New Roman" w:hAnsi="Times New Roman" w:cs="Times New Roman"/>
        </w:rPr>
      </w:pPr>
      <w:r>
        <w:rPr>
          <w:rFonts w:ascii="Times New Roman" w:hAnsi="Times New Roman" w:cs="Times New Roman"/>
        </w:rPr>
        <w:t>The key to a successful project, given adequate academic technical capability, is Project Management, which implies: -</w:t>
      </w:r>
    </w:p>
    <w:p w14:paraId="144344CC" w14:textId="77777777" w:rsidR="00333666" w:rsidRDefault="00333666" w:rsidP="00333666">
      <w:pPr>
        <w:widowControl w:val="0"/>
        <w:autoSpaceDE w:val="0"/>
        <w:autoSpaceDN w:val="0"/>
        <w:adjustRightInd w:val="0"/>
        <w:ind w:right="333"/>
        <w:rPr>
          <w:rFonts w:ascii="Times New Roman" w:hAnsi="Times New Roman" w:cs="Times New Roman"/>
        </w:rPr>
      </w:pPr>
    </w:p>
    <w:p w14:paraId="73B312C2" w14:textId="77777777" w:rsidR="00333666" w:rsidRDefault="00333666" w:rsidP="00333666">
      <w:pPr>
        <w:widowControl w:val="0"/>
        <w:autoSpaceDE w:val="0"/>
        <w:autoSpaceDN w:val="0"/>
        <w:adjustRightInd w:val="0"/>
        <w:ind w:right="333"/>
        <w:rPr>
          <w:rFonts w:ascii="Times New Roman" w:hAnsi="Times New Roman" w:cs="Times New Roman"/>
        </w:rPr>
      </w:pPr>
      <w:r>
        <w:rPr>
          <w:rFonts w:ascii="Times New Roman" w:hAnsi="Times New Roman" w:cs="Times New Roman"/>
        </w:rPr>
        <w:tab/>
        <w:t>understanding the objectives of the project;</w:t>
      </w:r>
    </w:p>
    <w:p w14:paraId="37E395B6" w14:textId="77777777" w:rsidR="00333666" w:rsidRDefault="00333666" w:rsidP="00333666">
      <w:pPr>
        <w:widowControl w:val="0"/>
        <w:autoSpaceDE w:val="0"/>
        <w:autoSpaceDN w:val="0"/>
        <w:adjustRightInd w:val="0"/>
        <w:ind w:right="333"/>
        <w:rPr>
          <w:rFonts w:ascii="Times New Roman" w:hAnsi="Times New Roman" w:cs="Times New Roman"/>
        </w:rPr>
      </w:pPr>
    </w:p>
    <w:p w14:paraId="30F33D10" w14:textId="77777777" w:rsidR="00333666" w:rsidRDefault="00333666" w:rsidP="00333666">
      <w:pPr>
        <w:widowControl w:val="0"/>
        <w:autoSpaceDE w:val="0"/>
        <w:autoSpaceDN w:val="0"/>
        <w:adjustRightInd w:val="0"/>
        <w:ind w:right="333"/>
        <w:rPr>
          <w:rFonts w:ascii="Times New Roman" w:hAnsi="Times New Roman" w:cs="Times New Roman"/>
        </w:rPr>
      </w:pPr>
      <w:r>
        <w:rPr>
          <w:rFonts w:ascii="Times New Roman" w:hAnsi="Times New Roman" w:cs="Times New Roman"/>
        </w:rPr>
        <w:tab/>
        <w:t>working to a project plan;</w:t>
      </w:r>
    </w:p>
    <w:p w14:paraId="7E7A4F66" w14:textId="77777777" w:rsidR="00333666" w:rsidRDefault="00333666" w:rsidP="00333666">
      <w:pPr>
        <w:widowControl w:val="0"/>
        <w:autoSpaceDE w:val="0"/>
        <w:autoSpaceDN w:val="0"/>
        <w:adjustRightInd w:val="0"/>
        <w:ind w:right="333"/>
        <w:rPr>
          <w:rFonts w:ascii="Times New Roman" w:hAnsi="Times New Roman" w:cs="Times New Roman"/>
        </w:rPr>
      </w:pPr>
    </w:p>
    <w:p w14:paraId="3544EBEC" w14:textId="41996A61" w:rsidR="00333666" w:rsidRDefault="00333666" w:rsidP="00333666">
      <w:pPr>
        <w:widowControl w:val="0"/>
        <w:autoSpaceDE w:val="0"/>
        <w:autoSpaceDN w:val="0"/>
        <w:adjustRightInd w:val="0"/>
        <w:ind w:right="333"/>
        <w:rPr>
          <w:rFonts w:ascii="Times New Roman" w:hAnsi="Times New Roman" w:cs="Times New Roman"/>
        </w:rPr>
      </w:pPr>
      <w:r>
        <w:rPr>
          <w:rFonts w:ascii="Times New Roman" w:hAnsi="Times New Roman" w:cs="Times New Roman"/>
        </w:rPr>
        <w:tab/>
      </w:r>
      <w:r w:rsidR="00B917B2">
        <w:rPr>
          <w:rFonts w:ascii="Times New Roman" w:hAnsi="Times New Roman" w:cs="Times New Roman"/>
        </w:rPr>
        <w:t>organizing</w:t>
      </w:r>
      <w:r>
        <w:rPr>
          <w:rFonts w:ascii="Times New Roman" w:hAnsi="Times New Roman" w:cs="Times New Roman"/>
        </w:rPr>
        <w:t xml:space="preserve"> the work according to that plan;</w:t>
      </w:r>
    </w:p>
    <w:p w14:paraId="301B9DEB" w14:textId="77777777" w:rsidR="00333666" w:rsidRDefault="00333666" w:rsidP="00333666">
      <w:pPr>
        <w:widowControl w:val="0"/>
        <w:autoSpaceDE w:val="0"/>
        <w:autoSpaceDN w:val="0"/>
        <w:adjustRightInd w:val="0"/>
        <w:ind w:right="333"/>
        <w:rPr>
          <w:rFonts w:ascii="Times New Roman" w:hAnsi="Times New Roman" w:cs="Times New Roman"/>
        </w:rPr>
      </w:pPr>
      <w:r>
        <w:rPr>
          <w:rFonts w:ascii="Times New Roman" w:hAnsi="Times New Roman" w:cs="Times New Roman"/>
        </w:rPr>
        <w:t xml:space="preserve">     </w:t>
      </w:r>
    </w:p>
    <w:p w14:paraId="2E860A67" w14:textId="77777777" w:rsidR="00333666" w:rsidRDefault="00333666" w:rsidP="00333666">
      <w:pPr>
        <w:widowControl w:val="0"/>
        <w:autoSpaceDE w:val="0"/>
        <w:autoSpaceDN w:val="0"/>
        <w:adjustRightInd w:val="0"/>
        <w:ind w:right="333"/>
        <w:rPr>
          <w:rFonts w:ascii="Times New Roman" w:hAnsi="Times New Roman" w:cs="Times New Roman"/>
          <w:b/>
          <w:bCs/>
        </w:rPr>
      </w:pPr>
      <w:r>
        <w:rPr>
          <w:rFonts w:ascii="Times New Roman" w:hAnsi="Times New Roman" w:cs="Times New Roman"/>
          <w:b/>
          <w:bCs/>
        </w:rPr>
        <w:t>3.2</w:t>
      </w:r>
      <w:r>
        <w:rPr>
          <w:rFonts w:ascii="Times New Roman" w:hAnsi="Times New Roman" w:cs="Times New Roman"/>
          <w:b/>
          <w:bCs/>
        </w:rPr>
        <w:tab/>
        <w:t>Project Planning</w:t>
      </w:r>
    </w:p>
    <w:p w14:paraId="6749D693" w14:textId="77777777" w:rsidR="00333666" w:rsidRDefault="00333666" w:rsidP="00333666">
      <w:pPr>
        <w:widowControl w:val="0"/>
        <w:autoSpaceDE w:val="0"/>
        <w:autoSpaceDN w:val="0"/>
        <w:adjustRightInd w:val="0"/>
        <w:ind w:right="333"/>
        <w:rPr>
          <w:rFonts w:ascii="Times New Roman" w:hAnsi="Times New Roman" w:cs="Times New Roman"/>
        </w:rPr>
      </w:pPr>
    </w:p>
    <w:p w14:paraId="16B9B858" w14:textId="38BEC6EB" w:rsidR="00333666" w:rsidRDefault="00B917B2" w:rsidP="00333666">
      <w:pPr>
        <w:widowControl w:val="0"/>
        <w:autoSpaceDE w:val="0"/>
        <w:autoSpaceDN w:val="0"/>
        <w:adjustRightInd w:val="0"/>
        <w:ind w:right="333"/>
        <w:rPr>
          <w:rFonts w:ascii="Times New Roman" w:hAnsi="Times New Roman" w:cs="Times New Roman"/>
        </w:rPr>
      </w:pPr>
      <w:r>
        <w:rPr>
          <w:rFonts w:ascii="Times New Roman" w:hAnsi="Times New Roman" w:cs="Times New Roman"/>
        </w:rPr>
        <w:t xml:space="preserve">Both staff </w:t>
      </w:r>
      <w:r w:rsidR="00333666">
        <w:rPr>
          <w:rFonts w:ascii="Times New Roman" w:hAnsi="Times New Roman" w:cs="Times New Roman"/>
        </w:rPr>
        <w:t xml:space="preserve">and student defined projects are evaluated by the Projects </w:t>
      </w:r>
      <w:r>
        <w:rPr>
          <w:rFonts w:ascii="Times New Roman" w:hAnsi="Times New Roman" w:cs="Times New Roman"/>
        </w:rPr>
        <w:t>Organizer</w:t>
      </w:r>
      <w:r w:rsidR="00333666">
        <w:rPr>
          <w:rFonts w:ascii="Times New Roman" w:hAnsi="Times New Roman" w:cs="Times New Roman"/>
        </w:rPr>
        <w:t xml:space="preserve"> and respective </w:t>
      </w:r>
      <w:r>
        <w:rPr>
          <w:rFonts w:ascii="Times New Roman" w:hAnsi="Times New Roman" w:cs="Times New Roman"/>
        </w:rPr>
        <w:t>course</w:t>
      </w:r>
      <w:r w:rsidR="00333666">
        <w:rPr>
          <w:rFonts w:ascii="Times New Roman" w:hAnsi="Times New Roman" w:cs="Times New Roman"/>
        </w:rPr>
        <w:t xml:space="preserve"> leaders to ensure that they are of the relevant level and of a size that in principle permits the achievement of a full solution.  However, it is in the nature of a project that initially the full extent of work required may not be clear and in particular it is in the nature of a design/programming </w:t>
      </w:r>
      <w:r>
        <w:rPr>
          <w:rFonts w:ascii="Times New Roman" w:hAnsi="Times New Roman" w:cs="Times New Roman"/>
        </w:rPr>
        <w:t xml:space="preserve">type </w:t>
      </w:r>
      <w:r w:rsidR="00333666">
        <w:rPr>
          <w:rFonts w:ascii="Times New Roman" w:hAnsi="Times New Roman" w:cs="Times New Roman"/>
        </w:rPr>
        <w:t xml:space="preserve">project that the amount of programming cannot be estimated until the design work has been completed.  </w:t>
      </w:r>
    </w:p>
    <w:p w14:paraId="6DE1D3DE" w14:textId="77777777" w:rsidR="00333666" w:rsidRDefault="00333666" w:rsidP="00333666">
      <w:pPr>
        <w:widowControl w:val="0"/>
        <w:autoSpaceDE w:val="0"/>
        <w:autoSpaceDN w:val="0"/>
        <w:adjustRightInd w:val="0"/>
        <w:ind w:right="333"/>
        <w:rPr>
          <w:rFonts w:ascii="Times New Roman" w:hAnsi="Times New Roman" w:cs="Times New Roman"/>
        </w:rPr>
      </w:pPr>
    </w:p>
    <w:p w14:paraId="0B89EBEE" w14:textId="09E1F720" w:rsidR="00333666" w:rsidRDefault="00333666" w:rsidP="00333666">
      <w:pPr>
        <w:widowControl w:val="0"/>
        <w:autoSpaceDE w:val="0"/>
        <w:autoSpaceDN w:val="0"/>
        <w:adjustRightInd w:val="0"/>
        <w:ind w:right="333"/>
        <w:rPr>
          <w:rFonts w:ascii="Times New Roman" w:hAnsi="Times New Roman" w:cs="Times New Roman"/>
          <w:b/>
          <w:bCs/>
        </w:rPr>
      </w:pPr>
      <w:r>
        <w:rPr>
          <w:rFonts w:ascii="Times New Roman" w:hAnsi="Times New Roman" w:cs="Times New Roman"/>
          <w:b/>
          <w:bCs/>
          <w:u w:val="single"/>
        </w:rPr>
        <w:t xml:space="preserve">There is a common tendency towards optimism and thus to under-estimate the </w:t>
      </w:r>
      <w:r w:rsidR="001E3AA6">
        <w:rPr>
          <w:rFonts w:ascii="Times New Roman" w:hAnsi="Times New Roman" w:cs="Times New Roman"/>
          <w:b/>
          <w:bCs/>
          <w:u w:val="single"/>
        </w:rPr>
        <w:t>amount of work</w:t>
      </w:r>
      <w:r>
        <w:rPr>
          <w:rFonts w:ascii="Times New Roman" w:hAnsi="Times New Roman" w:cs="Times New Roman"/>
          <w:b/>
          <w:bCs/>
          <w:u w:val="single"/>
        </w:rPr>
        <w:t xml:space="preserve"> required</w:t>
      </w:r>
      <w:r w:rsidR="00B917B2">
        <w:rPr>
          <w:rFonts w:ascii="Times New Roman" w:hAnsi="Times New Roman" w:cs="Times New Roman"/>
          <w:b/>
          <w:bCs/>
          <w:u w:val="single"/>
        </w:rPr>
        <w:t xml:space="preserve"> for ALL projects</w:t>
      </w:r>
      <w:r>
        <w:rPr>
          <w:rFonts w:ascii="Times New Roman" w:hAnsi="Times New Roman" w:cs="Times New Roman"/>
          <w:b/>
          <w:bCs/>
        </w:rPr>
        <w:t xml:space="preserve">.  </w:t>
      </w:r>
    </w:p>
    <w:p w14:paraId="452CBBBD" w14:textId="77777777" w:rsidR="00333666" w:rsidRDefault="00333666" w:rsidP="00333666">
      <w:pPr>
        <w:widowControl w:val="0"/>
        <w:autoSpaceDE w:val="0"/>
        <w:autoSpaceDN w:val="0"/>
        <w:adjustRightInd w:val="0"/>
        <w:ind w:right="333"/>
        <w:rPr>
          <w:rFonts w:ascii="Times New Roman" w:hAnsi="Times New Roman" w:cs="Times New Roman"/>
        </w:rPr>
      </w:pPr>
    </w:p>
    <w:p w14:paraId="14BA4A0F" w14:textId="66B89860" w:rsidR="00C70EDD" w:rsidRPr="00C70EDD" w:rsidRDefault="00C70EDD" w:rsidP="00C70EDD">
      <w:pPr>
        <w:widowControl w:val="0"/>
        <w:autoSpaceDE w:val="0"/>
        <w:autoSpaceDN w:val="0"/>
        <w:adjustRightInd w:val="0"/>
        <w:rPr>
          <w:rFonts w:ascii="Times New Roman" w:hAnsi="Times New Roman" w:cs="Times New Roman"/>
        </w:rPr>
      </w:pPr>
      <w:r w:rsidRPr="00C70EDD">
        <w:rPr>
          <w:rFonts w:ascii="Times New Roman" w:hAnsi="Times New Roman" w:cs="Times New Roman"/>
        </w:rPr>
        <w:t xml:space="preserve">You must design and deliver a quality solution to the set problem, but you may have to </w:t>
      </w:r>
      <w:r w:rsidR="00B917B2" w:rsidRPr="00C70EDD">
        <w:rPr>
          <w:rFonts w:ascii="Times New Roman" w:hAnsi="Times New Roman" w:cs="Times New Roman"/>
        </w:rPr>
        <w:t>prioritize</w:t>
      </w:r>
      <w:r w:rsidRPr="00C70EDD">
        <w:rPr>
          <w:rFonts w:ascii="Times New Roman" w:hAnsi="Times New Roman" w:cs="Times New Roman"/>
        </w:rPr>
        <w:t xml:space="preserve"> the more important aspects of your solution. At the very least you should research the background of your topic, produce a design and some kind of deliverable or solution, and undertake an evaluation of that deliverable/solution.</w:t>
      </w:r>
    </w:p>
    <w:p w14:paraId="49B7D885" w14:textId="77777777" w:rsidR="00C70EDD" w:rsidRPr="00C70EDD" w:rsidRDefault="00C70EDD" w:rsidP="00C70EDD">
      <w:pPr>
        <w:widowControl w:val="0"/>
        <w:autoSpaceDE w:val="0"/>
        <w:autoSpaceDN w:val="0"/>
        <w:adjustRightInd w:val="0"/>
        <w:rPr>
          <w:rFonts w:ascii="Times New Roman" w:hAnsi="Times New Roman" w:cs="Times New Roman"/>
        </w:rPr>
      </w:pPr>
      <w:r w:rsidRPr="00C70EDD">
        <w:rPr>
          <w:rFonts w:ascii="Times New Roman" w:hAnsi="Times New Roman" w:cs="Times New Roman"/>
        </w:rPr>
        <w:t> </w:t>
      </w:r>
    </w:p>
    <w:p w14:paraId="2CFA5390" w14:textId="4730001D" w:rsidR="00C70EDD" w:rsidRPr="00C70EDD" w:rsidRDefault="00C70EDD" w:rsidP="00C70EDD">
      <w:pPr>
        <w:widowControl w:val="0"/>
        <w:autoSpaceDE w:val="0"/>
        <w:autoSpaceDN w:val="0"/>
        <w:adjustRightInd w:val="0"/>
        <w:rPr>
          <w:rFonts w:ascii="Times New Roman" w:hAnsi="Times New Roman" w:cs="Times New Roman"/>
        </w:rPr>
      </w:pPr>
      <w:r w:rsidRPr="00C70EDD">
        <w:rPr>
          <w:rFonts w:ascii="Times New Roman" w:hAnsi="Times New Roman" w:cs="Times New Roman"/>
        </w:rPr>
        <w:t>It is usually better to deliver a solution that addresses the core of the problem really well, even if it is incomplete, than to attempt to do everything but do it badly. For example, a prototype system that successfully demonstrates an innovative so</w:t>
      </w:r>
      <w:r w:rsidR="00B917B2">
        <w:rPr>
          <w:rFonts w:ascii="Times New Roman" w:hAnsi="Times New Roman" w:cs="Times New Roman"/>
        </w:rPr>
        <w:t>lution to a problem (but lacks </w:t>
      </w:r>
      <w:r w:rsidRPr="00C70EDD">
        <w:rPr>
          <w:rFonts w:ascii="Times New Roman" w:hAnsi="Times New Roman" w:cs="Times New Roman"/>
        </w:rPr>
        <w:t xml:space="preserve">all the ‘bells and whistles’) will probably earn higher marks than a system that tackles all the irrelevant side issues, but is mundane and/or fails to solve the core of the problem. You may find it useful to </w:t>
      </w:r>
      <w:r w:rsidR="00B917B2" w:rsidRPr="00C70EDD">
        <w:rPr>
          <w:rFonts w:ascii="Times New Roman" w:hAnsi="Times New Roman" w:cs="Times New Roman"/>
        </w:rPr>
        <w:t>prioritize</w:t>
      </w:r>
      <w:r w:rsidRPr="00C70EDD">
        <w:rPr>
          <w:rFonts w:ascii="Times New Roman" w:hAnsi="Times New Roman" w:cs="Times New Roman"/>
        </w:rPr>
        <w:t xml:space="preserve"> features or deliverables using the </w:t>
      </w:r>
      <w:proofErr w:type="spellStart"/>
      <w:r w:rsidRPr="00C70EDD">
        <w:rPr>
          <w:rFonts w:ascii="Times New Roman" w:hAnsi="Times New Roman" w:cs="Times New Roman"/>
        </w:rPr>
        <w:t>MoSCoW</w:t>
      </w:r>
      <w:proofErr w:type="spellEnd"/>
      <w:r w:rsidRPr="00C70EDD">
        <w:rPr>
          <w:rFonts w:ascii="Times New Roman" w:hAnsi="Times New Roman" w:cs="Times New Roman"/>
        </w:rPr>
        <w:t xml:space="preserve"> method:</w:t>
      </w:r>
    </w:p>
    <w:p w14:paraId="1A648EB6" w14:textId="77777777" w:rsidR="00C70EDD" w:rsidRPr="00C70EDD" w:rsidRDefault="00C70EDD" w:rsidP="00C70EDD">
      <w:pPr>
        <w:widowControl w:val="0"/>
        <w:autoSpaceDE w:val="0"/>
        <w:autoSpaceDN w:val="0"/>
        <w:adjustRightInd w:val="0"/>
        <w:rPr>
          <w:rFonts w:ascii="Times New Roman" w:hAnsi="Times New Roman" w:cs="Times New Roman"/>
        </w:rPr>
      </w:pPr>
      <w:r w:rsidRPr="00C70EDD">
        <w:rPr>
          <w:rFonts w:ascii="Times New Roman" w:hAnsi="Times New Roman" w:cs="Times New Roman"/>
        </w:rPr>
        <w:t> </w:t>
      </w:r>
    </w:p>
    <w:p w14:paraId="1EC395F7" w14:textId="71B1743D" w:rsidR="00C70EDD" w:rsidRPr="00C70EDD" w:rsidRDefault="00B917B2" w:rsidP="00C70EDD">
      <w:pPr>
        <w:widowControl w:val="0"/>
        <w:autoSpaceDE w:val="0"/>
        <w:autoSpaceDN w:val="0"/>
        <w:adjustRightInd w:val="0"/>
        <w:ind w:left="1440" w:hanging="960"/>
        <w:rPr>
          <w:rFonts w:ascii="Times New Roman" w:hAnsi="Times New Roman" w:cs="Times New Roman"/>
        </w:rPr>
      </w:pPr>
      <w:r>
        <w:rPr>
          <w:rFonts w:ascii="Times New Roman" w:hAnsi="Times New Roman" w:cs="Times New Roman"/>
        </w:rPr>
        <w:t>•</w:t>
      </w:r>
      <w:r>
        <w:rPr>
          <w:rFonts w:ascii="Times New Roman" w:hAnsi="Times New Roman" w:cs="Times New Roman"/>
        </w:rPr>
        <w:tab/>
      </w:r>
      <w:r w:rsidR="00C70EDD" w:rsidRPr="00C70EDD">
        <w:rPr>
          <w:rFonts w:ascii="Times New Roman" w:hAnsi="Times New Roman" w:cs="Times New Roman"/>
        </w:rPr>
        <w:t>Must have (the absolute bare minimum features required to earn a pass).</w:t>
      </w:r>
    </w:p>
    <w:p w14:paraId="505CE0E6" w14:textId="0B4ED6AD" w:rsidR="00C70EDD" w:rsidRPr="00C70EDD" w:rsidRDefault="00B917B2" w:rsidP="00C70EDD">
      <w:pPr>
        <w:widowControl w:val="0"/>
        <w:autoSpaceDE w:val="0"/>
        <w:autoSpaceDN w:val="0"/>
        <w:adjustRightInd w:val="0"/>
        <w:ind w:left="1440" w:hanging="960"/>
        <w:rPr>
          <w:rFonts w:ascii="Times New Roman" w:hAnsi="Times New Roman" w:cs="Times New Roman"/>
        </w:rPr>
      </w:pPr>
      <w:r>
        <w:rPr>
          <w:rFonts w:ascii="Times New Roman" w:hAnsi="Times New Roman" w:cs="Times New Roman"/>
        </w:rPr>
        <w:t>• </w:t>
      </w:r>
      <w:r>
        <w:rPr>
          <w:rFonts w:ascii="Times New Roman" w:hAnsi="Times New Roman" w:cs="Times New Roman"/>
        </w:rPr>
        <w:tab/>
      </w:r>
      <w:r w:rsidR="00C70EDD" w:rsidRPr="00C70EDD">
        <w:rPr>
          <w:rFonts w:ascii="Times New Roman" w:hAnsi="Times New Roman" w:cs="Times New Roman"/>
        </w:rPr>
        <w:t>Should have (all the other features that you expect to produce).</w:t>
      </w:r>
    </w:p>
    <w:p w14:paraId="162CABED" w14:textId="0A70D7D6" w:rsidR="00C70EDD" w:rsidRPr="00C70EDD" w:rsidRDefault="00B917B2" w:rsidP="00C70EDD">
      <w:pPr>
        <w:widowControl w:val="0"/>
        <w:autoSpaceDE w:val="0"/>
        <w:autoSpaceDN w:val="0"/>
        <w:adjustRightInd w:val="0"/>
        <w:ind w:left="1440" w:hanging="960"/>
        <w:rPr>
          <w:rFonts w:ascii="Times New Roman" w:hAnsi="Times New Roman" w:cs="Times New Roman"/>
        </w:rPr>
      </w:pPr>
      <w:r>
        <w:rPr>
          <w:rFonts w:ascii="Times New Roman" w:hAnsi="Times New Roman" w:cs="Times New Roman"/>
        </w:rPr>
        <w:t>•</w:t>
      </w:r>
      <w:r>
        <w:rPr>
          <w:rFonts w:ascii="Times New Roman" w:hAnsi="Times New Roman" w:cs="Times New Roman"/>
        </w:rPr>
        <w:tab/>
      </w:r>
      <w:r w:rsidR="00C70EDD" w:rsidRPr="00C70EDD">
        <w:rPr>
          <w:rFonts w:ascii="Times New Roman" w:hAnsi="Times New Roman" w:cs="Times New Roman"/>
        </w:rPr>
        <w:t>Could have (less important features that you might add in if they are relatively easy).</w:t>
      </w:r>
    </w:p>
    <w:p w14:paraId="701B770F" w14:textId="07C58EB8" w:rsidR="00333666" w:rsidRPr="00C70EDD" w:rsidRDefault="00B917B2" w:rsidP="00B917B2">
      <w:pPr>
        <w:widowControl w:val="0"/>
        <w:autoSpaceDE w:val="0"/>
        <w:autoSpaceDN w:val="0"/>
        <w:adjustRightInd w:val="0"/>
        <w:ind w:right="333" w:firstLine="480"/>
        <w:rPr>
          <w:rFonts w:ascii="Times New Roman" w:hAnsi="Times New Roman" w:cs="Times New Roman"/>
        </w:rPr>
      </w:pP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sidR="00C70EDD" w:rsidRPr="00C70EDD">
        <w:rPr>
          <w:rFonts w:ascii="Times New Roman" w:hAnsi="Times New Roman" w:cs="Times New Roman"/>
        </w:rPr>
        <w:t>Won’t have (features you declare from the start that you cannot be expected to produce).</w:t>
      </w:r>
    </w:p>
    <w:p w14:paraId="1F2A3429" w14:textId="77777777" w:rsidR="00C70EDD" w:rsidRDefault="00C70EDD" w:rsidP="00C70EDD">
      <w:pPr>
        <w:widowControl w:val="0"/>
        <w:autoSpaceDE w:val="0"/>
        <w:autoSpaceDN w:val="0"/>
        <w:adjustRightInd w:val="0"/>
        <w:ind w:right="333"/>
        <w:rPr>
          <w:rFonts w:ascii="Calibri" w:hAnsi="Calibri" w:cs="Calibri"/>
          <w:sz w:val="30"/>
          <w:szCs w:val="30"/>
        </w:rPr>
      </w:pPr>
    </w:p>
    <w:p w14:paraId="311FBBC6" w14:textId="77777777" w:rsidR="00C70EDD" w:rsidRDefault="00C70EDD" w:rsidP="00C70EDD">
      <w:pPr>
        <w:widowControl w:val="0"/>
        <w:autoSpaceDE w:val="0"/>
        <w:autoSpaceDN w:val="0"/>
        <w:adjustRightInd w:val="0"/>
        <w:ind w:right="333"/>
        <w:rPr>
          <w:rFonts w:ascii="Times New Roman" w:hAnsi="Times New Roman" w:cs="Times New Roman"/>
        </w:rPr>
      </w:pPr>
    </w:p>
    <w:p w14:paraId="68B3690B" w14:textId="77777777" w:rsidR="00333666" w:rsidRDefault="00333666" w:rsidP="00333666">
      <w:pPr>
        <w:widowControl w:val="0"/>
        <w:autoSpaceDE w:val="0"/>
        <w:autoSpaceDN w:val="0"/>
        <w:adjustRightInd w:val="0"/>
        <w:ind w:right="333"/>
        <w:rPr>
          <w:rFonts w:ascii="Times New Roman" w:hAnsi="Times New Roman" w:cs="Times New Roman"/>
          <w:b/>
          <w:bCs/>
        </w:rPr>
      </w:pPr>
      <w:r>
        <w:rPr>
          <w:rFonts w:ascii="Times New Roman" w:hAnsi="Times New Roman" w:cs="Times New Roman"/>
          <w:b/>
          <w:bCs/>
        </w:rPr>
        <w:lastRenderedPageBreak/>
        <w:t>3.3</w:t>
      </w:r>
      <w:r>
        <w:rPr>
          <w:rFonts w:ascii="Times New Roman" w:hAnsi="Times New Roman" w:cs="Times New Roman"/>
          <w:b/>
          <w:bCs/>
        </w:rPr>
        <w:tab/>
        <w:t>Getting Started and Getting Ideas</w:t>
      </w:r>
    </w:p>
    <w:p w14:paraId="45D1A8BB" w14:textId="77777777" w:rsidR="00333666" w:rsidRDefault="00333666" w:rsidP="00333666">
      <w:pPr>
        <w:widowControl w:val="0"/>
        <w:autoSpaceDE w:val="0"/>
        <w:autoSpaceDN w:val="0"/>
        <w:adjustRightInd w:val="0"/>
        <w:ind w:right="333"/>
        <w:rPr>
          <w:rFonts w:ascii="Times New Roman" w:hAnsi="Times New Roman" w:cs="Times New Roman"/>
        </w:rPr>
      </w:pPr>
    </w:p>
    <w:p w14:paraId="1742F0B1" w14:textId="77777777" w:rsidR="00333666" w:rsidRDefault="00333666" w:rsidP="00333666">
      <w:pPr>
        <w:widowControl w:val="0"/>
        <w:autoSpaceDE w:val="0"/>
        <w:autoSpaceDN w:val="0"/>
        <w:adjustRightInd w:val="0"/>
        <w:ind w:right="333"/>
        <w:rPr>
          <w:rFonts w:ascii="Times New Roman" w:hAnsi="Times New Roman" w:cs="Times New Roman"/>
        </w:rPr>
      </w:pPr>
      <w:r>
        <w:rPr>
          <w:rFonts w:ascii="Times New Roman" w:hAnsi="Times New Roman" w:cs="Times New Roman"/>
        </w:rPr>
        <w:t>Students often have difficulty in getting started, when faced with the project's objectives.</w:t>
      </w:r>
    </w:p>
    <w:p w14:paraId="7E187935" w14:textId="77777777" w:rsidR="00333666" w:rsidRDefault="00333666" w:rsidP="00333666">
      <w:pPr>
        <w:widowControl w:val="0"/>
        <w:autoSpaceDE w:val="0"/>
        <w:autoSpaceDN w:val="0"/>
        <w:adjustRightInd w:val="0"/>
        <w:ind w:right="333"/>
        <w:rPr>
          <w:rFonts w:ascii="Times New Roman" w:hAnsi="Times New Roman" w:cs="Times New Roman"/>
        </w:rPr>
      </w:pPr>
    </w:p>
    <w:p w14:paraId="0BEEEE54" w14:textId="77777777" w:rsidR="00333666" w:rsidRDefault="00333666" w:rsidP="00333666">
      <w:pPr>
        <w:widowControl w:val="0"/>
        <w:autoSpaceDE w:val="0"/>
        <w:autoSpaceDN w:val="0"/>
        <w:adjustRightInd w:val="0"/>
        <w:ind w:right="333"/>
        <w:rPr>
          <w:rFonts w:ascii="Times New Roman" w:hAnsi="Times New Roman" w:cs="Times New Roman"/>
          <w:b/>
          <w:bCs/>
        </w:rPr>
      </w:pPr>
      <w:r>
        <w:rPr>
          <w:rFonts w:ascii="Times New Roman" w:hAnsi="Times New Roman" w:cs="Times New Roman"/>
        </w:rPr>
        <w:tab/>
      </w:r>
      <w:r>
        <w:rPr>
          <w:rFonts w:ascii="Times New Roman" w:hAnsi="Times New Roman" w:cs="Times New Roman"/>
          <w:b/>
          <w:bCs/>
        </w:rPr>
        <w:t>Output Analysis</w:t>
      </w:r>
    </w:p>
    <w:p w14:paraId="6839BA98" w14:textId="77777777" w:rsidR="00333666" w:rsidRDefault="00333666" w:rsidP="00333666">
      <w:pPr>
        <w:widowControl w:val="0"/>
        <w:autoSpaceDE w:val="0"/>
        <w:autoSpaceDN w:val="0"/>
        <w:adjustRightInd w:val="0"/>
        <w:ind w:right="333"/>
        <w:rPr>
          <w:rFonts w:ascii="Times New Roman" w:hAnsi="Times New Roman" w:cs="Times New Roman"/>
        </w:rPr>
      </w:pPr>
    </w:p>
    <w:p w14:paraId="653CAC7F" w14:textId="4100EFBA" w:rsidR="00333666" w:rsidRDefault="00333666" w:rsidP="00333666">
      <w:pPr>
        <w:widowControl w:val="0"/>
        <w:autoSpaceDE w:val="0"/>
        <w:autoSpaceDN w:val="0"/>
        <w:adjustRightInd w:val="0"/>
        <w:ind w:right="333"/>
        <w:rPr>
          <w:rFonts w:ascii="Times New Roman" w:hAnsi="Times New Roman" w:cs="Times New Roman"/>
        </w:rPr>
      </w:pPr>
      <w:r>
        <w:rPr>
          <w:rFonts w:ascii="Times New Roman" w:hAnsi="Times New Roman" w:cs="Times New Roman"/>
        </w:rPr>
        <w:t xml:space="preserve">Since most projects are defined as the production of specific outputs (displays, reports, messages, signals etc.), acquire/produce a definition/example/facsimile of these outputs and work </w:t>
      </w:r>
      <w:r>
        <w:rPr>
          <w:rFonts w:ascii="Times New Roman" w:hAnsi="Times New Roman" w:cs="Times New Roman"/>
          <w:u w:val="single"/>
        </w:rPr>
        <w:t>back</w:t>
      </w:r>
      <w:r>
        <w:rPr>
          <w:rFonts w:ascii="Times New Roman" w:hAnsi="Times New Roman" w:cs="Times New Roman"/>
        </w:rPr>
        <w:t xml:space="preserve"> from there  (</w:t>
      </w:r>
      <w:r w:rsidR="001E3AA6">
        <w:rPr>
          <w:rFonts w:ascii="Times New Roman" w:hAnsi="Times New Roman" w:cs="Times New Roman"/>
        </w:rPr>
        <w:t>entity relationships or class diagrams</w:t>
      </w:r>
      <w:r>
        <w:rPr>
          <w:rFonts w:ascii="Times New Roman" w:hAnsi="Times New Roman" w:cs="Times New Roman"/>
        </w:rPr>
        <w:t xml:space="preserve"> are helpful) every item of data output must be derived either from input, previously stored data, or from computations performed in a process.</w:t>
      </w:r>
    </w:p>
    <w:p w14:paraId="63B269E3" w14:textId="77777777" w:rsidR="00333666" w:rsidRDefault="00333666" w:rsidP="00333666">
      <w:pPr>
        <w:widowControl w:val="0"/>
        <w:autoSpaceDE w:val="0"/>
        <w:autoSpaceDN w:val="0"/>
        <w:adjustRightInd w:val="0"/>
        <w:ind w:right="333"/>
        <w:rPr>
          <w:rFonts w:ascii="Times New Roman" w:hAnsi="Times New Roman" w:cs="Times New Roman"/>
        </w:rPr>
      </w:pPr>
    </w:p>
    <w:p w14:paraId="4E951CEE" w14:textId="77777777" w:rsidR="00333666" w:rsidRDefault="00333666" w:rsidP="00333666">
      <w:pPr>
        <w:widowControl w:val="0"/>
        <w:autoSpaceDE w:val="0"/>
        <w:autoSpaceDN w:val="0"/>
        <w:adjustRightInd w:val="0"/>
        <w:ind w:right="333"/>
        <w:rPr>
          <w:rFonts w:ascii="Times New Roman" w:hAnsi="Times New Roman" w:cs="Times New Roman"/>
          <w:b/>
          <w:bCs/>
        </w:rPr>
      </w:pPr>
      <w:r>
        <w:rPr>
          <w:rFonts w:ascii="Times New Roman" w:hAnsi="Times New Roman" w:cs="Times New Roman"/>
          <w:b/>
          <w:bCs/>
        </w:rPr>
        <w:tab/>
        <w:t>Reinventing the Wheel</w:t>
      </w:r>
    </w:p>
    <w:p w14:paraId="4983ACC7" w14:textId="77777777" w:rsidR="00333666" w:rsidRDefault="00333666" w:rsidP="00333666">
      <w:pPr>
        <w:widowControl w:val="0"/>
        <w:autoSpaceDE w:val="0"/>
        <w:autoSpaceDN w:val="0"/>
        <w:adjustRightInd w:val="0"/>
        <w:ind w:right="333"/>
        <w:rPr>
          <w:rFonts w:ascii="Times New Roman" w:hAnsi="Times New Roman" w:cs="Times New Roman"/>
        </w:rPr>
      </w:pPr>
    </w:p>
    <w:p w14:paraId="5B8831B9" w14:textId="77777777" w:rsidR="00333666" w:rsidRDefault="00333666" w:rsidP="00333666">
      <w:pPr>
        <w:widowControl w:val="0"/>
        <w:autoSpaceDE w:val="0"/>
        <w:autoSpaceDN w:val="0"/>
        <w:adjustRightInd w:val="0"/>
        <w:ind w:right="333"/>
        <w:rPr>
          <w:rFonts w:ascii="Times New Roman" w:hAnsi="Times New Roman" w:cs="Times New Roman"/>
        </w:rPr>
      </w:pPr>
      <w:r>
        <w:rPr>
          <w:rFonts w:ascii="Times New Roman" w:hAnsi="Times New Roman" w:cs="Times New Roman"/>
        </w:rPr>
        <w:t>It is most unlikely that a similar problem has not occurred and been solved before - look around for similar systems or implementations.  Do not, however, take this principle to the extent at which the originality of your project may be in doubt.  In some cases, new technology will permit new solutions, or better versions of long-standing solutions.  (see Downsizing and Mobility below)</w:t>
      </w:r>
    </w:p>
    <w:p w14:paraId="12E86179" w14:textId="77777777" w:rsidR="00333666" w:rsidRDefault="00333666" w:rsidP="00333666">
      <w:pPr>
        <w:widowControl w:val="0"/>
        <w:autoSpaceDE w:val="0"/>
        <w:autoSpaceDN w:val="0"/>
        <w:adjustRightInd w:val="0"/>
        <w:ind w:right="333"/>
        <w:rPr>
          <w:rFonts w:ascii="Times New Roman" w:hAnsi="Times New Roman" w:cs="Times New Roman"/>
        </w:rPr>
      </w:pPr>
    </w:p>
    <w:p w14:paraId="77F01B92" w14:textId="77777777" w:rsidR="00333666" w:rsidRDefault="00333666" w:rsidP="00333666">
      <w:pPr>
        <w:widowControl w:val="0"/>
        <w:autoSpaceDE w:val="0"/>
        <w:autoSpaceDN w:val="0"/>
        <w:adjustRightInd w:val="0"/>
        <w:ind w:right="333"/>
        <w:rPr>
          <w:rFonts w:ascii="Times New Roman" w:hAnsi="Times New Roman" w:cs="Times New Roman"/>
          <w:b/>
          <w:bCs/>
        </w:rPr>
      </w:pPr>
      <w:r>
        <w:rPr>
          <w:rFonts w:ascii="Times New Roman" w:hAnsi="Times New Roman" w:cs="Times New Roman"/>
          <w:b/>
          <w:bCs/>
        </w:rPr>
        <w:tab/>
        <w:t>Automating the Manual Process</w:t>
      </w:r>
    </w:p>
    <w:p w14:paraId="515EAE38" w14:textId="77777777" w:rsidR="00333666" w:rsidRDefault="00333666" w:rsidP="00333666">
      <w:pPr>
        <w:widowControl w:val="0"/>
        <w:autoSpaceDE w:val="0"/>
        <w:autoSpaceDN w:val="0"/>
        <w:adjustRightInd w:val="0"/>
        <w:ind w:right="333"/>
        <w:rPr>
          <w:rFonts w:ascii="Times New Roman" w:hAnsi="Times New Roman" w:cs="Times New Roman"/>
        </w:rPr>
      </w:pPr>
    </w:p>
    <w:p w14:paraId="384E6FB0" w14:textId="77777777" w:rsidR="00333666" w:rsidRDefault="00333666" w:rsidP="00333666">
      <w:pPr>
        <w:widowControl w:val="0"/>
        <w:autoSpaceDE w:val="0"/>
        <w:autoSpaceDN w:val="0"/>
        <w:adjustRightInd w:val="0"/>
        <w:ind w:right="333"/>
        <w:rPr>
          <w:rFonts w:ascii="Times New Roman" w:hAnsi="Times New Roman" w:cs="Times New Roman"/>
        </w:rPr>
      </w:pPr>
      <w:r>
        <w:rPr>
          <w:rFonts w:ascii="Times New Roman" w:hAnsi="Times New Roman" w:cs="Times New Roman"/>
        </w:rPr>
        <w:t>Start by considering how a problem is/could be/might be solved manually, and then seek specific computer-based improvements, using systematic questioning to gain insight into ways of advancing on manual solutions.</w:t>
      </w:r>
    </w:p>
    <w:p w14:paraId="341F8882" w14:textId="77777777" w:rsidR="00333666" w:rsidRDefault="00333666" w:rsidP="00333666">
      <w:pPr>
        <w:widowControl w:val="0"/>
        <w:autoSpaceDE w:val="0"/>
        <w:autoSpaceDN w:val="0"/>
        <w:adjustRightInd w:val="0"/>
        <w:ind w:right="333"/>
        <w:rPr>
          <w:rFonts w:ascii="Times New Roman" w:hAnsi="Times New Roman" w:cs="Times New Roman"/>
        </w:rPr>
      </w:pPr>
    </w:p>
    <w:p w14:paraId="38C4A756" w14:textId="77777777" w:rsidR="00333666" w:rsidRDefault="00333666" w:rsidP="00333666">
      <w:pPr>
        <w:widowControl w:val="0"/>
        <w:autoSpaceDE w:val="0"/>
        <w:autoSpaceDN w:val="0"/>
        <w:adjustRightInd w:val="0"/>
        <w:ind w:right="333"/>
        <w:rPr>
          <w:rFonts w:ascii="Times New Roman" w:hAnsi="Times New Roman" w:cs="Times New Roman"/>
          <w:b/>
          <w:bCs/>
        </w:rPr>
      </w:pPr>
      <w:r>
        <w:rPr>
          <w:rFonts w:ascii="Times New Roman" w:hAnsi="Times New Roman" w:cs="Times New Roman"/>
          <w:b/>
          <w:bCs/>
        </w:rPr>
        <w:tab/>
        <w:t>Partitioning/Decomposing the Problem</w:t>
      </w:r>
    </w:p>
    <w:p w14:paraId="6B546C5A" w14:textId="77777777" w:rsidR="00333666" w:rsidRDefault="00333666" w:rsidP="00333666">
      <w:pPr>
        <w:widowControl w:val="0"/>
        <w:autoSpaceDE w:val="0"/>
        <w:autoSpaceDN w:val="0"/>
        <w:adjustRightInd w:val="0"/>
        <w:ind w:right="333"/>
        <w:rPr>
          <w:rFonts w:ascii="Times New Roman" w:hAnsi="Times New Roman" w:cs="Times New Roman"/>
        </w:rPr>
      </w:pPr>
    </w:p>
    <w:p w14:paraId="20CD97EE" w14:textId="0C839443" w:rsidR="00333666" w:rsidRDefault="00333666" w:rsidP="00333666">
      <w:pPr>
        <w:widowControl w:val="0"/>
        <w:autoSpaceDE w:val="0"/>
        <w:autoSpaceDN w:val="0"/>
        <w:adjustRightInd w:val="0"/>
        <w:ind w:right="333"/>
        <w:rPr>
          <w:rFonts w:ascii="Times New Roman" w:hAnsi="Times New Roman" w:cs="Times New Roman"/>
        </w:rPr>
      </w:pPr>
      <w:r>
        <w:rPr>
          <w:rFonts w:ascii="Times New Roman" w:hAnsi="Times New Roman" w:cs="Times New Roman"/>
        </w:rPr>
        <w:t xml:space="preserve">Most problems can be decomposed into an </w:t>
      </w:r>
      <w:r w:rsidR="00B917B2">
        <w:rPr>
          <w:rFonts w:ascii="Times New Roman" w:hAnsi="Times New Roman" w:cs="Times New Roman"/>
        </w:rPr>
        <w:t>organized</w:t>
      </w:r>
      <w:r>
        <w:rPr>
          <w:rFonts w:ascii="Times New Roman" w:hAnsi="Times New Roman" w:cs="Times New Roman"/>
        </w:rPr>
        <w:t xml:space="preserve"> set of smaller problems according to a list of criteria; Systems Methodologies (i.e. Myers &amp; Constantine) provide guidance.  These smaller problems may be more tractable, but don't forget their interactions.  Alternatively virtually </w:t>
      </w:r>
      <w:r w:rsidR="00B917B2">
        <w:rPr>
          <w:rFonts w:ascii="Times New Roman" w:hAnsi="Times New Roman" w:cs="Times New Roman"/>
        </w:rPr>
        <w:t>all-working</w:t>
      </w:r>
      <w:r>
        <w:rPr>
          <w:rFonts w:ascii="Times New Roman" w:hAnsi="Times New Roman" w:cs="Times New Roman"/>
        </w:rPr>
        <w:t xml:space="preserve"> systems can be </w:t>
      </w:r>
      <w:r w:rsidR="00B917B2">
        <w:rPr>
          <w:rFonts w:ascii="Times New Roman" w:hAnsi="Times New Roman" w:cs="Times New Roman"/>
        </w:rPr>
        <w:t>analyzed</w:t>
      </w:r>
      <w:r>
        <w:rPr>
          <w:rFonts w:ascii="Times New Roman" w:hAnsi="Times New Roman" w:cs="Times New Roman"/>
        </w:rPr>
        <w:t xml:space="preserve"> initially as having Input - Process - Output characteristics, from which design methodologies can be launched.</w:t>
      </w:r>
    </w:p>
    <w:p w14:paraId="0A4A5A35" w14:textId="77777777" w:rsidR="00333666" w:rsidRDefault="00333666" w:rsidP="00333666">
      <w:pPr>
        <w:widowControl w:val="0"/>
        <w:autoSpaceDE w:val="0"/>
        <w:autoSpaceDN w:val="0"/>
        <w:adjustRightInd w:val="0"/>
        <w:ind w:right="333"/>
        <w:rPr>
          <w:rFonts w:ascii="Times New Roman" w:hAnsi="Times New Roman" w:cs="Times New Roman"/>
        </w:rPr>
      </w:pPr>
    </w:p>
    <w:p w14:paraId="61736770" w14:textId="77777777" w:rsidR="00333666" w:rsidRDefault="00333666" w:rsidP="00333666">
      <w:pPr>
        <w:widowControl w:val="0"/>
        <w:autoSpaceDE w:val="0"/>
        <w:autoSpaceDN w:val="0"/>
        <w:adjustRightInd w:val="0"/>
        <w:ind w:right="333" w:firstLine="720"/>
        <w:rPr>
          <w:rFonts w:ascii="Times New Roman" w:hAnsi="Times New Roman" w:cs="Times New Roman"/>
          <w:b/>
          <w:bCs/>
        </w:rPr>
      </w:pPr>
      <w:r>
        <w:rPr>
          <w:rFonts w:ascii="Times New Roman" w:hAnsi="Times New Roman" w:cs="Times New Roman"/>
          <w:b/>
          <w:bCs/>
        </w:rPr>
        <w:t>Literature Searches</w:t>
      </w:r>
    </w:p>
    <w:p w14:paraId="235418C5" w14:textId="77777777" w:rsidR="00333666" w:rsidRDefault="00333666" w:rsidP="00333666">
      <w:pPr>
        <w:widowControl w:val="0"/>
        <w:autoSpaceDE w:val="0"/>
        <w:autoSpaceDN w:val="0"/>
        <w:adjustRightInd w:val="0"/>
        <w:ind w:right="333"/>
        <w:rPr>
          <w:rFonts w:ascii="Times New Roman" w:hAnsi="Times New Roman" w:cs="Times New Roman"/>
        </w:rPr>
      </w:pPr>
    </w:p>
    <w:p w14:paraId="6C46F250" w14:textId="757250B6" w:rsidR="00333666" w:rsidRDefault="00333666" w:rsidP="00333666">
      <w:pPr>
        <w:widowControl w:val="0"/>
        <w:autoSpaceDE w:val="0"/>
        <w:autoSpaceDN w:val="0"/>
        <w:adjustRightInd w:val="0"/>
        <w:ind w:right="333"/>
        <w:rPr>
          <w:rFonts w:ascii="Times New Roman" w:hAnsi="Times New Roman" w:cs="Times New Roman"/>
        </w:rPr>
      </w:pPr>
      <w:r>
        <w:rPr>
          <w:rFonts w:ascii="Times New Roman" w:hAnsi="Times New Roman" w:cs="Times New Roman"/>
        </w:rPr>
        <w:t xml:space="preserve">You should seek as much published material as possible, either through books and journals in the </w:t>
      </w:r>
      <w:r w:rsidR="001E3AA6">
        <w:rPr>
          <w:rFonts w:ascii="Times New Roman" w:hAnsi="Times New Roman" w:cs="Times New Roman"/>
        </w:rPr>
        <w:t>Library</w:t>
      </w:r>
      <w:r>
        <w:rPr>
          <w:rFonts w:ascii="Times New Roman" w:hAnsi="Times New Roman" w:cs="Times New Roman"/>
        </w:rPr>
        <w:t xml:space="preserve"> department or through journal articles identified by a title, subject or author search in the online Web of Science database. Appropriate high quality survey articles can be very useful, such as the special themed issues of CACM (the Communications of the ACM).  Hardware and software suppliers can also be approached directly for information.  Some newspaper libraries are also accessible to students. You have access to a wide range of full text journal articles though the LRC’s web pages. Professional journal articles and some conference proceedings </w:t>
      </w:r>
      <w:r>
        <w:rPr>
          <w:rFonts w:ascii="Times New Roman" w:hAnsi="Times New Roman" w:cs="Times New Roman"/>
        </w:rPr>
        <w:lastRenderedPageBreak/>
        <w:t xml:space="preserve">have been through a selection and peer review process that aims at providing quality. However, you should </w:t>
      </w:r>
      <w:r>
        <w:rPr>
          <w:rFonts w:ascii="Times New Roman" w:hAnsi="Times New Roman" w:cs="Times New Roman"/>
          <w:u w:val="single"/>
        </w:rPr>
        <w:t>always</w:t>
      </w:r>
      <w:r>
        <w:rPr>
          <w:rFonts w:ascii="Times New Roman" w:hAnsi="Times New Roman" w:cs="Times New Roman"/>
        </w:rPr>
        <w:t xml:space="preserve"> use your judgment and common sense in evaluating the quality of the material, particularly unreferenced material (i.e. not in professional journals); the information explosion and ease of access to the Internet have made available much web material of questionable value which you should treat as such. To help make judgments of quality, you can draw on criteria - such as the reputation of the website owners (is it a professional organization or an individual with some claim to authority or expertise?), is the website a subject gateway (portal) of specially selected information, such as the EEVL Engineering and Computing gateway, is the web document a copy of material published elsewhere, or on the other hand, are there signs of obvious bias?</w:t>
      </w:r>
    </w:p>
    <w:p w14:paraId="78CAE277" w14:textId="77777777" w:rsidR="00333666" w:rsidRDefault="00333666" w:rsidP="00333666">
      <w:pPr>
        <w:widowControl w:val="0"/>
        <w:autoSpaceDE w:val="0"/>
        <w:autoSpaceDN w:val="0"/>
        <w:adjustRightInd w:val="0"/>
        <w:ind w:right="333"/>
        <w:rPr>
          <w:rFonts w:ascii="Times New Roman" w:hAnsi="Times New Roman" w:cs="Times New Roman"/>
        </w:rPr>
      </w:pPr>
    </w:p>
    <w:p w14:paraId="1A5EF5BB" w14:textId="664A5534" w:rsidR="00333666" w:rsidRDefault="00333666" w:rsidP="00333666">
      <w:pPr>
        <w:widowControl w:val="0"/>
        <w:autoSpaceDE w:val="0"/>
        <w:autoSpaceDN w:val="0"/>
        <w:adjustRightInd w:val="0"/>
        <w:ind w:right="333"/>
        <w:rPr>
          <w:rFonts w:ascii="Times New Roman" w:hAnsi="Times New Roman" w:cs="Times New Roman"/>
        </w:rPr>
      </w:pPr>
      <w:r>
        <w:rPr>
          <w:rFonts w:ascii="Times New Roman" w:hAnsi="Times New Roman" w:cs="Times New Roman"/>
        </w:rPr>
        <w:t xml:space="preserve">The LRC set of finding and searching resources will be an invaluable aid to developing a successful literature review. To see databases relevant to Computing, choose ‘Computing’ in the pull-down menu for Search by Subject. The </w:t>
      </w:r>
      <w:r>
        <w:rPr>
          <w:rFonts w:ascii="Times New Roman" w:hAnsi="Times New Roman" w:cs="Times New Roman"/>
          <w:i/>
          <w:iCs/>
        </w:rPr>
        <w:t>ACM Digital Library</w:t>
      </w:r>
      <w:r>
        <w:rPr>
          <w:rFonts w:ascii="Times New Roman" w:hAnsi="Times New Roman" w:cs="Times New Roman"/>
        </w:rPr>
        <w:t xml:space="preserve"> is a tremendous resource of high quality journal articles and conference proceedings. Some material will be over-</w:t>
      </w:r>
      <w:r w:rsidR="00B917B2">
        <w:rPr>
          <w:rFonts w:ascii="Times New Roman" w:hAnsi="Times New Roman" w:cs="Times New Roman"/>
        </w:rPr>
        <w:t>specialized</w:t>
      </w:r>
      <w:r>
        <w:rPr>
          <w:rFonts w:ascii="Times New Roman" w:hAnsi="Times New Roman" w:cs="Times New Roman"/>
        </w:rPr>
        <w:t xml:space="preserve"> for your purposes but you will find cutting edge papers in, for example, the </w:t>
      </w:r>
      <w:r>
        <w:rPr>
          <w:rFonts w:ascii="Times New Roman" w:hAnsi="Times New Roman" w:cs="Times New Roman"/>
          <w:i/>
          <w:iCs/>
        </w:rPr>
        <w:t>Magazines</w:t>
      </w:r>
      <w:r>
        <w:rPr>
          <w:rFonts w:ascii="Times New Roman" w:hAnsi="Times New Roman" w:cs="Times New Roman"/>
        </w:rPr>
        <w:t xml:space="preserve"> and </w:t>
      </w:r>
      <w:r>
        <w:rPr>
          <w:rFonts w:ascii="Times New Roman" w:hAnsi="Times New Roman" w:cs="Times New Roman"/>
          <w:i/>
          <w:iCs/>
        </w:rPr>
        <w:t>Proceedings</w:t>
      </w:r>
      <w:r>
        <w:rPr>
          <w:rFonts w:ascii="Times New Roman" w:hAnsi="Times New Roman" w:cs="Times New Roman"/>
        </w:rPr>
        <w:t xml:space="preserve"> (</w:t>
      </w:r>
      <w:proofErr w:type="spellStart"/>
      <w:r>
        <w:rPr>
          <w:rFonts w:ascii="Times New Roman" w:hAnsi="Times New Roman" w:cs="Times New Roman"/>
        </w:rPr>
        <w:t>eg</w:t>
      </w:r>
      <w:proofErr w:type="spellEnd"/>
      <w:r>
        <w:rPr>
          <w:rFonts w:ascii="Times New Roman" w:hAnsi="Times New Roman" w:cs="Times New Roman"/>
        </w:rPr>
        <w:t xml:space="preserve"> CHI, Multimedia, Agents, Electronic Commerce, </w:t>
      </w:r>
      <w:proofErr w:type="spellStart"/>
      <w:r>
        <w:rPr>
          <w:rFonts w:ascii="Times New Roman" w:hAnsi="Times New Roman" w:cs="Times New Roman"/>
        </w:rPr>
        <w:t>etc</w:t>
      </w:r>
      <w:proofErr w:type="spellEnd"/>
      <w:r>
        <w:rPr>
          <w:rFonts w:ascii="Times New Roman" w:hAnsi="Times New Roman" w:cs="Times New Roman"/>
        </w:rPr>
        <w:t xml:space="preserve">). Other Databases include bibliographic catalogues such as </w:t>
      </w:r>
      <w:proofErr w:type="spellStart"/>
      <w:r>
        <w:rPr>
          <w:rFonts w:ascii="Times New Roman" w:hAnsi="Times New Roman" w:cs="Times New Roman"/>
          <w:i/>
          <w:iCs/>
        </w:rPr>
        <w:t>Inspec</w:t>
      </w:r>
      <w:proofErr w:type="spellEnd"/>
      <w:r>
        <w:rPr>
          <w:rFonts w:ascii="Times New Roman" w:hAnsi="Times New Roman" w:cs="Times New Roman"/>
        </w:rPr>
        <w:t xml:space="preserve"> and </w:t>
      </w:r>
      <w:r>
        <w:rPr>
          <w:rFonts w:ascii="Times New Roman" w:hAnsi="Times New Roman" w:cs="Times New Roman"/>
          <w:i/>
          <w:iCs/>
        </w:rPr>
        <w:t>Web of Science</w:t>
      </w:r>
      <w:r>
        <w:rPr>
          <w:rFonts w:ascii="Times New Roman" w:hAnsi="Times New Roman" w:cs="Times New Roman"/>
        </w:rPr>
        <w:t xml:space="preserve">. Also on </w:t>
      </w:r>
      <w:proofErr w:type="spellStart"/>
      <w:r>
        <w:rPr>
          <w:rFonts w:ascii="Times New Roman" w:hAnsi="Times New Roman" w:cs="Times New Roman"/>
        </w:rPr>
        <w:t>FindIt</w:t>
      </w:r>
      <w:proofErr w:type="spellEnd"/>
      <w:r>
        <w:rPr>
          <w:rFonts w:ascii="Times New Roman" w:hAnsi="Times New Roman" w:cs="Times New Roman"/>
        </w:rPr>
        <w:t xml:space="preserve"> is the index to the LRC’s comprehensive set of </w:t>
      </w:r>
      <w:r>
        <w:rPr>
          <w:rFonts w:ascii="Times New Roman" w:hAnsi="Times New Roman" w:cs="Times New Roman"/>
          <w:i/>
          <w:iCs/>
        </w:rPr>
        <w:t>E-Journals</w:t>
      </w:r>
      <w:r>
        <w:rPr>
          <w:rFonts w:ascii="Times New Roman" w:hAnsi="Times New Roman" w:cs="Times New Roman"/>
        </w:rPr>
        <w:t xml:space="preserve">, full text access to electronic versions of many of the leading journals. The </w:t>
      </w:r>
      <w:proofErr w:type="spellStart"/>
      <w:r>
        <w:rPr>
          <w:rFonts w:ascii="Times New Roman" w:hAnsi="Times New Roman" w:cs="Times New Roman"/>
          <w:i/>
          <w:iCs/>
        </w:rPr>
        <w:t>SubjectDdirectory</w:t>
      </w:r>
      <w:proofErr w:type="spellEnd"/>
      <w:r>
        <w:rPr>
          <w:rFonts w:ascii="Times New Roman" w:hAnsi="Times New Roman" w:cs="Times New Roman"/>
          <w:i/>
          <w:iCs/>
        </w:rPr>
        <w:t xml:space="preserve"> </w:t>
      </w:r>
      <w:r>
        <w:rPr>
          <w:rFonts w:ascii="Times New Roman" w:hAnsi="Times New Roman" w:cs="Times New Roman"/>
        </w:rPr>
        <w:t xml:space="preserve">is a small directory of web resources on computing. </w:t>
      </w:r>
      <w:r>
        <w:rPr>
          <w:rFonts w:ascii="Times New Roman" w:hAnsi="Times New Roman" w:cs="Times New Roman"/>
          <w:i/>
          <w:iCs/>
        </w:rPr>
        <w:t>Search the Internet</w:t>
      </w:r>
      <w:r>
        <w:rPr>
          <w:rFonts w:ascii="Times New Roman" w:hAnsi="Times New Roman" w:cs="Times New Roman"/>
        </w:rPr>
        <w:t xml:space="preserve"> is a collection of searching tools – see the various subject gateways (</w:t>
      </w:r>
      <w:r>
        <w:rPr>
          <w:rFonts w:ascii="Times New Roman" w:hAnsi="Times New Roman" w:cs="Times New Roman"/>
          <w:i/>
          <w:iCs/>
        </w:rPr>
        <w:t>BUBL</w:t>
      </w:r>
      <w:r>
        <w:rPr>
          <w:rFonts w:ascii="Times New Roman" w:hAnsi="Times New Roman" w:cs="Times New Roman"/>
        </w:rPr>
        <w:t xml:space="preserve"> and </w:t>
      </w:r>
      <w:r>
        <w:rPr>
          <w:rFonts w:ascii="Times New Roman" w:hAnsi="Times New Roman" w:cs="Times New Roman"/>
          <w:i/>
          <w:iCs/>
        </w:rPr>
        <w:t>EEVL</w:t>
      </w:r>
      <w:r>
        <w:rPr>
          <w:rFonts w:ascii="Times New Roman" w:hAnsi="Times New Roman" w:cs="Times New Roman"/>
        </w:rPr>
        <w:t xml:space="preserve"> are relevant for computing). Under search engines, </w:t>
      </w:r>
      <w:r>
        <w:rPr>
          <w:rFonts w:ascii="Times New Roman" w:hAnsi="Times New Roman" w:cs="Times New Roman"/>
          <w:i/>
          <w:iCs/>
        </w:rPr>
        <w:t>More</w:t>
      </w:r>
      <w:r>
        <w:rPr>
          <w:rFonts w:ascii="Times New Roman" w:hAnsi="Times New Roman" w:cs="Times New Roman"/>
        </w:rPr>
        <w:t xml:space="preserve"> gives useful background on the different kinds of search engines and tips on how to search. A visit to </w:t>
      </w:r>
      <w:proofErr w:type="spellStart"/>
      <w:r>
        <w:rPr>
          <w:rFonts w:ascii="Times New Roman" w:hAnsi="Times New Roman" w:cs="Times New Roman"/>
          <w:i/>
          <w:iCs/>
        </w:rPr>
        <w:t>SearchEngineWatch</w:t>
      </w:r>
      <w:proofErr w:type="spellEnd"/>
      <w:r>
        <w:rPr>
          <w:rFonts w:ascii="Times New Roman" w:hAnsi="Times New Roman" w:cs="Times New Roman"/>
        </w:rPr>
        <w:t xml:space="preserve"> is definitely recommended for a vast compendium of search engine data.</w:t>
      </w:r>
    </w:p>
    <w:p w14:paraId="4805BC35" w14:textId="77777777" w:rsidR="00333666" w:rsidRDefault="00333666" w:rsidP="00333666">
      <w:pPr>
        <w:widowControl w:val="0"/>
        <w:autoSpaceDE w:val="0"/>
        <w:autoSpaceDN w:val="0"/>
        <w:adjustRightInd w:val="0"/>
        <w:ind w:right="333"/>
        <w:rPr>
          <w:rFonts w:ascii="Times New Roman" w:hAnsi="Times New Roman" w:cs="Times New Roman"/>
        </w:rPr>
      </w:pPr>
    </w:p>
    <w:p w14:paraId="1F121CB7" w14:textId="77777777" w:rsidR="00333666" w:rsidRDefault="00333666" w:rsidP="00333666">
      <w:pPr>
        <w:widowControl w:val="0"/>
        <w:autoSpaceDE w:val="0"/>
        <w:autoSpaceDN w:val="0"/>
        <w:adjustRightInd w:val="0"/>
        <w:ind w:right="333"/>
        <w:rPr>
          <w:rFonts w:ascii="Times New Roman" w:hAnsi="Times New Roman" w:cs="Times New Roman"/>
          <w:b/>
          <w:bCs/>
        </w:rPr>
      </w:pPr>
      <w:r>
        <w:rPr>
          <w:rFonts w:ascii="Times New Roman" w:hAnsi="Times New Roman" w:cs="Times New Roman"/>
          <w:b/>
          <w:bCs/>
        </w:rPr>
        <w:tab/>
        <w:t>Downsizing and Mobility</w:t>
      </w:r>
    </w:p>
    <w:p w14:paraId="14E45BB2" w14:textId="77777777" w:rsidR="00333666" w:rsidRDefault="00333666" w:rsidP="00333666">
      <w:pPr>
        <w:widowControl w:val="0"/>
        <w:autoSpaceDE w:val="0"/>
        <w:autoSpaceDN w:val="0"/>
        <w:adjustRightInd w:val="0"/>
        <w:ind w:right="333"/>
        <w:rPr>
          <w:rFonts w:ascii="Times New Roman" w:hAnsi="Times New Roman" w:cs="Times New Roman"/>
          <w:b/>
          <w:bCs/>
        </w:rPr>
      </w:pPr>
    </w:p>
    <w:p w14:paraId="5D24239B" w14:textId="4CB3A26D" w:rsidR="00333666" w:rsidRDefault="00333666" w:rsidP="00333666">
      <w:pPr>
        <w:widowControl w:val="0"/>
        <w:autoSpaceDE w:val="0"/>
        <w:autoSpaceDN w:val="0"/>
        <w:adjustRightInd w:val="0"/>
        <w:ind w:right="333"/>
        <w:rPr>
          <w:rFonts w:ascii="Times New Roman" w:hAnsi="Times New Roman" w:cs="Times New Roman"/>
        </w:rPr>
      </w:pPr>
      <w:r>
        <w:rPr>
          <w:rFonts w:ascii="Times New Roman" w:hAnsi="Times New Roman" w:cs="Times New Roman"/>
        </w:rPr>
        <w:t xml:space="preserve">The ever-decreasing cost and size of computers, and the increasing scope of mobile computers and non-fixed networks, make possible </w:t>
      </w:r>
      <w:r>
        <w:rPr>
          <w:rFonts w:ascii="Times New Roman" w:hAnsi="Times New Roman" w:cs="Times New Roman"/>
          <w:u w:val="single"/>
        </w:rPr>
        <w:t>radical</w:t>
      </w:r>
      <w:r>
        <w:rPr>
          <w:rFonts w:ascii="Times New Roman" w:hAnsi="Times New Roman" w:cs="Times New Roman"/>
        </w:rPr>
        <w:t xml:space="preserve"> new solutions and re-designs of existing systems.  Try to think above constraints of current technology.</w:t>
      </w:r>
    </w:p>
    <w:p w14:paraId="4E76DD5B" w14:textId="77777777" w:rsidR="00333666" w:rsidRDefault="00333666" w:rsidP="00333666">
      <w:pPr>
        <w:widowControl w:val="0"/>
        <w:autoSpaceDE w:val="0"/>
        <w:autoSpaceDN w:val="0"/>
        <w:adjustRightInd w:val="0"/>
        <w:ind w:right="333"/>
        <w:rPr>
          <w:rFonts w:ascii="Times New Roman" w:hAnsi="Times New Roman" w:cs="Times New Roman"/>
        </w:rPr>
      </w:pPr>
    </w:p>
    <w:p w14:paraId="0275EDEB" w14:textId="77777777" w:rsidR="005D7BC3" w:rsidRDefault="005D7BC3" w:rsidP="00333666">
      <w:pPr>
        <w:widowControl w:val="0"/>
        <w:autoSpaceDE w:val="0"/>
        <w:autoSpaceDN w:val="0"/>
        <w:adjustRightInd w:val="0"/>
        <w:ind w:right="333"/>
        <w:rPr>
          <w:rFonts w:ascii="Times New Roman" w:hAnsi="Times New Roman" w:cs="Times New Roman"/>
          <w:b/>
          <w:bCs/>
        </w:rPr>
      </w:pPr>
    </w:p>
    <w:p w14:paraId="0134EFB2" w14:textId="77777777" w:rsidR="005D7BC3" w:rsidRDefault="005D7BC3" w:rsidP="00333666">
      <w:pPr>
        <w:widowControl w:val="0"/>
        <w:autoSpaceDE w:val="0"/>
        <w:autoSpaceDN w:val="0"/>
        <w:adjustRightInd w:val="0"/>
        <w:ind w:right="333"/>
        <w:rPr>
          <w:rFonts w:ascii="Times New Roman" w:hAnsi="Times New Roman" w:cs="Times New Roman"/>
          <w:b/>
          <w:bCs/>
        </w:rPr>
      </w:pPr>
    </w:p>
    <w:p w14:paraId="4116C30D" w14:textId="77777777" w:rsidR="00333666" w:rsidRDefault="00333666" w:rsidP="00333666">
      <w:pPr>
        <w:widowControl w:val="0"/>
        <w:autoSpaceDE w:val="0"/>
        <w:autoSpaceDN w:val="0"/>
        <w:adjustRightInd w:val="0"/>
        <w:ind w:right="333"/>
        <w:rPr>
          <w:rFonts w:ascii="Times New Roman" w:hAnsi="Times New Roman" w:cs="Times New Roman"/>
          <w:b/>
          <w:bCs/>
        </w:rPr>
      </w:pPr>
      <w:r>
        <w:rPr>
          <w:rFonts w:ascii="Times New Roman" w:hAnsi="Times New Roman" w:cs="Times New Roman"/>
          <w:b/>
          <w:bCs/>
        </w:rPr>
        <w:t>3.4</w:t>
      </w:r>
      <w:r>
        <w:rPr>
          <w:rFonts w:ascii="Times New Roman" w:hAnsi="Times New Roman" w:cs="Times New Roman"/>
          <w:b/>
          <w:bCs/>
        </w:rPr>
        <w:tab/>
        <w:t>Success and Meeting the Objectives</w:t>
      </w:r>
    </w:p>
    <w:p w14:paraId="21459F25" w14:textId="77777777" w:rsidR="00333666" w:rsidRDefault="00333666" w:rsidP="00333666">
      <w:pPr>
        <w:widowControl w:val="0"/>
        <w:autoSpaceDE w:val="0"/>
        <w:autoSpaceDN w:val="0"/>
        <w:adjustRightInd w:val="0"/>
        <w:ind w:right="333"/>
        <w:rPr>
          <w:rFonts w:ascii="Times New Roman" w:hAnsi="Times New Roman" w:cs="Times New Roman"/>
        </w:rPr>
      </w:pPr>
    </w:p>
    <w:p w14:paraId="06F7049E" w14:textId="29EEA7D2" w:rsidR="00333666" w:rsidRDefault="00333666" w:rsidP="00333666">
      <w:pPr>
        <w:widowControl w:val="0"/>
        <w:autoSpaceDE w:val="0"/>
        <w:autoSpaceDN w:val="0"/>
        <w:adjustRightInd w:val="0"/>
        <w:ind w:right="333"/>
        <w:rPr>
          <w:rFonts w:ascii="Times New Roman" w:hAnsi="Times New Roman" w:cs="Times New Roman"/>
        </w:rPr>
      </w:pPr>
      <w:r>
        <w:rPr>
          <w:rFonts w:ascii="Times New Roman" w:hAnsi="Times New Roman" w:cs="Times New Roman"/>
        </w:rPr>
        <w:t xml:space="preserve">Particularly if the project is a demanding one, the possibility of not achieving the objectives of a project is </w:t>
      </w:r>
      <w:r>
        <w:rPr>
          <w:rFonts w:ascii="Times New Roman" w:hAnsi="Times New Roman" w:cs="Times New Roman"/>
          <w:u w:val="single"/>
        </w:rPr>
        <w:t>always</w:t>
      </w:r>
      <w:r>
        <w:rPr>
          <w:rFonts w:ascii="Times New Roman" w:hAnsi="Times New Roman" w:cs="Times New Roman"/>
        </w:rPr>
        <w:t xml:space="preserve"> present and should </w:t>
      </w:r>
      <w:r w:rsidRPr="005D7BC3">
        <w:rPr>
          <w:rFonts w:ascii="Times New Roman" w:hAnsi="Times New Roman" w:cs="Times New Roman"/>
          <w:b/>
          <w:u w:val="single"/>
        </w:rPr>
        <w:t>not</w:t>
      </w:r>
      <w:r w:rsidR="005D7BC3" w:rsidRPr="005D7BC3">
        <w:rPr>
          <w:rFonts w:ascii="Times New Roman" w:hAnsi="Times New Roman" w:cs="Times New Roman"/>
          <w:b/>
        </w:rPr>
        <w:t xml:space="preserve"> </w:t>
      </w:r>
      <w:r>
        <w:rPr>
          <w:rFonts w:ascii="Times New Roman" w:hAnsi="Times New Roman" w:cs="Times New Roman"/>
        </w:rPr>
        <w:t xml:space="preserve">be considered as an irretrievable disaster provided that the project report demonstrates the efforts that a student has made and contains a detailed evaluation of the unsuccessful outcome plus proposals for alternative routes that might lead to a more successful outcome. </w:t>
      </w:r>
    </w:p>
    <w:p w14:paraId="4D78E163" w14:textId="77777777" w:rsidR="00333666" w:rsidRDefault="00333666" w:rsidP="00333666">
      <w:pPr>
        <w:widowControl w:val="0"/>
        <w:autoSpaceDE w:val="0"/>
        <w:autoSpaceDN w:val="0"/>
        <w:adjustRightInd w:val="0"/>
        <w:ind w:right="333"/>
        <w:rPr>
          <w:rFonts w:ascii="Times New Roman" w:hAnsi="Times New Roman" w:cs="Times New Roman"/>
        </w:rPr>
      </w:pPr>
      <w:r>
        <w:rPr>
          <w:rFonts w:ascii="Times New Roman" w:hAnsi="Times New Roman" w:cs="Times New Roman"/>
        </w:rPr>
        <w:t xml:space="preserve"> </w:t>
      </w:r>
    </w:p>
    <w:p w14:paraId="016107D4" w14:textId="77777777" w:rsidR="005D7BC3" w:rsidRDefault="005D7BC3">
      <w:pPr>
        <w:rPr>
          <w:rFonts w:ascii="Times New Roman" w:hAnsi="Times New Roman" w:cs="Times New Roman"/>
          <w:b/>
          <w:bCs/>
          <w:i/>
          <w:iCs/>
          <w:sz w:val="28"/>
          <w:szCs w:val="28"/>
        </w:rPr>
      </w:pPr>
      <w:r>
        <w:rPr>
          <w:rFonts w:ascii="Times New Roman" w:hAnsi="Times New Roman" w:cs="Times New Roman"/>
          <w:b/>
          <w:bCs/>
          <w:i/>
          <w:iCs/>
          <w:sz w:val="28"/>
          <w:szCs w:val="28"/>
        </w:rPr>
        <w:br w:type="page"/>
      </w:r>
    </w:p>
    <w:p w14:paraId="316B7173" w14:textId="226B1713" w:rsidR="00333666" w:rsidRDefault="00333666" w:rsidP="00333666">
      <w:pPr>
        <w:widowControl w:val="0"/>
        <w:autoSpaceDE w:val="0"/>
        <w:autoSpaceDN w:val="0"/>
        <w:adjustRightInd w:val="0"/>
        <w:ind w:right="333"/>
        <w:rPr>
          <w:rFonts w:ascii="Times New Roman" w:hAnsi="Times New Roman" w:cs="Times New Roman"/>
          <w:b/>
          <w:bCs/>
          <w:i/>
          <w:iCs/>
          <w:sz w:val="28"/>
          <w:szCs w:val="28"/>
        </w:rPr>
      </w:pPr>
      <w:r>
        <w:rPr>
          <w:rFonts w:ascii="Times New Roman" w:hAnsi="Times New Roman" w:cs="Times New Roman"/>
          <w:b/>
          <w:bCs/>
          <w:i/>
          <w:iCs/>
          <w:sz w:val="28"/>
          <w:szCs w:val="28"/>
        </w:rPr>
        <w:lastRenderedPageBreak/>
        <w:t>What is of utmost importance throughout the project’s progress is that every decision made is clearly backed up by research evidence. A student’s subjective opinion is of course the main judge of a project but great care should be taken in providing a balanced argument in eliminating the various alternatives.</w:t>
      </w:r>
      <w:r>
        <w:rPr>
          <w:rFonts w:ascii="Times New Roman" w:hAnsi="Times New Roman" w:cs="Times New Roman"/>
          <w:b/>
          <w:bCs/>
          <w:i/>
          <w:iCs/>
          <w:sz w:val="28"/>
          <w:szCs w:val="28"/>
        </w:rPr>
        <w:br w:type="page"/>
      </w:r>
    </w:p>
    <w:p w14:paraId="527D8746" w14:textId="3CC53AB5" w:rsidR="004739B6" w:rsidRDefault="004739B6" w:rsidP="004739B6">
      <w:pPr>
        <w:widowControl w:val="0"/>
        <w:autoSpaceDE w:val="0"/>
        <w:autoSpaceDN w:val="0"/>
        <w:adjustRightInd w:val="0"/>
        <w:ind w:right="333"/>
        <w:rPr>
          <w:rFonts w:ascii="Times New Roman" w:hAnsi="Times New Roman" w:cs="Times New Roman"/>
        </w:rPr>
      </w:pPr>
      <w:r>
        <w:rPr>
          <w:rFonts w:ascii="Times New Roman" w:hAnsi="Times New Roman" w:cs="Times New Roman"/>
          <w:b/>
          <w:bCs/>
        </w:rPr>
        <w:lastRenderedPageBreak/>
        <w:t>4.</w:t>
      </w:r>
      <w:r>
        <w:rPr>
          <w:rFonts w:ascii="Times New Roman" w:hAnsi="Times New Roman" w:cs="Times New Roman"/>
        </w:rPr>
        <w:tab/>
      </w:r>
      <w:r>
        <w:rPr>
          <w:rFonts w:ascii="Times New Roman" w:hAnsi="Times New Roman" w:cs="Times New Roman"/>
          <w:b/>
          <w:bCs/>
        </w:rPr>
        <w:t>PROJECT REPORT REQUIREMENTS</w:t>
      </w:r>
    </w:p>
    <w:p w14:paraId="35E51596" w14:textId="77777777" w:rsidR="004739B6" w:rsidRDefault="004739B6" w:rsidP="00333666">
      <w:pPr>
        <w:widowControl w:val="0"/>
        <w:autoSpaceDE w:val="0"/>
        <w:autoSpaceDN w:val="0"/>
        <w:adjustRightInd w:val="0"/>
        <w:ind w:left="283" w:right="333" w:hanging="283"/>
        <w:rPr>
          <w:rFonts w:ascii="Times New Roman" w:hAnsi="Times New Roman" w:cs="Times New Roman"/>
          <w:b/>
          <w:bCs/>
        </w:rPr>
      </w:pPr>
    </w:p>
    <w:p w14:paraId="01EC247E" w14:textId="756A176E" w:rsidR="00333666" w:rsidRDefault="004739B6" w:rsidP="00333666">
      <w:pPr>
        <w:widowControl w:val="0"/>
        <w:autoSpaceDE w:val="0"/>
        <w:autoSpaceDN w:val="0"/>
        <w:adjustRightInd w:val="0"/>
        <w:ind w:left="283" w:right="333" w:hanging="283"/>
        <w:rPr>
          <w:rFonts w:ascii="Times New Roman" w:hAnsi="Times New Roman" w:cs="Times New Roman"/>
          <w:b/>
          <w:bCs/>
        </w:rPr>
      </w:pPr>
      <w:r>
        <w:rPr>
          <w:rFonts w:ascii="Times New Roman" w:hAnsi="Times New Roman" w:cs="Times New Roman"/>
          <w:b/>
          <w:bCs/>
        </w:rPr>
        <w:t>4.1</w:t>
      </w:r>
      <w:r>
        <w:rPr>
          <w:rFonts w:ascii="Times New Roman" w:hAnsi="Times New Roman" w:cs="Times New Roman"/>
          <w:b/>
          <w:bCs/>
        </w:rPr>
        <w:tab/>
      </w:r>
      <w:r w:rsidR="00333666">
        <w:rPr>
          <w:rFonts w:ascii="Times New Roman" w:hAnsi="Times New Roman" w:cs="Times New Roman"/>
          <w:b/>
          <w:bCs/>
        </w:rPr>
        <w:t>THE FINAL PROJECT REPORT (milestone three)</w:t>
      </w:r>
    </w:p>
    <w:p w14:paraId="5B40B5D6" w14:textId="77777777" w:rsidR="00333666" w:rsidRDefault="00333666" w:rsidP="00333666">
      <w:pPr>
        <w:widowControl w:val="0"/>
        <w:autoSpaceDE w:val="0"/>
        <w:autoSpaceDN w:val="0"/>
        <w:adjustRightInd w:val="0"/>
        <w:ind w:right="333"/>
        <w:rPr>
          <w:rFonts w:ascii="Times New Roman" w:hAnsi="Times New Roman" w:cs="Times New Roman"/>
          <w:b/>
          <w:bCs/>
        </w:rPr>
      </w:pPr>
    </w:p>
    <w:p w14:paraId="5C8CB832" w14:textId="77777777" w:rsidR="00333666" w:rsidRDefault="00333666" w:rsidP="00333666">
      <w:pPr>
        <w:widowControl w:val="0"/>
        <w:autoSpaceDE w:val="0"/>
        <w:autoSpaceDN w:val="0"/>
        <w:adjustRightInd w:val="0"/>
        <w:ind w:left="283" w:right="333" w:hanging="283"/>
        <w:rPr>
          <w:rFonts w:ascii="Times New Roman" w:hAnsi="Times New Roman" w:cs="Times New Roman"/>
          <w:b/>
          <w:bCs/>
        </w:rPr>
      </w:pPr>
      <w:r>
        <w:rPr>
          <w:rFonts w:ascii="Times New Roman" w:hAnsi="Times New Roman" w:cs="Times New Roman"/>
          <w:b/>
          <w:bCs/>
        </w:rPr>
        <w:t>Report Layout</w:t>
      </w:r>
    </w:p>
    <w:p w14:paraId="1D8344C3" w14:textId="77777777" w:rsidR="00333666" w:rsidRDefault="00333666" w:rsidP="00333666">
      <w:pPr>
        <w:widowControl w:val="0"/>
        <w:autoSpaceDE w:val="0"/>
        <w:autoSpaceDN w:val="0"/>
        <w:adjustRightInd w:val="0"/>
        <w:ind w:right="333"/>
        <w:rPr>
          <w:rFonts w:ascii="Times New Roman" w:hAnsi="Times New Roman" w:cs="Times New Roman"/>
        </w:rPr>
      </w:pPr>
    </w:p>
    <w:p w14:paraId="4FF1A436" w14:textId="77777777" w:rsidR="00333666" w:rsidRDefault="00333666" w:rsidP="00333666">
      <w:pPr>
        <w:widowControl w:val="0"/>
        <w:autoSpaceDE w:val="0"/>
        <w:autoSpaceDN w:val="0"/>
        <w:adjustRightInd w:val="0"/>
        <w:ind w:left="283" w:right="333" w:hanging="283"/>
        <w:rPr>
          <w:rFonts w:ascii="Times New Roman" w:hAnsi="Times New Roman" w:cs="Times New Roman"/>
        </w:rPr>
      </w:pPr>
      <w:r>
        <w:rPr>
          <w:rFonts w:ascii="Times New Roman" w:hAnsi="Times New Roman" w:cs="Times New Roman"/>
        </w:rPr>
        <w:t xml:space="preserve">A student </w:t>
      </w:r>
      <w:r>
        <w:rPr>
          <w:rFonts w:ascii="Times New Roman" w:hAnsi="Times New Roman" w:cs="Times New Roman"/>
          <w:b/>
          <w:bCs/>
          <w:u w:val="single"/>
        </w:rPr>
        <w:t>MUST</w:t>
      </w:r>
      <w:r>
        <w:rPr>
          <w:rFonts w:ascii="Times New Roman" w:hAnsi="Times New Roman" w:cs="Times New Roman"/>
          <w:b/>
          <w:bCs/>
        </w:rPr>
        <w:t xml:space="preserve"> </w:t>
      </w:r>
      <w:r>
        <w:rPr>
          <w:rFonts w:ascii="Times New Roman" w:hAnsi="Times New Roman" w:cs="Times New Roman"/>
        </w:rPr>
        <w:t>produce a satisfactory final report to pass the Project.</w:t>
      </w:r>
    </w:p>
    <w:p w14:paraId="04358E60" w14:textId="77777777" w:rsidR="00333666" w:rsidRDefault="00333666" w:rsidP="00333666">
      <w:pPr>
        <w:widowControl w:val="0"/>
        <w:autoSpaceDE w:val="0"/>
        <w:autoSpaceDN w:val="0"/>
        <w:adjustRightInd w:val="0"/>
        <w:ind w:left="283" w:right="333" w:hanging="283"/>
        <w:rPr>
          <w:rFonts w:ascii="Times New Roman" w:hAnsi="Times New Roman" w:cs="Times New Roman"/>
        </w:rPr>
      </w:pPr>
      <w:r>
        <w:rPr>
          <w:rFonts w:ascii="Times New Roman" w:hAnsi="Times New Roman" w:cs="Times New Roman"/>
        </w:rPr>
        <w:t xml:space="preserve">The project report </w:t>
      </w:r>
      <w:r>
        <w:rPr>
          <w:rFonts w:ascii="Times New Roman" w:hAnsi="Times New Roman" w:cs="Times New Roman"/>
          <w:b/>
          <w:bCs/>
          <w:u w:val="single"/>
        </w:rPr>
        <w:t>MUST be word-processed</w:t>
      </w:r>
      <w:r>
        <w:rPr>
          <w:rFonts w:ascii="Times New Roman" w:hAnsi="Times New Roman" w:cs="Times New Roman"/>
        </w:rPr>
        <w:t xml:space="preserve"> and well produced at the student's own expense.  It is </w:t>
      </w:r>
      <w:r>
        <w:rPr>
          <w:rFonts w:ascii="Times New Roman" w:hAnsi="Times New Roman" w:cs="Times New Roman"/>
          <w:u w:val="single"/>
        </w:rPr>
        <w:t>not</w:t>
      </w:r>
      <w:r>
        <w:rPr>
          <w:rFonts w:ascii="Times New Roman" w:hAnsi="Times New Roman" w:cs="Times New Roman"/>
        </w:rPr>
        <w:t xml:space="preserve"> necessary for the report to be produced on the latest laser printer/desktop publishing system, and a variety of print sources will be considered as adequate.</w:t>
      </w:r>
    </w:p>
    <w:p w14:paraId="15A3BBCA" w14:textId="77777777" w:rsidR="00333666" w:rsidRDefault="00333666" w:rsidP="00333666">
      <w:pPr>
        <w:widowControl w:val="0"/>
        <w:autoSpaceDE w:val="0"/>
        <w:autoSpaceDN w:val="0"/>
        <w:adjustRightInd w:val="0"/>
        <w:ind w:left="283" w:right="333" w:hanging="283"/>
        <w:rPr>
          <w:rFonts w:ascii="Times New Roman" w:hAnsi="Times New Roman" w:cs="Times New Roman"/>
        </w:rPr>
      </w:pPr>
      <w:r>
        <w:rPr>
          <w:rFonts w:ascii="Times New Roman" w:hAnsi="Times New Roman" w:cs="Times New Roman"/>
        </w:rPr>
        <w:t>The pages of the report(s) must be clearly identified via unique page numbers</w:t>
      </w:r>
    </w:p>
    <w:p w14:paraId="4567EFBA" w14:textId="77777777" w:rsidR="00333666" w:rsidRDefault="00333666" w:rsidP="00333666">
      <w:pPr>
        <w:widowControl w:val="0"/>
        <w:autoSpaceDE w:val="0"/>
        <w:autoSpaceDN w:val="0"/>
        <w:adjustRightInd w:val="0"/>
        <w:ind w:left="283" w:right="333" w:hanging="283"/>
        <w:rPr>
          <w:rFonts w:ascii="Times New Roman" w:hAnsi="Times New Roman" w:cs="Times New Roman"/>
        </w:rPr>
      </w:pPr>
      <w:r>
        <w:rPr>
          <w:rFonts w:ascii="Times New Roman" w:hAnsi="Times New Roman" w:cs="Times New Roman"/>
        </w:rPr>
        <w:t>It is important that the report does not become a copy and paste exercise, which merely shows evidence of research. It is more important that the report highlights the process that the student has undertaken in attempting to meet the objectives of the project, and the conclusions made from their research.</w:t>
      </w:r>
    </w:p>
    <w:p w14:paraId="3F648704" w14:textId="024D489F" w:rsidR="00333666" w:rsidRDefault="00333666" w:rsidP="00333666">
      <w:pPr>
        <w:widowControl w:val="0"/>
        <w:autoSpaceDE w:val="0"/>
        <w:autoSpaceDN w:val="0"/>
        <w:adjustRightInd w:val="0"/>
        <w:ind w:left="283" w:right="333" w:hanging="283"/>
        <w:rPr>
          <w:rFonts w:ascii="Times New Roman" w:hAnsi="Times New Roman" w:cs="Times New Roman"/>
        </w:rPr>
      </w:pPr>
      <w:r>
        <w:rPr>
          <w:rFonts w:ascii="Times New Roman" w:hAnsi="Times New Roman" w:cs="Times New Roman"/>
        </w:rPr>
        <w:t xml:space="preserve">It is suggested that the student uses a twelve point font, with one and a half line spacing, and only print on the facing page. Two copies of </w:t>
      </w:r>
      <w:r w:rsidR="005D7BC3">
        <w:rPr>
          <w:rFonts w:ascii="Times New Roman" w:hAnsi="Times New Roman" w:cs="Times New Roman"/>
        </w:rPr>
        <w:t>the final report</w:t>
      </w:r>
      <w:r>
        <w:rPr>
          <w:rFonts w:ascii="Times New Roman" w:hAnsi="Times New Roman" w:cs="Times New Roman"/>
        </w:rPr>
        <w:t xml:space="preserve"> must be handed in by the respective deadlines. The final report must be bound (a glued spine is sufficient). An A4 ring binder is not an acceptable form of presentation. </w:t>
      </w:r>
    </w:p>
    <w:p w14:paraId="0E9C7322" w14:textId="60F5FC2B" w:rsidR="00333666" w:rsidRDefault="00333666" w:rsidP="00333666">
      <w:pPr>
        <w:widowControl w:val="0"/>
        <w:autoSpaceDE w:val="0"/>
        <w:autoSpaceDN w:val="0"/>
        <w:adjustRightInd w:val="0"/>
        <w:ind w:left="283" w:right="333" w:hanging="283"/>
        <w:rPr>
          <w:rFonts w:ascii="Times New Roman" w:hAnsi="Times New Roman" w:cs="Times New Roman"/>
        </w:rPr>
      </w:pPr>
      <w:r>
        <w:rPr>
          <w:rFonts w:ascii="Times New Roman" w:hAnsi="Times New Roman" w:cs="Times New Roman"/>
        </w:rPr>
        <w:t xml:space="preserve">There is no specific world limitation included within the report requirements. It is suggested that an approximate guideline of one hundred pages for the final report </w:t>
      </w:r>
      <w:r w:rsidR="005D7BC3">
        <w:rPr>
          <w:rFonts w:ascii="Times New Roman" w:hAnsi="Times New Roman" w:cs="Times New Roman"/>
        </w:rPr>
        <w:t>is considered (suggested 20 to 4</w:t>
      </w:r>
      <w:r>
        <w:rPr>
          <w:rFonts w:ascii="Times New Roman" w:hAnsi="Times New Roman" w:cs="Times New Roman"/>
        </w:rPr>
        <w:t>0 pages for milestone</w:t>
      </w:r>
      <w:r w:rsidR="005D7BC3">
        <w:rPr>
          <w:rFonts w:ascii="Times New Roman" w:hAnsi="Times New Roman" w:cs="Times New Roman"/>
        </w:rPr>
        <w:t>s</w:t>
      </w:r>
      <w:r>
        <w:rPr>
          <w:rFonts w:ascii="Times New Roman" w:hAnsi="Times New Roman" w:cs="Times New Roman"/>
        </w:rPr>
        <w:t xml:space="preserve"> 1 </w:t>
      </w:r>
      <w:r w:rsidR="005D7BC3">
        <w:rPr>
          <w:rFonts w:ascii="Times New Roman" w:hAnsi="Times New Roman" w:cs="Times New Roman"/>
        </w:rPr>
        <w:t>and 2</w:t>
      </w:r>
      <w:r>
        <w:rPr>
          <w:rFonts w:ascii="Times New Roman" w:hAnsi="Times New Roman" w:cs="Times New Roman"/>
        </w:rPr>
        <w:t>). It is strongly advised that sections of the report are shown to the supervisor at various stages of the report development. The supervisor’s advice and guidance should be sought and hopefully followed at all times throughout the project’s progress.</w:t>
      </w:r>
    </w:p>
    <w:p w14:paraId="22F98831" w14:textId="77777777" w:rsidR="00333666" w:rsidRDefault="00333666" w:rsidP="00333666">
      <w:pPr>
        <w:widowControl w:val="0"/>
        <w:autoSpaceDE w:val="0"/>
        <w:autoSpaceDN w:val="0"/>
        <w:adjustRightInd w:val="0"/>
        <w:ind w:left="283" w:right="333" w:hanging="283"/>
        <w:rPr>
          <w:rFonts w:ascii="Times New Roman" w:hAnsi="Times New Roman" w:cs="Times New Roman"/>
        </w:rPr>
      </w:pPr>
      <w:r>
        <w:rPr>
          <w:rFonts w:ascii="Times New Roman" w:hAnsi="Times New Roman" w:cs="Times New Roman"/>
        </w:rPr>
        <w:t xml:space="preserve">For general guides with regard to the chapters and layout of the project reports, the students should seek clarification firstly from their own supervisor and then if necessary from the project organizer. </w:t>
      </w:r>
    </w:p>
    <w:p w14:paraId="59EA730D" w14:textId="77777777" w:rsidR="00333666" w:rsidRDefault="00333666" w:rsidP="00333666">
      <w:pPr>
        <w:widowControl w:val="0"/>
        <w:autoSpaceDE w:val="0"/>
        <w:autoSpaceDN w:val="0"/>
        <w:adjustRightInd w:val="0"/>
        <w:ind w:left="283" w:right="333" w:hanging="283"/>
        <w:rPr>
          <w:rFonts w:ascii="Times New Roman" w:hAnsi="Times New Roman" w:cs="Times New Roman"/>
        </w:rPr>
      </w:pPr>
      <w:r>
        <w:rPr>
          <w:rFonts w:ascii="Times New Roman" w:hAnsi="Times New Roman" w:cs="Times New Roman"/>
        </w:rPr>
        <w:t xml:space="preserve">A suggested layout of the chapters expected of the final report is given in </w:t>
      </w:r>
      <w:r w:rsidRPr="005D7BC3">
        <w:rPr>
          <w:rFonts w:ascii="Times New Roman" w:hAnsi="Times New Roman" w:cs="Times New Roman"/>
          <w:b/>
          <w:i/>
        </w:rPr>
        <w:t>appendix VIII</w:t>
      </w:r>
      <w:r>
        <w:rPr>
          <w:rFonts w:ascii="Times New Roman" w:hAnsi="Times New Roman" w:cs="Times New Roman"/>
        </w:rPr>
        <w:t>.</w:t>
      </w:r>
    </w:p>
    <w:p w14:paraId="124C9CDB" w14:textId="13682261" w:rsidR="00333666" w:rsidRDefault="00333666" w:rsidP="00333666">
      <w:pPr>
        <w:widowControl w:val="0"/>
        <w:autoSpaceDE w:val="0"/>
        <w:autoSpaceDN w:val="0"/>
        <w:adjustRightInd w:val="0"/>
        <w:ind w:left="283" w:right="333" w:hanging="283"/>
        <w:rPr>
          <w:rFonts w:ascii="Times New Roman" w:hAnsi="Times New Roman" w:cs="Times New Roman"/>
        </w:rPr>
      </w:pPr>
      <w:r>
        <w:rPr>
          <w:rFonts w:ascii="Times New Roman" w:hAnsi="Times New Roman" w:cs="Times New Roman"/>
        </w:rPr>
        <w:t>Students will be required to sign a declaration confirming the work submitted is the result of their own efforts and has not been previously submi</w:t>
      </w:r>
      <w:r w:rsidR="005D7BC3">
        <w:rPr>
          <w:rFonts w:ascii="Times New Roman" w:hAnsi="Times New Roman" w:cs="Times New Roman"/>
        </w:rPr>
        <w:t xml:space="preserve">tted as part of another course </w:t>
      </w:r>
      <w:r w:rsidRPr="005D7BC3">
        <w:rPr>
          <w:rFonts w:ascii="Times New Roman" w:hAnsi="Times New Roman" w:cs="Times New Roman"/>
          <w:b/>
          <w:i/>
        </w:rPr>
        <w:t>Appendix VII</w:t>
      </w:r>
      <w:r>
        <w:rPr>
          <w:rFonts w:ascii="Times New Roman" w:hAnsi="Times New Roman" w:cs="Times New Roman"/>
        </w:rPr>
        <w:t>. The report will not be accepted if this is not completed.</w:t>
      </w:r>
    </w:p>
    <w:p w14:paraId="202A3CF3" w14:textId="77777777" w:rsidR="00333666" w:rsidRDefault="00333666" w:rsidP="00333666">
      <w:pPr>
        <w:widowControl w:val="0"/>
        <w:autoSpaceDE w:val="0"/>
        <w:autoSpaceDN w:val="0"/>
        <w:adjustRightInd w:val="0"/>
        <w:ind w:right="333"/>
        <w:rPr>
          <w:rFonts w:ascii="Times New Roman" w:hAnsi="Times New Roman" w:cs="Times New Roman"/>
          <w:b/>
          <w:bCs/>
          <w:sz w:val="28"/>
          <w:szCs w:val="28"/>
        </w:rPr>
      </w:pPr>
    </w:p>
    <w:p w14:paraId="0F710362" w14:textId="77777777" w:rsidR="00333666" w:rsidRDefault="00333666" w:rsidP="00333666">
      <w:pPr>
        <w:widowControl w:val="0"/>
        <w:autoSpaceDE w:val="0"/>
        <w:autoSpaceDN w:val="0"/>
        <w:adjustRightInd w:val="0"/>
        <w:ind w:right="333"/>
        <w:rPr>
          <w:rFonts w:ascii="Times New Roman" w:hAnsi="Times New Roman" w:cs="Times New Roman"/>
          <w:b/>
          <w:bCs/>
        </w:rPr>
      </w:pPr>
      <w:r>
        <w:rPr>
          <w:rFonts w:ascii="Times New Roman" w:hAnsi="Times New Roman" w:cs="Times New Roman"/>
          <w:b/>
          <w:bCs/>
        </w:rPr>
        <w:t>4.2</w:t>
      </w:r>
      <w:r>
        <w:rPr>
          <w:rFonts w:ascii="Times New Roman" w:hAnsi="Times New Roman" w:cs="Times New Roman"/>
          <w:b/>
          <w:bCs/>
        </w:rPr>
        <w:tab/>
        <w:t>References</w:t>
      </w:r>
    </w:p>
    <w:p w14:paraId="7D9B768D" w14:textId="77777777" w:rsidR="00333666" w:rsidRDefault="00333666" w:rsidP="00333666">
      <w:pPr>
        <w:widowControl w:val="0"/>
        <w:autoSpaceDE w:val="0"/>
        <w:autoSpaceDN w:val="0"/>
        <w:adjustRightInd w:val="0"/>
        <w:ind w:right="333"/>
        <w:rPr>
          <w:rFonts w:ascii="Times New Roman" w:hAnsi="Times New Roman" w:cs="Times New Roman"/>
          <w:b/>
          <w:bCs/>
        </w:rPr>
      </w:pPr>
    </w:p>
    <w:p w14:paraId="50200904" w14:textId="191B96EA" w:rsidR="00333666" w:rsidRDefault="00333666" w:rsidP="00333666">
      <w:pPr>
        <w:widowControl w:val="0"/>
        <w:autoSpaceDE w:val="0"/>
        <w:autoSpaceDN w:val="0"/>
        <w:adjustRightInd w:val="0"/>
        <w:ind w:right="333"/>
        <w:rPr>
          <w:rFonts w:ascii="Times New Roman" w:hAnsi="Times New Roman" w:cs="Times New Roman"/>
        </w:rPr>
      </w:pPr>
      <w:r>
        <w:rPr>
          <w:rFonts w:ascii="Times New Roman" w:hAnsi="Times New Roman" w:cs="Times New Roman"/>
        </w:rPr>
        <w:t>It is of vital importance that all materials and sources used throughout the project report</w:t>
      </w:r>
      <w:r w:rsidR="005D7BC3">
        <w:rPr>
          <w:rFonts w:ascii="Times New Roman" w:hAnsi="Times New Roman" w:cs="Times New Roman"/>
        </w:rPr>
        <w:t>s</w:t>
      </w:r>
      <w:r>
        <w:rPr>
          <w:rFonts w:ascii="Times New Roman" w:hAnsi="Times New Roman" w:cs="Times New Roman"/>
        </w:rPr>
        <w:t xml:space="preserve"> are fully referenced. </w:t>
      </w:r>
      <w:r w:rsidRPr="005D7BC3">
        <w:rPr>
          <w:rFonts w:ascii="Times New Roman" w:hAnsi="Times New Roman" w:cs="Times New Roman"/>
          <w:b/>
          <w:u w:val="single"/>
        </w:rPr>
        <w:t xml:space="preserve">References should be listed at the back of your report </w:t>
      </w:r>
      <w:r w:rsidR="005D7BC3">
        <w:rPr>
          <w:rFonts w:ascii="Times New Roman" w:hAnsi="Times New Roman" w:cs="Times New Roman"/>
          <w:b/>
          <w:u w:val="single"/>
        </w:rPr>
        <w:t>AND</w:t>
      </w:r>
      <w:r w:rsidRPr="005D7BC3">
        <w:rPr>
          <w:rFonts w:ascii="Times New Roman" w:hAnsi="Times New Roman" w:cs="Times New Roman"/>
          <w:b/>
          <w:u w:val="single"/>
        </w:rPr>
        <w:t xml:space="preserve"> also cited in the main body of the text</w:t>
      </w:r>
      <w:r>
        <w:rPr>
          <w:rFonts w:ascii="Times New Roman" w:hAnsi="Times New Roman" w:cs="Times New Roman"/>
        </w:rPr>
        <w:t xml:space="preserve">. You reference not only to give credit for any material quoted from other sources but also to direct your reader to find out more about the topic and to provide ammunition for your arguments; your opinions are important but they will be more persuasive if backed up by critical argument and citing of sources. All direct quotes should be clearly identified enclosed within double quotes, with a citation to the source. Direct quotes should be used fairly sparingly for particularly key or well-phrased points, or for a few important tables or figures from </w:t>
      </w:r>
      <w:r>
        <w:rPr>
          <w:rFonts w:ascii="Times New Roman" w:hAnsi="Times New Roman" w:cs="Times New Roman"/>
        </w:rPr>
        <w:lastRenderedPageBreak/>
        <w:t xml:space="preserve">another source. Most of your literature or research review will be written in your own words. However you will still want to cite the sources you are drawing on in the body of your report, even when the text is your own summary or description. This shows that you have done research and where to look for more information. You should also try to make comparisons between and discuss the sources you cite rather than just </w:t>
      </w:r>
      <w:r w:rsidR="005D7BC3">
        <w:rPr>
          <w:rFonts w:ascii="Times New Roman" w:hAnsi="Times New Roman" w:cs="Times New Roman"/>
        </w:rPr>
        <w:t>summarizing</w:t>
      </w:r>
      <w:r>
        <w:rPr>
          <w:rFonts w:ascii="Times New Roman" w:hAnsi="Times New Roman" w:cs="Times New Roman"/>
        </w:rPr>
        <w:t xml:space="preserve"> them individually. Try to relate the material to your own project. Harvard Referencing is the University’s Standard of choice, thus every effort should be made to conform to this standard.</w:t>
      </w:r>
    </w:p>
    <w:p w14:paraId="7806B9CA" w14:textId="77777777" w:rsidR="00333666" w:rsidRDefault="00333666" w:rsidP="00333666">
      <w:pPr>
        <w:widowControl w:val="0"/>
        <w:autoSpaceDE w:val="0"/>
        <w:autoSpaceDN w:val="0"/>
        <w:adjustRightInd w:val="0"/>
        <w:ind w:right="333"/>
        <w:rPr>
          <w:rFonts w:ascii="Times New Roman" w:hAnsi="Times New Roman" w:cs="Times New Roman"/>
        </w:rPr>
      </w:pPr>
    </w:p>
    <w:p w14:paraId="35126455" w14:textId="4B227ACB" w:rsidR="00333666" w:rsidRDefault="00333666" w:rsidP="00333666">
      <w:pPr>
        <w:widowControl w:val="0"/>
        <w:autoSpaceDE w:val="0"/>
        <w:autoSpaceDN w:val="0"/>
        <w:adjustRightInd w:val="0"/>
        <w:ind w:right="333"/>
        <w:rPr>
          <w:rFonts w:ascii="Times New Roman" w:hAnsi="Times New Roman" w:cs="Times New Roman"/>
        </w:rPr>
      </w:pPr>
      <w:r>
        <w:rPr>
          <w:rFonts w:ascii="Times New Roman" w:hAnsi="Times New Roman" w:cs="Times New Roman"/>
        </w:rPr>
        <w:t xml:space="preserve">There are a variety of </w:t>
      </w:r>
      <w:r w:rsidR="005D7BC3">
        <w:rPr>
          <w:rFonts w:ascii="Times New Roman" w:hAnsi="Times New Roman" w:cs="Times New Roman"/>
        </w:rPr>
        <w:t>methods, which</w:t>
      </w:r>
      <w:r>
        <w:rPr>
          <w:rFonts w:ascii="Times New Roman" w:hAnsi="Times New Roman" w:cs="Times New Roman"/>
        </w:rPr>
        <w:t xml:space="preserve"> can be employed for citing a source and for listing your references at the back. The References and bibliography at the back should include full details on the publication, including title, author, publisher and year. An example of a journal article might be:</w:t>
      </w:r>
    </w:p>
    <w:p w14:paraId="1D9FE4BA" w14:textId="77777777" w:rsidR="00333666" w:rsidRDefault="00333666" w:rsidP="00333666">
      <w:pPr>
        <w:widowControl w:val="0"/>
        <w:autoSpaceDE w:val="0"/>
        <w:autoSpaceDN w:val="0"/>
        <w:adjustRightInd w:val="0"/>
        <w:ind w:right="333"/>
        <w:rPr>
          <w:rFonts w:ascii="Times New Roman" w:hAnsi="Times New Roman" w:cs="Times New Roman"/>
        </w:rPr>
      </w:pPr>
      <w:r>
        <w:rPr>
          <w:rFonts w:ascii="Times New Roman" w:hAnsi="Times New Roman" w:cs="Times New Roman"/>
        </w:rPr>
        <w:t>Koch T. 2000. Quality-controlled subject gateways: definitions, typologies, empirical overview. Online Information Review, 24(1), 24-34.</w:t>
      </w:r>
    </w:p>
    <w:p w14:paraId="1A1670DD" w14:textId="77777777" w:rsidR="00333666" w:rsidRDefault="00333666" w:rsidP="00333666">
      <w:pPr>
        <w:widowControl w:val="0"/>
        <w:autoSpaceDE w:val="0"/>
        <w:autoSpaceDN w:val="0"/>
        <w:adjustRightInd w:val="0"/>
        <w:ind w:right="333"/>
        <w:rPr>
          <w:rFonts w:ascii="Times New Roman" w:hAnsi="Times New Roman" w:cs="Times New Roman"/>
        </w:rPr>
      </w:pPr>
      <w:r>
        <w:rPr>
          <w:rFonts w:ascii="Times New Roman" w:hAnsi="Times New Roman" w:cs="Times New Roman"/>
        </w:rPr>
        <w:t xml:space="preserve">An example of a book might be </w:t>
      </w:r>
    </w:p>
    <w:p w14:paraId="69F49816" w14:textId="77777777" w:rsidR="00333666" w:rsidRDefault="00333666" w:rsidP="00333666">
      <w:pPr>
        <w:widowControl w:val="0"/>
        <w:autoSpaceDE w:val="0"/>
        <w:autoSpaceDN w:val="0"/>
        <w:adjustRightInd w:val="0"/>
        <w:spacing w:after="120"/>
        <w:ind w:left="283" w:right="333"/>
        <w:rPr>
          <w:rFonts w:ascii="Times New Roman" w:hAnsi="Times New Roman" w:cs="Times New Roman"/>
          <w:i/>
          <w:iCs/>
        </w:rPr>
      </w:pPr>
      <w:proofErr w:type="spellStart"/>
      <w:r>
        <w:rPr>
          <w:rFonts w:ascii="Times New Roman" w:hAnsi="Times New Roman" w:cs="Times New Roman"/>
        </w:rPr>
        <w:t>Marchionini</w:t>
      </w:r>
      <w:proofErr w:type="spellEnd"/>
      <w:r>
        <w:rPr>
          <w:rFonts w:ascii="Times New Roman" w:hAnsi="Times New Roman" w:cs="Times New Roman"/>
        </w:rPr>
        <w:t>. G. 1995</w:t>
      </w:r>
      <w:r>
        <w:rPr>
          <w:rFonts w:ascii="Times New Roman" w:hAnsi="Times New Roman" w:cs="Times New Roman"/>
          <w:i/>
          <w:iCs/>
        </w:rPr>
        <w:t>. Information seeking in electronic environments. Cambridge University Press.</w:t>
      </w:r>
    </w:p>
    <w:p w14:paraId="677B80F8" w14:textId="77777777" w:rsidR="00333666" w:rsidRDefault="00333666" w:rsidP="00333666">
      <w:pPr>
        <w:widowControl w:val="0"/>
        <w:autoSpaceDE w:val="0"/>
        <w:autoSpaceDN w:val="0"/>
        <w:adjustRightInd w:val="0"/>
        <w:ind w:right="333"/>
        <w:rPr>
          <w:rFonts w:ascii="Times New Roman" w:hAnsi="Times New Roman" w:cs="Times New Roman"/>
        </w:rPr>
      </w:pPr>
    </w:p>
    <w:p w14:paraId="080FA967" w14:textId="77777777" w:rsidR="00333666" w:rsidRDefault="00333666" w:rsidP="00333666">
      <w:pPr>
        <w:widowControl w:val="0"/>
        <w:autoSpaceDE w:val="0"/>
        <w:autoSpaceDN w:val="0"/>
        <w:adjustRightInd w:val="0"/>
        <w:ind w:right="333"/>
        <w:rPr>
          <w:rFonts w:ascii="Times New Roman" w:hAnsi="Times New Roman" w:cs="Times New Roman"/>
        </w:rPr>
      </w:pPr>
      <w:r>
        <w:rPr>
          <w:rFonts w:ascii="Times New Roman" w:hAnsi="Times New Roman" w:cs="Times New Roman"/>
        </w:rPr>
        <w:t>It is important, whichever method you decide to employ that you remain consistent throughout the report text.</w:t>
      </w:r>
    </w:p>
    <w:p w14:paraId="5BE278D5" w14:textId="77777777" w:rsidR="00333666" w:rsidRDefault="00333666" w:rsidP="00333666">
      <w:pPr>
        <w:widowControl w:val="0"/>
        <w:autoSpaceDE w:val="0"/>
        <w:autoSpaceDN w:val="0"/>
        <w:adjustRightInd w:val="0"/>
        <w:ind w:right="333"/>
        <w:rPr>
          <w:rFonts w:ascii="Times New Roman" w:hAnsi="Times New Roman" w:cs="Times New Roman"/>
        </w:rPr>
      </w:pPr>
    </w:p>
    <w:p w14:paraId="1A4267DC" w14:textId="77777777" w:rsidR="00333666" w:rsidRDefault="00333666" w:rsidP="00333666">
      <w:pPr>
        <w:widowControl w:val="0"/>
        <w:autoSpaceDE w:val="0"/>
        <w:autoSpaceDN w:val="0"/>
        <w:adjustRightInd w:val="0"/>
        <w:ind w:right="333"/>
        <w:rPr>
          <w:rFonts w:ascii="Times New Roman" w:hAnsi="Times New Roman" w:cs="Times New Roman"/>
        </w:rPr>
      </w:pPr>
      <w:r>
        <w:rPr>
          <w:rFonts w:ascii="Times New Roman" w:hAnsi="Times New Roman" w:cs="Times New Roman"/>
        </w:rPr>
        <w:t xml:space="preserve">The list of references should be included at the back of the report, and all references should be </w:t>
      </w:r>
      <w:r w:rsidRPr="005D7BC3">
        <w:rPr>
          <w:rFonts w:ascii="Times New Roman" w:hAnsi="Times New Roman" w:cs="Times New Roman"/>
          <w:b/>
        </w:rPr>
        <w:t>collated in alphabetic order</w:t>
      </w:r>
      <w:r>
        <w:rPr>
          <w:rFonts w:ascii="Times New Roman" w:hAnsi="Times New Roman" w:cs="Times New Roman"/>
        </w:rPr>
        <w:t>.</w:t>
      </w:r>
    </w:p>
    <w:p w14:paraId="00972CA8" w14:textId="77777777" w:rsidR="00333666" w:rsidRDefault="00333666" w:rsidP="00333666">
      <w:pPr>
        <w:widowControl w:val="0"/>
        <w:autoSpaceDE w:val="0"/>
        <w:autoSpaceDN w:val="0"/>
        <w:adjustRightInd w:val="0"/>
        <w:ind w:right="333"/>
        <w:rPr>
          <w:rFonts w:ascii="Times New Roman" w:hAnsi="Times New Roman" w:cs="Times New Roman"/>
        </w:rPr>
      </w:pPr>
    </w:p>
    <w:p w14:paraId="4298D251" w14:textId="5EE0FFCA" w:rsidR="00333666" w:rsidRDefault="00333666" w:rsidP="00333666">
      <w:pPr>
        <w:widowControl w:val="0"/>
        <w:autoSpaceDE w:val="0"/>
        <w:autoSpaceDN w:val="0"/>
        <w:adjustRightInd w:val="0"/>
        <w:ind w:right="333"/>
        <w:rPr>
          <w:rFonts w:ascii="Times New Roman" w:hAnsi="Times New Roman" w:cs="Times New Roman"/>
          <w:sz w:val="22"/>
          <w:szCs w:val="22"/>
        </w:rPr>
      </w:pPr>
      <w:r>
        <w:rPr>
          <w:rFonts w:ascii="Times New Roman" w:hAnsi="Times New Roman" w:cs="Times New Roman"/>
        </w:rPr>
        <w:t xml:space="preserve">Also a bibliography should be included, indicating sources of background reading undertaken in reaching decisions concerning the project. This bibliography can often indicate to the supervisors the amount of research undertaken by the student. It is important the list corresponds to actual material </w:t>
      </w:r>
      <w:r w:rsidR="005D7BC3">
        <w:rPr>
          <w:rFonts w:ascii="Times New Roman" w:hAnsi="Times New Roman" w:cs="Times New Roman"/>
        </w:rPr>
        <w:t>utilized</w:t>
      </w:r>
      <w:r>
        <w:rPr>
          <w:rFonts w:ascii="Times New Roman" w:hAnsi="Times New Roman" w:cs="Times New Roman"/>
        </w:rPr>
        <w:t xml:space="preserve"> by the student, and content should be referenced somewhere within the report’s text.</w:t>
      </w:r>
    </w:p>
    <w:p w14:paraId="27C24AEE" w14:textId="77777777" w:rsidR="00333666" w:rsidRDefault="00333666" w:rsidP="00333666">
      <w:pPr>
        <w:widowControl w:val="0"/>
        <w:autoSpaceDE w:val="0"/>
        <w:autoSpaceDN w:val="0"/>
        <w:adjustRightInd w:val="0"/>
        <w:ind w:right="333"/>
        <w:rPr>
          <w:rFonts w:ascii="Times New Roman" w:hAnsi="Times New Roman" w:cs="Times New Roman"/>
        </w:rPr>
      </w:pPr>
    </w:p>
    <w:p w14:paraId="63C141BC" w14:textId="3B5EB788" w:rsidR="00333666" w:rsidRDefault="00333666" w:rsidP="00333666">
      <w:pPr>
        <w:widowControl w:val="0"/>
        <w:autoSpaceDE w:val="0"/>
        <w:autoSpaceDN w:val="0"/>
        <w:adjustRightInd w:val="0"/>
        <w:ind w:right="333"/>
        <w:rPr>
          <w:rFonts w:ascii="Times New Roman" w:hAnsi="Times New Roman" w:cs="Times New Roman"/>
        </w:rPr>
      </w:pPr>
      <w:r>
        <w:rPr>
          <w:rFonts w:ascii="Times New Roman" w:hAnsi="Times New Roman" w:cs="Times New Roman"/>
        </w:rPr>
        <w:t xml:space="preserve">Any plagiarism found will be reported and be subject to the </w:t>
      </w:r>
      <w:r w:rsidR="005D7BC3">
        <w:rPr>
          <w:rFonts w:ascii="Times New Roman" w:hAnsi="Times New Roman" w:cs="Times New Roman"/>
        </w:rPr>
        <w:t>University’</w:t>
      </w:r>
      <w:r>
        <w:rPr>
          <w:rFonts w:ascii="Times New Roman" w:hAnsi="Times New Roman" w:cs="Times New Roman"/>
        </w:rPr>
        <w:t xml:space="preserve">s disciplinary processes. </w:t>
      </w:r>
      <w:r w:rsidRPr="005D7BC3">
        <w:rPr>
          <w:rFonts w:ascii="Times New Roman" w:hAnsi="Times New Roman" w:cs="Times New Roman"/>
          <w:b/>
          <w:sz w:val="28"/>
          <w:szCs w:val="28"/>
          <w:u w:val="single"/>
        </w:rPr>
        <w:t xml:space="preserve">There is no excuse for </w:t>
      </w:r>
      <w:r w:rsidR="005D7BC3" w:rsidRPr="005D7BC3">
        <w:rPr>
          <w:rFonts w:ascii="Times New Roman" w:hAnsi="Times New Roman" w:cs="Times New Roman"/>
          <w:b/>
          <w:sz w:val="28"/>
          <w:szCs w:val="28"/>
          <w:u w:val="single"/>
        </w:rPr>
        <w:t>plagiarizing</w:t>
      </w:r>
      <w:r w:rsidRPr="005D7BC3">
        <w:rPr>
          <w:rFonts w:ascii="Times New Roman" w:hAnsi="Times New Roman" w:cs="Times New Roman"/>
          <w:b/>
          <w:sz w:val="28"/>
          <w:szCs w:val="28"/>
          <w:u w:val="single"/>
        </w:rPr>
        <w:t xml:space="preserve"> material</w:t>
      </w:r>
      <w:r>
        <w:rPr>
          <w:rFonts w:ascii="Times New Roman" w:hAnsi="Times New Roman" w:cs="Times New Roman"/>
        </w:rPr>
        <w:t>. If you are unsure of what constitutes plagiarism then seek advice from your project supervisor. Do not rely upon hearsay as being fact.</w:t>
      </w:r>
    </w:p>
    <w:p w14:paraId="229D76FF" w14:textId="77777777" w:rsidR="001E3AA6" w:rsidRDefault="001E3AA6" w:rsidP="00333666">
      <w:pPr>
        <w:widowControl w:val="0"/>
        <w:autoSpaceDE w:val="0"/>
        <w:autoSpaceDN w:val="0"/>
        <w:adjustRightInd w:val="0"/>
        <w:ind w:right="333"/>
        <w:rPr>
          <w:rFonts w:ascii="Times New Roman" w:hAnsi="Times New Roman" w:cs="Times New Roman"/>
        </w:rPr>
      </w:pPr>
    </w:p>
    <w:p w14:paraId="04D4DDA6" w14:textId="77777777" w:rsidR="001E3AA6" w:rsidRDefault="001E3AA6" w:rsidP="001E3AA6">
      <w:pPr>
        <w:widowControl w:val="0"/>
        <w:autoSpaceDE w:val="0"/>
        <w:autoSpaceDN w:val="0"/>
        <w:adjustRightInd w:val="0"/>
        <w:ind w:right="333"/>
        <w:rPr>
          <w:rFonts w:ascii="Times New Roman" w:hAnsi="Times New Roman" w:cs="Times New Roman"/>
        </w:rPr>
      </w:pPr>
      <w:r>
        <w:rPr>
          <w:rFonts w:ascii="Times New Roman" w:hAnsi="Times New Roman" w:cs="Times New Roman"/>
        </w:rPr>
        <w:t xml:space="preserve">With continually increasing access to the World Wide Web ever more research information is becoming readily available to students. It should be noted however that books and articles published in professional journals go through a long and arduous process of checking, refereeing by peer experts, etc. This is not true of vast amounts of information that can be found on the Web. This instant publication on the Web does not conform to the necessary regulations that students should conform to for inclusion within their project report. If any material is taken from the Web, then every effort should be made by the student to cross check and confirm the validity of the information. If this may not be achieved, then it is suggested that this material is not included within the report. </w:t>
      </w:r>
    </w:p>
    <w:p w14:paraId="7547D942" w14:textId="77777777" w:rsidR="001E3AA6" w:rsidRDefault="001E3AA6" w:rsidP="001E3AA6">
      <w:pPr>
        <w:widowControl w:val="0"/>
        <w:autoSpaceDE w:val="0"/>
        <w:autoSpaceDN w:val="0"/>
        <w:adjustRightInd w:val="0"/>
        <w:ind w:right="333"/>
        <w:rPr>
          <w:rFonts w:ascii="Times New Roman" w:hAnsi="Times New Roman" w:cs="Times New Roman"/>
        </w:rPr>
      </w:pPr>
    </w:p>
    <w:p w14:paraId="60669C68" w14:textId="77777777" w:rsidR="001E3AA6" w:rsidRDefault="001E3AA6" w:rsidP="001E3AA6">
      <w:pPr>
        <w:widowControl w:val="0"/>
        <w:autoSpaceDE w:val="0"/>
        <w:autoSpaceDN w:val="0"/>
        <w:adjustRightInd w:val="0"/>
        <w:ind w:right="333"/>
        <w:rPr>
          <w:rFonts w:ascii="Times New Roman" w:hAnsi="Times New Roman" w:cs="Times New Roman"/>
        </w:rPr>
      </w:pPr>
      <w:r>
        <w:rPr>
          <w:rFonts w:ascii="Times New Roman" w:hAnsi="Times New Roman" w:cs="Times New Roman"/>
        </w:rPr>
        <w:t>Also, since Web pages can be changed rapidly and without warning, Web material should be additionally referenced by the date on which it was viewed</w:t>
      </w:r>
    </w:p>
    <w:p w14:paraId="5B8B1D1E" w14:textId="77777777" w:rsidR="001E3AA6" w:rsidRDefault="001E3AA6" w:rsidP="001E3AA6">
      <w:pPr>
        <w:widowControl w:val="0"/>
        <w:autoSpaceDE w:val="0"/>
        <w:autoSpaceDN w:val="0"/>
        <w:adjustRightInd w:val="0"/>
        <w:ind w:right="333"/>
        <w:rPr>
          <w:rFonts w:ascii="Times New Roman" w:hAnsi="Times New Roman" w:cs="Times New Roman"/>
        </w:rPr>
      </w:pPr>
    </w:p>
    <w:p w14:paraId="02E8F1DA" w14:textId="77777777" w:rsidR="001E3AA6" w:rsidRDefault="001E3AA6" w:rsidP="001E3AA6">
      <w:pPr>
        <w:widowControl w:val="0"/>
        <w:autoSpaceDE w:val="0"/>
        <w:autoSpaceDN w:val="0"/>
        <w:adjustRightInd w:val="0"/>
        <w:ind w:right="333"/>
        <w:rPr>
          <w:rFonts w:ascii="Times New Roman" w:hAnsi="Times New Roman" w:cs="Times New Roman"/>
        </w:rPr>
      </w:pPr>
      <w:r>
        <w:rPr>
          <w:rFonts w:ascii="Times New Roman" w:hAnsi="Times New Roman" w:cs="Times New Roman"/>
        </w:rPr>
        <w:t>Any material, which is included within the report off the Web, should be referenced in exactly the same way as if it were taken from a researched journal. Failure to do so will be treated as plagiarism.</w:t>
      </w:r>
    </w:p>
    <w:p w14:paraId="3D92E587" w14:textId="77777777" w:rsidR="001E3AA6" w:rsidRDefault="001E3AA6" w:rsidP="001E3AA6">
      <w:pPr>
        <w:widowControl w:val="0"/>
        <w:autoSpaceDE w:val="0"/>
        <w:autoSpaceDN w:val="0"/>
        <w:adjustRightInd w:val="0"/>
        <w:ind w:right="333"/>
        <w:rPr>
          <w:rFonts w:ascii="Times New Roman" w:hAnsi="Times New Roman" w:cs="Times New Roman"/>
        </w:rPr>
      </w:pPr>
    </w:p>
    <w:p w14:paraId="0DEAD408" w14:textId="477C41C3" w:rsidR="001E3AA6" w:rsidRDefault="001E3AA6" w:rsidP="001E3AA6">
      <w:pPr>
        <w:widowControl w:val="0"/>
        <w:autoSpaceDE w:val="0"/>
        <w:autoSpaceDN w:val="0"/>
        <w:adjustRightInd w:val="0"/>
        <w:ind w:right="333"/>
        <w:rPr>
          <w:rFonts w:ascii="Times New Roman" w:hAnsi="Times New Roman" w:cs="Times New Roman"/>
        </w:rPr>
      </w:pPr>
      <w:r>
        <w:rPr>
          <w:rFonts w:ascii="Times New Roman" w:hAnsi="Times New Roman" w:cs="Times New Roman"/>
        </w:rPr>
        <w:t>This is not intended to condemn the Web as a valuable source of information. The material found can prove extremely valuable in aiding the student in sourcing the necessary information in aiding the progress of their project.</w:t>
      </w:r>
    </w:p>
    <w:p w14:paraId="0C84EA4D" w14:textId="77777777" w:rsidR="001E3AA6" w:rsidRDefault="001E3AA6" w:rsidP="001E3AA6">
      <w:pPr>
        <w:widowControl w:val="0"/>
        <w:autoSpaceDE w:val="0"/>
        <w:autoSpaceDN w:val="0"/>
        <w:adjustRightInd w:val="0"/>
        <w:ind w:right="333"/>
        <w:rPr>
          <w:rFonts w:ascii="Times New Roman" w:hAnsi="Times New Roman" w:cs="Times New Roman"/>
        </w:rPr>
      </w:pPr>
    </w:p>
    <w:p w14:paraId="154085A9" w14:textId="77777777" w:rsidR="001E3AA6" w:rsidRDefault="001E3AA6" w:rsidP="001E3AA6">
      <w:pPr>
        <w:widowControl w:val="0"/>
        <w:autoSpaceDE w:val="0"/>
        <w:autoSpaceDN w:val="0"/>
        <w:adjustRightInd w:val="0"/>
        <w:ind w:right="333"/>
        <w:rPr>
          <w:rFonts w:ascii="Times New Roman" w:hAnsi="Times New Roman" w:cs="Times New Roman"/>
          <w:sz w:val="48"/>
          <w:szCs w:val="48"/>
        </w:rPr>
      </w:pPr>
      <w:r>
        <w:rPr>
          <w:rFonts w:ascii="Times New Roman" w:hAnsi="Times New Roman" w:cs="Times New Roman"/>
          <w:b/>
          <w:bCs/>
          <w:sz w:val="48"/>
          <w:szCs w:val="48"/>
        </w:rPr>
        <w:t xml:space="preserve">Any information included within the report text, which is not clearly referenced, will be treated as plagiarism. </w:t>
      </w:r>
    </w:p>
    <w:p w14:paraId="621D3329" w14:textId="77777777" w:rsidR="001E3AA6" w:rsidRDefault="001E3AA6" w:rsidP="001E3AA6">
      <w:pPr>
        <w:widowControl w:val="0"/>
        <w:autoSpaceDE w:val="0"/>
        <w:autoSpaceDN w:val="0"/>
        <w:adjustRightInd w:val="0"/>
        <w:ind w:right="333"/>
        <w:rPr>
          <w:rFonts w:ascii="Times New Roman" w:hAnsi="Times New Roman" w:cs="Times New Roman"/>
        </w:rPr>
      </w:pPr>
    </w:p>
    <w:p w14:paraId="0803A8C2" w14:textId="77777777" w:rsidR="00333666" w:rsidRDefault="00333666" w:rsidP="00333666">
      <w:pPr>
        <w:widowControl w:val="0"/>
        <w:autoSpaceDE w:val="0"/>
        <w:autoSpaceDN w:val="0"/>
        <w:adjustRightInd w:val="0"/>
        <w:ind w:right="333"/>
        <w:rPr>
          <w:rFonts w:ascii="Times New Roman" w:hAnsi="Times New Roman" w:cs="Times New Roman"/>
        </w:rPr>
      </w:pPr>
    </w:p>
    <w:p w14:paraId="628E5F54" w14:textId="77777777" w:rsidR="00333666" w:rsidRDefault="00333666" w:rsidP="00333666">
      <w:pPr>
        <w:widowControl w:val="0"/>
        <w:autoSpaceDE w:val="0"/>
        <w:autoSpaceDN w:val="0"/>
        <w:adjustRightInd w:val="0"/>
        <w:ind w:right="333"/>
        <w:rPr>
          <w:rFonts w:ascii="Times New Roman" w:hAnsi="Times New Roman" w:cs="Times New Roman"/>
        </w:rPr>
      </w:pPr>
    </w:p>
    <w:p w14:paraId="0AEC0052" w14:textId="77777777" w:rsidR="00333666" w:rsidRDefault="00333666" w:rsidP="00333666">
      <w:pPr>
        <w:widowControl w:val="0"/>
        <w:autoSpaceDE w:val="0"/>
        <w:autoSpaceDN w:val="0"/>
        <w:adjustRightInd w:val="0"/>
        <w:ind w:right="333"/>
        <w:rPr>
          <w:rFonts w:ascii="Times New Roman" w:hAnsi="Times New Roman" w:cs="Times New Roman"/>
        </w:rPr>
      </w:pPr>
    </w:p>
    <w:p w14:paraId="1AD5055C" w14:textId="77777777" w:rsidR="00333666" w:rsidRDefault="00333666" w:rsidP="00333666">
      <w:pPr>
        <w:widowControl w:val="0"/>
        <w:autoSpaceDE w:val="0"/>
        <w:autoSpaceDN w:val="0"/>
        <w:adjustRightInd w:val="0"/>
        <w:ind w:right="333"/>
        <w:rPr>
          <w:rFonts w:ascii="Times New Roman" w:hAnsi="Times New Roman" w:cs="Times New Roman"/>
        </w:rPr>
      </w:pPr>
    </w:p>
    <w:p w14:paraId="793B5D68" w14:textId="77777777" w:rsidR="00333666" w:rsidRDefault="00333666" w:rsidP="00333666">
      <w:pPr>
        <w:widowControl w:val="0"/>
        <w:autoSpaceDE w:val="0"/>
        <w:autoSpaceDN w:val="0"/>
        <w:adjustRightInd w:val="0"/>
        <w:ind w:right="333"/>
        <w:rPr>
          <w:rFonts w:ascii="Times New Roman" w:hAnsi="Times New Roman" w:cs="Times New Roman"/>
        </w:rPr>
      </w:pPr>
    </w:p>
    <w:p w14:paraId="757B4774" w14:textId="77777777" w:rsidR="00333666" w:rsidRDefault="00333666" w:rsidP="00333666">
      <w:pPr>
        <w:widowControl w:val="0"/>
        <w:autoSpaceDE w:val="0"/>
        <w:autoSpaceDN w:val="0"/>
        <w:adjustRightInd w:val="0"/>
        <w:ind w:right="333"/>
        <w:rPr>
          <w:rFonts w:ascii="Times New Roman" w:hAnsi="Times New Roman" w:cs="Times New Roman"/>
        </w:rPr>
      </w:pPr>
    </w:p>
    <w:p w14:paraId="157123E8" w14:textId="77777777" w:rsidR="00333666" w:rsidRDefault="00333666" w:rsidP="00333666">
      <w:pPr>
        <w:widowControl w:val="0"/>
        <w:autoSpaceDE w:val="0"/>
        <w:autoSpaceDN w:val="0"/>
        <w:adjustRightInd w:val="0"/>
        <w:ind w:right="333"/>
        <w:rPr>
          <w:rFonts w:ascii="Times New Roman" w:hAnsi="Times New Roman" w:cs="Times New Roman"/>
        </w:rPr>
      </w:pPr>
    </w:p>
    <w:p w14:paraId="307B2B03" w14:textId="77777777" w:rsidR="00333666" w:rsidRDefault="00333666" w:rsidP="00333666">
      <w:pPr>
        <w:widowControl w:val="0"/>
        <w:autoSpaceDE w:val="0"/>
        <w:autoSpaceDN w:val="0"/>
        <w:adjustRightInd w:val="0"/>
        <w:ind w:right="333"/>
        <w:rPr>
          <w:rFonts w:ascii="Times New Roman" w:hAnsi="Times New Roman" w:cs="Times New Roman"/>
          <w:b/>
          <w:bCs/>
        </w:rPr>
      </w:pPr>
      <w:r>
        <w:rPr>
          <w:rFonts w:ascii="Times New Roman" w:hAnsi="Times New Roman" w:cs="Times New Roman"/>
        </w:rPr>
        <w:br w:type="page"/>
      </w:r>
      <w:r>
        <w:rPr>
          <w:rFonts w:ascii="Times New Roman" w:hAnsi="Times New Roman" w:cs="Times New Roman"/>
          <w:b/>
          <w:bCs/>
          <w:u w:val="single"/>
        </w:rPr>
        <w:lastRenderedPageBreak/>
        <w:t>APPENDIX I</w:t>
      </w:r>
      <w:r>
        <w:rPr>
          <w:rFonts w:ascii="Times New Roman" w:hAnsi="Times New Roman" w:cs="Times New Roman"/>
          <w:b/>
          <w:bCs/>
        </w:rPr>
        <w:t xml:space="preserve"> - The Project Supervisor’s Responsibilities</w:t>
      </w:r>
    </w:p>
    <w:p w14:paraId="002DE09E" w14:textId="77777777" w:rsidR="00333666" w:rsidRDefault="00333666" w:rsidP="00333666">
      <w:pPr>
        <w:widowControl w:val="0"/>
        <w:autoSpaceDE w:val="0"/>
        <w:autoSpaceDN w:val="0"/>
        <w:adjustRightInd w:val="0"/>
        <w:ind w:right="333"/>
        <w:rPr>
          <w:rFonts w:ascii="Times New Roman" w:hAnsi="Times New Roman" w:cs="Times New Roman"/>
        </w:rPr>
      </w:pPr>
    </w:p>
    <w:p w14:paraId="7B0ECEA8" w14:textId="77777777" w:rsidR="00333666" w:rsidRDefault="00333666" w:rsidP="00333666">
      <w:pPr>
        <w:widowControl w:val="0"/>
        <w:autoSpaceDE w:val="0"/>
        <w:autoSpaceDN w:val="0"/>
        <w:adjustRightInd w:val="0"/>
        <w:ind w:right="333"/>
        <w:rPr>
          <w:rFonts w:ascii="Times New Roman" w:hAnsi="Times New Roman" w:cs="Times New Roman"/>
        </w:rPr>
      </w:pPr>
      <w:r>
        <w:rPr>
          <w:rFonts w:ascii="Times New Roman" w:hAnsi="Times New Roman" w:cs="Times New Roman"/>
        </w:rPr>
        <w:t>1.</w:t>
      </w:r>
      <w:r>
        <w:rPr>
          <w:rFonts w:ascii="Times New Roman" w:hAnsi="Times New Roman" w:cs="Times New Roman"/>
        </w:rPr>
        <w:tab/>
        <w:t>The final year project is essentially a student-directed activity.  The Project Supervisor has the general responsibility of helping the student to achieve the project's objectives, and in particular: -</w:t>
      </w:r>
    </w:p>
    <w:p w14:paraId="021B0B42" w14:textId="77777777" w:rsidR="00333666" w:rsidRDefault="00333666" w:rsidP="00333666">
      <w:pPr>
        <w:widowControl w:val="0"/>
        <w:autoSpaceDE w:val="0"/>
        <w:autoSpaceDN w:val="0"/>
        <w:adjustRightInd w:val="0"/>
        <w:ind w:right="333"/>
        <w:rPr>
          <w:rFonts w:ascii="Times New Roman" w:hAnsi="Times New Roman" w:cs="Times New Roman"/>
        </w:rPr>
      </w:pPr>
    </w:p>
    <w:p w14:paraId="628B8704" w14:textId="77777777" w:rsidR="00333666" w:rsidRDefault="00333666" w:rsidP="00333666">
      <w:pPr>
        <w:widowControl w:val="0"/>
        <w:autoSpaceDE w:val="0"/>
        <w:autoSpaceDN w:val="0"/>
        <w:adjustRightInd w:val="0"/>
        <w:ind w:right="333"/>
        <w:rPr>
          <w:rFonts w:ascii="Times New Roman" w:hAnsi="Times New Roman" w:cs="Times New Roman"/>
        </w:rPr>
      </w:pPr>
      <w:r>
        <w:rPr>
          <w:rFonts w:ascii="Times New Roman" w:hAnsi="Times New Roman" w:cs="Times New Roman"/>
        </w:rPr>
        <w:t>(a)</w:t>
      </w:r>
      <w:r>
        <w:rPr>
          <w:rFonts w:ascii="Times New Roman" w:hAnsi="Times New Roman" w:cs="Times New Roman"/>
        </w:rPr>
        <w:tab/>
        <w:t>to ensure that the student has a full understanding of the project's objectives and environment which, in the case of a project originating elsewhere than from the student or supervisor, will mean putting the student directly or indirectly in touch with the source of the project;</w:t>
      </w:r>
    </w:p>
    <w:p w14:paraId="1DC78C75" w14:textId="77777777" w:rsidR="00333666" w:rsidRDefault="00333666" w:rsidP="00333666">
      <w:pPr>
        <w:widowControl w:val="0"/>
        <w:autoSpaceDE w:val="0"/>
        <w:autoSpaceDN w:val="0"/>
        <w:adjustRightInd w:val="0"/>
        <w:ind w:right="333"/>
        <w:rPr>
          <w:rFonts w:ascii="Times New Roman" w:hAnsi="Times New Roman" w:cs="Times New Roman"/>
        </w:rPr>
      </w:pPr>
    </w:p>
    <w:p w14:paraId="0B64337B" w14:textId="77777777" w:rsidR="00333666" w:rsidRDefault="00333666" w:rsidP="00333666">
      <w:pPr>
        <w:widowControl w:val="0"/>
        <w:autoSpaceDE w:val="0"/>
        <w:autoSpaceDN w:val="0"/>
        <w:adjustRightInd w:val="0"/>
        <w:ind w:right="333"/>
        <w:rPr>
          <w:rFonts w:ascii="Times New Roman" w:hAnsi="Times New Roman" w:cs="Times New Roman"/>
        </w:rPr>
      </w:pPr>
      <w:r>
        <w:rPr>
          <w:rFonts w:ascii="Times New Roman" w:hAnsi="Times New Roman" w:cs="Times New Roman"/>
        </w:rPr>
        <w:t>(b)</w:t>
      </w:r>
      <w:r>
        <w:rPr>
          <w:rFonts w:ascii="Times New Roman" w:hAnsi="Times New Roman" w:cs="Times New Roman"/>
        </w:rPr>
        <w:tab/>
        <w:t>to ensure that as soon as possible the student formally defines the project's objectives in terms which match the general criteria for a final year project, and produces a project plan;</w:t>
      </w:r>
    </w:p>
    <w:p w14:paraId="1E17BA65" w14:textId="77777777" w:rsidR="00333666" w:rsidRDefault="00333666" w:rsidP="00333666">
      <w:pPr>
        <w:widowControl w:val="0"/>
        <w:autoSpaceDE w:val="0"/>
        <w:autoSpaceDN w:val="0"/>
        <w:adjustRightInd w:val="0"/>
        <w:ind w:right="333"/>
        <w:rPr>
          <w:rFonts w:ascii="Times New Roman" w:hAnsi="Times New Roman" w:cs="Times New Roman"/>
        </w:rPr>
      </w:pPr>
    </w:p>
    <w:p w14:paraId="0F567DD3" w14:textId="77777777" w:rsidR="00333666" w:rsidRDefault="00333666" w:rsidP="00333666">
      <w:pPr>
        <w:widowControl w:val="0"/>
        <w:autoSpaceDE w:val="0"/>
        <w:autoSpaceDN w:val="0"/>
        <w:adjustRightInd w:val="0"/>
        <w:ind w:right="333"/>
        <w:rPr>
          <w:rFonts w:ascii="Times New Roman" w:hAnsi="Times New Roman" w:cs="Times New Roman"/>
        </w:rPr>
      </w:pPr>
      <w:r>
        <w:rPr>
          <w:rFonts w:ascii="Times New Roman" w:hAnsi="Times New Roman" w:cs="Times New Roman"/>
        </w:rPr>
        <w:t>(c)</w:t>
      </w:r>
      <w:r>
        <w:rPr>
          <w:rFonts w:ascii="Times New Roman" w:hAnsi="Times New Roman" w:cs="Times New Roman"/>
        </w:rPr>
        <w:tab/>
        <w:t>to bring to the student's attention the literature references and other source material likely to be relevant to the project;</w:t>
      </w:r>
    </w:p>
    <w:p w14:paraId="0425C5EC" w14:textId="77777777" w:rsidR="00333666" w:rsidRDefault="00333666" w:rsidP="00333666">
      <w:pPr>
        <w:widowControl w:val="0"/>
        <w:autoSpaceDE w:val="0"/>
        <w:autoSpaceDN w:val="0"/>
        <w:adjustRightInd w:val="0"/>
        <w:ind w:right="333"/>
        <w:rPr>
          <w:rFonts w:ascii="Times New Roman" w:hAnsi="Times New Roman" w:cs="Times New Roman"/>
        </w:rPr>
      </w:pPr>
    </w:p>
    <w:p w14:paraId="3826A00A" w14:textId="77777777" w:rsidR="00333666" w:rsidRDefault="00333666" w:rsidP="00333666">
      <w:pPr>
        <w:widowControl w:val="0"/>
        <w:autoSpaceDE w:val="0"/>
        <w:autoSpaceDN w:val="0"/>
        <w:adjustRightInd w:val="0"/>
        <w:ind w:right="333"/>
        <w:rPr>
          <w:rFonts w:ascii="Times New Roman" w:hAnsi="Times New Roman" w:cs="Times New Roman"/>
        </w:rPr>
      </w:pPr>
      <w:r>
        <w:rPr>
          <w:rFonts w:ascii="Times New Roman" w:hAnsi="Times New Roman" w:cs="Times New Roman"/>
        </w:rPr>
        <w:t>(d)</w:t>
      </w:r>
      <w:r>
        <w:rPr>
          <w:rFonts w:ascii="Times New Roman" w:hAnsi="Times New Roman" w:cs="Times New Roman"/>
        </w:rPr>
        <w:tab/>
        <w:t>to periodically and regularly check (normally weekly) that the student is making satisfactory progress according to the Project Plan, and to help solve problems that occur;</w:t>
      </w:r>
    </w:p>
    <w:p w14:paraId="3CD6670A" w14:textId="77777777" w:rsidR="00333666" w:rsidRDefault="00333666" w:rsidP="00333666">
      <w:pPr>
        <w:widowControl w:val="0"/>
        <w:autoSpaceDE w:val="0"/>
        <w:autoSpaceDN w:val="0"/>
        <w:adjustRightInd w:val="0"/>
        <w:ind w:right="333"/>
        <w:rPr>
          <w:rFonts w:ascii="Times New Roman" w:hAnsi="Times New Roman" w:cs="Times New Roman"/>
        </w:rPr>
      </w:pPr>
    </w:p>
    <w:p w14:paraId="083BC872" w14:textId="77777777" w:rsidR="00333666" w:rsidRDefault="00333666" w:rsidP="00333666">
      <w:pPr>
        <w:widowControl w:val="0"/>
        <w:autoSpaceDE w:val="0"/>
        <w:autoSpaceDN w:val="0"/>
        <w:adjustRightInd w:val="0"/>
        <w:ind w:right="333"/>
        <w:rPr>
          <w:rFonts w:ascii="Times New Roman" w:hAnsi="Times New Roman" w:cs="Times New Roman"/>
        </w:rPr>
      </w:pPr>
      <w:r>
        <w:rPr>
          <w:rFonts w:ascii="Times New Roman" w:hAnsi="Times New Roman" w:cs="Times New Roman"/>
        </w:rPr>
        <w:t>(e)</w:t>
      </w:r>
      <w:r>
        <w:rPr>
          <w:rFonts w:ascii="Times New Roman" w:hAnsi="Times New Roman" w:cs="Times New Roman"/>
        </w:rPr>
        <w:tab/>
        <w:t>to advise the student of the availability of resources to help him or her implement the project's objectives and produce the project report.</w:t>
      </w:r>
    </w:p>
    <w:p w14:paraId="788580C5" w14:textId="77777777" w:rsidR="00333666" w:rsidRDefault="00333666" w:rsidP="00333666">
      <w:pPr>
        <w:widowControl w:val="0"/>
        <w:autoSpaceDE w:val="0"/>
        <w:autoSpaceDN w:val="0"/>
        <w:adjustRightInd w:val="0"/>
        <w:ind w:right="333"/>
        <w:rPr>
          <w:rFonts w:ascii="Times New Roman" w:hAnsi="Times New Roman" w:cs="Times New Roman"/>
        </w:rPr>
      </w:pPr>
    </w:p>
    <w:p w14:paraId="34AA1115" w14:textId="76CB32EB" w:rsidR="00333666" w:rsidRDefault="00333666" w:rsidP="00333666">
      <w:pPr>
        <w:widowControl w:val="0"/>
        <w:autoSpaceDE w:val="0"/>
        <w:autoSpaceDN w:val="0"/>
        <w:adjustRightInd w:val="0"/>
        <w:ind w:right="333"/>
        <w:rPr>
          <w:rFonts w:ascii="Times New Roman" w:hAnsi="Times New Roman" w:cs="Times New Roman"/>
        </w:rPr>
      </w:pPr>
      <w:r>
        <w:rPr>
          <w:rFonts w:ascii="Times New Roman" w:hAnsi="Times New Roman" w:cs="Times New Roman"/>
        </w:rPr>
        <w:t>2.</w:t>
      </w:r>
      <w:r>
        <w:rPr>
          <w:rFonts w:ascii="Times New Roman" w:hAnsi="Times New Roman" w:cs="Times New Roman"/>
        </w:rPr>
        <w:tab/>
        <w:t xml:space="preserve">Any difficulties in a project, which the Project Supervisor is unable to solve, should be reported to the Project </w:t>
      </w:r>
      <w:r w:rsidR="005D7BC3">
        <w:rPr>
          <w:rFonts w:ascii="Times New Roman" w:hAnsi="Times New Roman" w:cs="Times New Roman"/>
        </w:rPr>
        <w:t>Organizer</w:t>
      </w:r>
      <w:r>
        <w:rPr>
          <w:rFonts w:ascii="Times New Roman" w:hAnsi="Times New Roman" w:cs="Times New Roman"/>
        </w:rPr>
        <w:t xml:space="preserve"> in the first place, as should any failure of the student to meet any two successive scheduled supervision sessions.</w:t>
      </w:r>
    </w:p>
    <w:p w14:paraId="7B5E34DB" w14:textId="77777777" w:rsidR="00333666" w:rsidRDefault="00333666" w:rsidP="00333666">
      <w:pPr>
        <w:widowControl w:val="0"/>
        <w:autoSpaceDE w:val="0"/>
        <w:autoSpaceDN w:val="0"/>
        <w:adjustRightInd w:val="0"/>
        <w:ind w:right="333"/>
        <w:rPr>
          <w:rFonts w:ascii="Times New Roman" w:hAnsi="Times New Roman" w:cs="Times New Roman"/>
        </w:rPr>
      </w:pPr>
    </w:p>
    <w:p w14:paraId="681EBAC7" w14:textId="77777777" w:rsidR="00333666" w:rsidRDefault="00333666" w:rsidP="00333666">
      <w:pPr>
        <w:widowControl w:val="0"/>
        <w:autoSpaceDE w:val="0"/>
        <w:autoSpaceDN w:val="0"/>
        <w:adjustRightInd w:val="0"/>
        <w:ind w:right="333"/>
        <w:rPr>
          <w:rFonts w:ascii="Times New Roman" w:hAnsi="Times New Roman" w:cs="Times New Roman"/>
        </w:rPr>
      </w:pPr>
      <w:r>
        <w:rPr>
          <w:rFonts w:ascii="Times New Roman" w:hAnsi="Times New Roman" w:cs="Times New Roman"/>
        </w:rPr>
        <w:t>3.</w:t>
      </w:r>
      <w:r>
        <w:rPr>
          <w:rFonts w:ascii="Times New Roman" w:hAnsi="Times New Roman" w:cs="Times New Roman"/>
        </w:rPr>
        <w:tab/>
        <w:t xml:space="preserve">The project supervisor also acts as the First Assessor for the project, and under current arrangements, as the student's Personal Tutor.  Experience suggests that progress in the project, and resolving conflicts of priorities with other assessed course work, is the single most serious problem that final year student's experience; and project supervisors are expected to be the student's first source of general academic and personal advice in their Level 6 </w:t>
      </w:r>
      <w:proofErr w:type="spellStart"/>
      <w:r>
        <w:rPr>
          <w:rFonts w:ascii="Times New Roman" w:hAnsi="Times New Roman" w:cs="Times New Roman"/>
        </w:rPr>
        <w:t>programme</w:t>
      </w:r>
      <w:proofErr w:type="spellEnd"/>
      <w:r>
        <w:rPr>
          <w:rFonts w:ascii="Times New Roman" w:hAnsi="Times New Roman" w:cs="Times New Roman"/>
        </w:rPr>
        <w:t>.</w:t>
      </w:r>
    </w:p>
    <w:p w14:paraId="7DF062FE" w14:textId="77777777" w:rsidR="00333666" w:rsidRDefault="00333666" w:rsidP="00333666">
      <w:pPr>
        <w:widowControl w:val="0"/>
        <w:autoSpaceDE w:val="0"/>
        <w:autoSpaceDN w:val="0"/>
        <w:adjustRightInd w:val="0"/>
        <w:ind w:right="333"/>
        <w:rPr>
          <w:rFonts w:ascii="Times New Roman" w:hAnsi="Times New Roman" w:cs="Times New Roman"/>
        </w:rPr>
      </w:pPr>
    </w:p>
    <w:p w14:paraId="0A12B066" w14:textId="77777777" w:rsidR="00333666" w:rsidRDefault="00333666" w:rsidP="00333666">
      <w:pPr>
        <w:widowControl w:val="0"/>
        <w:autoSpaceDE w:val="0"/>
        <w:autoSpaceDN w:val="0"/>
        <w:adjustRightInd w:val="0"/>
        <w:ind w:right="333"/>
        <w:rPr>
          <w:rFonts w:ascii="Times New Roman" w:hAnsi="Times New Roman" w:cs="Times New Roman"/>
        </w:rPr>
      </w:pPr>
      <w:r>
        <w:rPr>
          <w:rFonts w:ascii="Times New Roman" w:hAnsi="Times New Roman" w:cs="Times New Roman"/>
        </w:rPr>
        <w:t>4.</w:t>
      </w:r>
      <w:r>
        <w:rPr>
          <w:rFonts w:ascii="Times New Roman" w:hAnsi="Times New Roman" w:cs="Times New Roman"/>
        </w:rPr>
        <w:tab/>
        <w:t xml:space="preserve">Project supervisors assigned to externally-defined projects should note that special considerations apply where any sort of arrangement has been made with an external body.  </w:t>
      </w:r>
    </w:p>
    <w:p w14:paraId="0A05F1EE" w14:textId="77777777" w:rsidR="00333666" w:rsidRDefault="00333666" w:rsidP="00333666">
      <w:pPr>
        <w:widowControl w:val="0"/>
        <w:autoSpaceDE w:val="0"/>
        <w:autoSpaceDN w:val="0"/>
        <w:adjustRightInd w:val="0"/>
        <w:ind w:right="333"/>
        <w:rPr>
          <w:rFonts w:ascii="Times New Roman" w:hAnsi="Times New Roman" w:cs="Times New Roman"/>
        </w:rPr>
      </w:pPr>
    </w:p>
    <w:p w14:paraId="211EE5C5" w14:textId="77777777" w:rsidR="00333666" w:rsidRDefault="00333666" w:rsidP="00333666">
      <w:pPr>
        <w:widowControl w:val="0"/>
        <w:autoSpaceDE w:val="0"/>
        <w:autoSpaceDN w:val="0"/>
        <w:adjustRightInd w:val="0"/>
        <w:ind w:right="333"/>
        <w:rPr>
          <w:rFonts w:ascii="Times New Roman" w:hAnsi="Times New Roman" w:cs="Times New Roman"/>
        </w:rPr>
      </w:pPr>
      <w:r>
        <w:rPr>
          <w:rFonts w:ascii="Times New Roman" w:hAnsi="Times New Roman" w:cs="Times New Roman"/>
        </w:rPr>
        <w:t>(a)</w:t>
      </w:r>
      <w:r>
        <w:rPr>
          <w:rFonts w:ascii="Times New Roman" w:hAnsi="Times New Roman" w:cs="Times New Roman"/>
        </w:rPr>
        <w:tab/>
        <w:t>external projects are conducted in the same manner as internal projects, except that the objectives are usually not open to student re-definition or modification; and thus any serious problems or failures have to be reported back to the sponsor;</w:t>
      </w:r>
    </w:p>
    <w:p w14:paraId="396173C9" w14:textId="77777777" w:rsidR="00333666" w:rsidRDefault="00333666" w:rsidP="00333666">
      <w:pPr>
        <w:widowControl w:val="0"/>
        <w:autoSpaceDE w:val="0"/>
        <w:autoSpaceDN w:val="0"/>
        <w:adjustRightInd w:val="0"/>
        <w:ind w:right="333"/>
        <w:rPr>
          <w:rFonts w:ascii="Times New Roman" w:hAnsi="Times New Roman" w:cs="Times New Roman"/>
        </w:rPr>
      </w:pPr>
    </w:p>
    <w:p w14:paraId="6AA3A8DA" w14:textId="77777777" w:rsidR="00333666" w:rsidRDefault="00333666" w:rsidP="00333666">
      <w:pPr>
        <w:widowControl w:val="0"/>
        <w:autoSpaceDE w:val="0"/>
        <w:autoSpaceDN w:val="0"/>
        <w:adjustRightInd w:val="0"/>
        <w:ind w:right="333"/>
        <w:rPr>
          <w:rFonts w:ascii="Times New Roman" w:hAnsi="Times New Roman" w:cs="Times New Roman"/>
        </w:rPr>
      </w:pPr>
      <w:r>
        <w:rPr>
          <w:rFonts w:ascii="Times New Roman" w:hAnsi="Times New Roman" w:cs="Times New Roman"/>
        </w:rPr>
        <w:t>(b)</w:t>
      </w:r>
      <w:r>
        <w:rPr>
          <w:rFonts w:ascii="Times New Roman" w:hAnsi="Times New Roman" w:cs="Times New Roman"/>
        </w:rPr>
        <w:tab/>
        <w:t>there is no commitment as to liability or specific performance, other than that the sponsor receives a copy of all project deliverables on an 'as seen' basis;</w:t>
      </w:r>
    </w:p>
    <w:p w14:paraId="2391B44C" w14:textId="77777777" w:rsidR="00333666" w:rsidRDefault="00333666" w:rsidP="00333666">
      <w:pPr>
        <w:widowControl w:val="0"/>
        <w:autoSpaceDE w:val="0"/>
        <w:autoSpaceDN w:val="0"/>
        <w:adjustRightInd w:val="0"/>
        <w:ind w:right="333"/>
        <w:rPr>
          <w:rFonts w:ascii="Times New Roman" w:hAnsi="Times New Roman" w:cs="Times New Roman"/>
        </w:rPr>
      </w:pPr>
    </w:p>
    <w:p w14:paraId="27BEA02D" w14:textId="77777777" w:rsidR="00333666" w:rsidRDefault="00333666" w:rsidP="00333666">
      <w:pPr>
        <w:widowControl w:val="0"/>
        <w:autoSpaceDE w:val="0"/>
        <w:autoSpaceDN w:val="0"/>
        <w:adjustRightInd w:val="0"/>
        <w:ind w:right="333"/>
        <w:rPr>
          <w:rFonts w:ascii="Times New Roman" w:hAnsi="Times New Roman" w:cs="Times New Roman"/>
        </w:rPr>
      </w:pPr>
      <w:r>
        <w:rPr>
          <w:rFonts w:ascii="Times New Roman" w:hAnsi="Times New Roman" w:cs="Times New Roman"/>
        </w:rPr>
        <w:t>(c)</w:t>
      </w:r>
      <w:r>
        <w:rPr>
          <w:rFonts w:ascii="Times New Roman" w:hAnsi="Times New Roman" w:cs="Times New Roman"/>
        </w:rPr>
        <w:tab/>
        <w:t>the current University policy is that all Intellectual Property Rights in coursework belong to the student.</w:t>
      </w:r>
    </w:p>
    <w:p w14:paraId="5713ACA6" w14:textId="77777777" w:rsidR="00333666" w:rsidRDefault="00333666" w:rsidP="00333666">
      <w:pPr>
        <w:widowControl w:val="0"/>
        <w:autoSpaceDE w:val="0"/>
        <w:autoSpaceDN w:val="0"/>
        <w:adjustRightInd w:val="0"/>
        <w:ind w:right="333"/>
        <w:rPr>
          <w:rFonts w:ascii="Times New Roman" w:hAnsi="Times New Roman" w:cs="Times New Roman"/>
        </w:rPr>
      </w:pPr>
    </w:p>
    <w:p w14:paraId="28D32F07" w14:textId="77777777" w:rsidR="00333666" w:rsidRDefault="00333666" w:rsidP="00333666">
      <w:pPr>
        <w:widowControl w:val="0"/>
        <w:autoSpaceDE w:val="0"/>
        <w:autoSpaceDN w:val="0"/>
        <w:adjustRightInd w:val="0"/>
        <w:ind w:right="333"/>
        <w:rPr>
          <w:rFonts w:ascii="Times New Roman" w:hAnsi="Times New Roman" w:cs="Times New Roman"/>
        </w:rPr>
      </w:pPr>
      <w:r>
        <w:rPr>
          <w:rFonts w:ascii="Times New Roman" w:hAnsi="Times New Roman" w:cs="Times New Roman"/>
        </w:rPr>
        <w:t>(d)</w:t>
      </w:r>
      <w:r>
        <w:rPr>
          <w:rFonts w:ascii="Times New Roman" w:hAnsi="Times New Roman" w:cs="Times New Roman"/>
        </w:rPr>
        <w:tab/>
        <w:t>the University cannot guarantee confidentiality since all project reports must be available to the Examination Boards including the External Examiners;</w:t>
      </w:r>
    </w:p>
    <w:p w14:paraId="48BFE766" w14:textId="77777777" w:rsidR="00333666" w:rsidRDefault="00333666" w:rsidP="00333666">
      <w:pPr>
        <w:widowControl w:val="0"/>
        <w:autoSpaceDE w:val="0"/>
        <w:autoSpaceDN w:val="0"/>
        <w:adjustRightInd w:val="0"/>
        <w:ind w:right="333"/>
        <w:rPr>
          <w:rFonts w:ascii="Times New Roman" w:hAnsi="Times New Roman" w:cs="Times New Roman"/>
        </w:rPr>
      </w:pPr>
    </w:p>
    <w:p w14:paraId="051D1551" w14:textId="3CA9861D" w:rsidR="00333666" w:rsidRDefault="00333666" w:rsidP="00333666">
      <w:pPr>
        <w:widowControl w:val="0"/>
        <w:autoSpaceDE w:val="0"/>
        <w:autoSpaceDN w:val="0"/>
        <w:adjustRightInd w:val="0"/>
        <w:ind w:right="333"/>
        <w:rPr>
          <w:rFonts w:ascii="Times New Roman" w:hAnsi="Times New Roman" w:cs="Times New Roman"/>
        </w:rPr>
      </w:pPr>
      <w:r>
        <w:rPr>
          <w:rFonts w:ascii="Times New Roman" w:hAnsi="Times New Roman" w:cs="Times New Roman"/>
        </w:rPr>
        <w:t>(e)</w:t>
      </w:r>
      <w:r>
        <w:rPr>
          <w:rFonts w:ascii="Times New Roman" w:hAnsi="Times New Roman" w:cs="Times New Roman"/>
        </w:rPr>
        <w:tab/>
        <w:t xml:space="preserve">the Project </w:t>
      </w:r>
      <w:r w:rsidR="005D7BC3">
        <w:rPr>
          <w:rFonts w:ascii="Times New Roman" w:hAnsi="Times New Roman" w:cs="Times New Roman"/>
        </w:rPr>
        <w:t>Organizer</w:t>
      </w:r>
      <w:r>
        <w:rPr>
          <w:rFonts w:ascii="Times New Roman" w:hAnsi="Times New Roman" w:cs="Times New Roman"/>
        </w:rPr>
        <w:t xml:space="preserve"> may have previously arranged for the sponsor to be present at/informed of the project presentation, regular reporting sessions or final project demonstration, or to be involved in  the assessment of the project;</w:t>
      </w:r>
    </w:p>
    <w:p w14:paraId="47C76F0F" w14:textId="77777777" w:rsidR="00333666" w:rsidRDefault="00333666" w:rsidP="00333666">
      <w:pPr>
        <w:widowControl w:val="0"/>
        <w:autoSpaceDE w:val="0"/>
        <w:autoSpaceDN w:val="0"/>
        <w:adjustRightInd w:val="0"/>
        <w:ind w:right="333"/>
        <w:rPr>
          <w:rFonts w:ascii="Times New Roman" w:hAnsi="Times New Roman" w:cs="Times New Roman"/>
        </w:rPr>
      </w:pPr>
    </w:p>
    <w:p w14:paraId="48FC79DA" w14:textId="77777777" w:rsidR="00333666" w:rsidRDefault="00333666" w:rsidP="00333666">
      <w:pPr>
        <w:widowControl w:val="0"/>
        <w:autoSpaceDE w:val="0"/>
        <w:autoSpaceDN w:val="0"/>
        <w:adjustRightInd w:val="0"/>
        <w:ind w:right="333"/>
        <w:rPr>
          <w:rFonts w:ascii="Times New Roman" w:hAnsi="Times New Roman" w:cs="Times New Roman"/>
        </w:rPr>
      </w:pPr>
      <w:r>
        <w:rPr>
          <w:rFonts w:ascii="Times New Roman" w:hAnsi="Times New Roman" w:cs="Times New Roman"/>
        </w:rPr>
        <w:t>(f)</w:t>
      </w:r>
      <w:r>
        <w:rPr>
          <w:rFonts w:ascii="Times New Roman" w:hAnsi="Times New Roman" w:cs="Times New Roman"/>
        </w:rPr>
        <w:tab/>
        <w:t>there may be specific resource requirements, including use of resources outside the University, for which expenses will normally be arranged directly between the sponsor and the student.  Project Supervisors required to visit sponsor's premises with the student will be able to claim expenses under normal arrangements.</w:t>
      </w:r>
    </w:p>
    <w:p w14:paraId="18DB6D26" w14:textId="77777777" w:rsidR="00333666" w:rsidRDefault="00333666" w:rsidP="00333666">
      <w:pPr>
        <w:widowControl w:val="0"/>
        <w:autoSpaceDE w:val="0"/>
        <w:autoSpaceDN w:val="0"/>
        <w:adjustRightInd w:val="0"/>
        <w:ind w:right="333"/>
        <w:rPr>
          <w:rFonts w:ascii="Times New Roman" w:hAnsi="Times New Roman" w:cs="Times New Roman"/>
        </w:rPr>
      </w:pPr>
    </w:p>
    <w:p w14:paraId="34F71330" w14:textId="77777777" w:rsidR="00333666" w:rsidRDefault="00333666" w:rsidP="00333666">
      <w:pPr>
        <w:widowControl w:val="0"/>
        <w:autoSpaceDE w:val="0"/>
        <w:autoSpaceDN w:val="0"/>
        <w:adjustRightInd w:val="0"/>
        <w:ind w:right="333"/>
        <w:rPr>
          <w:rFonts w:ascii="Times New Roman" w:hAnsi="Times New Roman" w:cs="Times New Roman"/>
        </w:rPr>
      </w:pPr>
      <w:r>
        <w:rPr>
          <w:rFonts w:ascii="Times New Roman" w:hAnsi="Times New Roman" w:cs="Times New Roman"/>
        </w:rPr>
        <w:t>5.</w:t>
      </w:r>
      <w:r>
        <w:rPr>
          <w:rFonts w:ascii="Times New Roman" w:hAnsi="Times New Roman" w:cs="Times New Roman"/>
        </w:rPr>
        <w:tab/>
        <w:t>The Project Supervisor is responsible for arranging the initial project presentations in conjunction with the Second Assessor, and for agreeing the weightings for the project assessment; and for arranging the final presentations and demonstration after the project hand-in date.</w:t>
      </w:r>
    </w:p>
    <w:p w14:paraId="05A7DDC0" w14:textId="77777777" w:rsidR="00333666" w:rsidRDefault="00333666" w:rsidP="00333666">
      <w:pPr>
        <w:widowControl w:val="0"/>
        <w:autoSpaceDE w:val="0"/>
        <w:autoSpaceDN w:val="0"/>
        <w:adjustRightInd w:val="0"/>
        <w:ind w:right="333"/>
        <w:rPr>
          <w:rFonts w:ascii="Times New Roman" w:hAnsi="Times New Roman" w:cs="Times New Roman"/>
        </w:rPr>
      </w:pPr>
    </w:p>
    <w:p w14:paraId="13F2C2E7" w14:textId="643C2D07" w:rsidR="00333666" w:rsidRDefault="00333666" w:rsidP="00333666">
      <w:pPr>
        <w:widowControl w:val="0"/>
        <w:autoSpaceDE w:val="0"/>
        <w:autoSpaceDN w:val="0"/>
        <w:adjustRightInd w:val="0"/>
        <w:ind w:right="333"/>
        <w:rPr>
          <w:rFonts w:ascii="Times New Roman" w:hAnsi="Times New Roman" w:cs="Times New Roman"/>
        </w:rPr>
      </w:pPr>
      <w:r>
        <w:rPr>
          <w:rFonts w:ascii="Times New Roman" w:hAnsi="Times New Roman" w:cs="Times New Roman"/>
        </w:rPr>
        <w:t>6.</w:t>
      </w:r>
      <w:r>
        <w:rPr>
          <w:rFonts w:ascii="Times New Roman" w:hAnsi="Times New Roman" w:cs="Times New Roman"/>
        </w:rPr>
        <w:tab/>
      </w:r>
      <w:r w:rsidRPr="008A3FF3">
        <w:rPr>
          <w:rFonts w:ascii="Times New Roman" w:hAnsi="Times New Roman" w:cs="Times New Roman"/>
          <w:b/>
        </w:rPr>
        <w:t>It is essential that the assessments of the first and second assessors are reached independent of each other</w:t>
      </w:r>
      <w:r>
        <w:rPr>
          <w:rFonts w:ascii="Times New Roman" w:hAnsi="Times New Roman" w:cs="Times New Roman"/>
        </w:rPr>
        <w:t xml:space="preserve">, and that both assessments are made after examining all the results of a project.  It will therefore often be necessary, in the case of a project involving software implementation, for the second assessor to be given a complete demonstration of the working software.  In the case of a significant difference between the two assessments, the Projects </w:t>
      </w:r>
      <w:r w:rsidR="008A3FF3">
        <w:rPr>
          <w:rFonts w:ascii="Times New Roman" w:hAnsi="Times New Roman" w:cs="Times New Roman"/>
        </w:rPr>
        <w:t>Organizer</w:t>
      </w:r>
      <w:r>
        <w:rPr>
          <w:rFonts w:ascii="Times New Roman" w:hAnsi="Times New Roman" w:cs="Times New Roman"/>
        </w:rPr>
        <w:t xml:space="preserve"> will seek to resolve differences of views, failing which it will be submitted to the Project Audit team.</w:t>
      </w:r>
    </w:p>
    <w:p w14:paraId="632BDB94" w14:textId="77777777" w:rsidR="00333666" w:rsidRDefault="00333666" w:rsidP="00333666">
      <w:pPr>
        <w:widowControl w:val="0"/>
        <w:autoSpaceDE w:val="0"/>
        <w:autoSpaceDN w:val="0"/>
        <w:adjustRightInd w:val="0"/>
        <w:ind w:right="333"/>
        <w:rPr>
          <w:rFonts w:ascii="Times New Roman" w:hAnsi="Times New Roman" w:cs="Times New Roman"/>
        </w:rPr>
      </w:pPr>
    </w:p>
    <w:p w14:paraId="2493976E" w14:textId="77777777" w:rsidR="00333666" w:rsidRDefault="00333666" w:rsidP="00333666">
      <w:pPr>
        <w:widowControl w:val="0"/>
        <w:autoSpaceDE w:val="0"/>
        <w:autoSpaceDN w:val="0"/>
        <w:adjustRightInd w:val="0"/>
        <w:ind w:right="333"/>
        <w:rPr>
          <w:rFonts w:ascii="Times New Roman" w:hAnsi="Times New Roman" w:cs="Times New Roman"/>
          <w:b/>
          <w:bCs/>
        </w:rPr>
      </w:pPr>
      <w:r>
        <w:rPr>
          <w:rFonts w:ascii="Times New Roman" w:hAnsi="Times New Roman" w:cs="Times New Roman"/>
        </w:rPr>
        <w:t>7.</w:t>
      </w:r>
      <w:r>
        <w:rPr>
          <w:rFonts w:ascii="Times New Roman" w:hAnsi="Times New Roman" w:cs="Times New Roman"/>
        </w:rPr>
        <w:tab/>
        <w:t xml:space="preserve">It is the responsibility of the project supervisor in ensuring that the grade that they allocate to the student falls into the correct category of project profiles, as indicated in </w:t>
      </w:r>
      <w:r w:rsidRPr="008A3FF3">
        <w:rPr>
          <w:rFonts w:ascii="Times New Roman" w:hAnsi="Times New Roman" w:cs="Times New Roman"/>
          <w:b/>
          <w:i/>
        </w:rPr>
        <w:t>appendix VI</w:t>
      </w:r>
      <w:r>
        <w:rPr>
          <w:rFonts w:ascii="Times New Roman" w:hAnsi="Times New Roman" w:cs="Times New Roman"/>
        </w:rPr>
        <w:t xml:space="preserve">. </w:t>
      </w:r>
    </w:p>
    <w:p w14:paraId="4D25288F" w14:textId="77777777" w:rsidR="00333666" w:rsidRDefault="00333666" w:rsidP="00333666">
      <w:pPr>
        <w:widowControl w:val="0"/>
        <w:autoSpaceDE w:val="0"/>
        <w:autoSpaceDN w:val="0"/>
        <w:adjustRightInd w:val="0"/>
        <w:ind w:right="333"/>
        <w:rPr>
          <w:rFonts w:ascii="Times New Roman" w:hAnsi="Times New Roman" w:cs="Times New Roman"/>
        </w:rPr>
      </w:pPr>
    </w:p>
    <w:p w14:paraId="2591C85F" w14:textId="77777777" w:rsidR="00333666" w:rsidRDefault="00333666" w:rsidP="00333666">
      <w:pPr>
        <w:widowControl w:val="0"/>
        <w:autoSpaceDE w:val="0"/>
        <w:autoSpaceDN w:val="0"/>
        <w:adjustRightInd w:val="0"/>
        <w:ind w:right="333"/>
        <w:rPr>
          <w:rFonts w:ascii="Times New Roman" w:hAnsi="Times New Roman" w:cs="Times New Roman"/>
        </w:rPr>
      </w:pPr>
      <w:r>
        <w:rPr>
          <w:rFonts w:ascii="Times New Roman" w:hAnsi="Times New Roman" w:cs="Times New Roman"/>
        </w:rPr>
        <w:t>8.</w:t>
      </w:r>
      <w:r>
        <w:rPr>
          <w:rFonts w:ascii="Times New Roman" w:hAnsi="Times New Roman" w:cs="Times New Roman"/>
        </w:rPr>
        <w:tab/>
        <w:t>It is important in justifying the mark allocated that the supervisor(s) fully complete the rear comments section of the marks form (</w:t>
      </w:r>
      <w:r w:rsidRPr="008A3FF3">
        <w:rPr>
          <w:rFonts w:ascii="Times New Roman" w:hAnsi="Times New Roman" w:cs="Times New Roman"/>
          <w:b/>
          <w:i/>
        </w:rPr>
        <w:t>appendix V</w:t>
      </w:r>
      <w:r>
        <w:rPr>
          <w:rFonts w:ascii="Times New Roman" w:hAnsi="Times New Roman" w:cs="Times New Roman"/>
        </w:rPr>
        <w:t>).</w:t>
      </w:r>
    </w:p>
    <w:p w14:paraId="64C0B6DB" w14:textId="77777777" w:rsidR="00333666" w:rsidRDefault="00333666" w:rsidP="00333666">
      <w:pPr>
        <w:widowControl w:val="0"/>
        <w:autoSpaceDE w:val="0"/>
        <w:autoSpaceDN w:val="0"/>
        <w:adjustRightInd w:val="0"/>
        <w:ind w:right="333"/>
        <w:rPr>
          <w:rFonts w:ascii="Times New Roman" w:hAnsi="Times New Roman" w:cs="Times New Roman"/>
        </w:rPr>
      </w:pPr>
    </w:p>
    <w:p w14:paraId="5033E14D" w14:textId="66818808" w:rsidR="00333666" w:rsidRDefault="00333666" w:rsidP="00333666">
      <w:pPr>
        <w:widowControl w:val="0"/>
        <w:autoSpaceDE w:val="0"/>
        <w:autoSpaceDN w:val="0"/>
        <w:adjustRightInd w:val="0"/>
        <w:ind w:right="333"/>
        <w:rPr>
          <w:rFonts w:ascii="Times New Roman" w:hAnsi="Times New Roman" w:cs="Times New Roman"/>
        </w:rPr>
      </w:pPr>
      <w:r>
        <w:rPr>
          <w:rFonts w:ascii="Times New Roman" w:hAnsi="Times New Roman" w:cs="Times New Roman"/>
        </w:rPr>
        <w:t>9.</w:t>
      </w:r>
      <w:r>
        <w:rPr>
          <w:rFonts w:ascii="Times New Roman" w:hAnsi="Times New Roman" w:cs="Times New Roman"/>
        </w:rPr>
        <w:tab/>
        <w:t xml:space="preserve">In this project module it is the joint responsibility of the first and second assessor to ensure that marking is completed in time to facilitate detailed feedback to the student at the original milestone. Due to the tight time constraints, all feedback should be returned within two working weeks of the </w:t>
      </w:r>
      <w:r w:rsidR="008A3FF3">
        <w:rPr>
          <w:rFonts w:ascii="Times New Roman" w:hAnsi="Times New Roman" w:cs="Times New Roman"/>
        </w:rPr>
        <w:t>milestone reports</w:t>
      </w:r>
      <w:r>
        <w:rPr>
          <w:rFonts w:ascii="Times New Roman" w:hAnsi="Times New Roman" w:cs="Times New Roman"/>
        </w:rPr>
        <w:t xml:space="preserve"> b</w:t>
      </w:r>
      <w:r w:rsidR="008A3FF3">
        <w:rPr>
          <w:rFonts w:ascii="Times New Roman" w:hAnsi="Times New Roman" w:cs="Times New Roman"/>
        </w:rPr>
        <w:t>eing</w:t>
      </w:r>
      <w:r>
        <w:rPr>
          <w:rFonts w:ascii="Times New Roman" w:hAnsi="Times New Roman" w:cs="Times New Roman"/>
        </w:rPr>
        <w:t xml:space="preserve"> submitted. This feedback must be tangible, and verbal feedback is not really sufficient. The actual marks or grades are not to be returned.</w:t>
      </w:r>
    </w:p>
    <w:p w14:paraId="71571678" w14:textId="77777777" w:rsidR="00333666" w:rsidRDefault="00333666" w:rsidP="00333666">
      <w:pPr>
        <w:widowControl w:val="0"/>
        <w:autoSpaceDE w:val="0"/>
        <w:autoSpaceDN w:val="0"/>
        <w:adjustRightInd w:val="0"/>
        <w:ind w:right="333"/>
        <w:rPr>
          <w:rFonts w:ascii="Times New Roman" w:hAnsi="Times New Roman" w:cs="Times New Roman"/>
        </w:rPr>
      </w:pPr>
    </w:p>
    <w:p w14:paraId="3505EF15" w14:textId="77777777" w:rsidR="00333666" w:rsidRDefault="00333666" w:rsidP="00333666">
      <w:pPr>
        <w:widowControl w:val="0"/>
        <w:autoSpaceDE w:val="0"/>
        <w:autoSpaceDN w:val="0"/>
        <w:adjustRightInd w:val="0"/>
        <w:ind w:right="333"/>
        <w:rPr>
          <w:rFonts w:ascii="Times New Roman" w:hAnsi="Times New Roman" w:cs="Times New Roman"/>
        </w:rPr>
      </w:pPr>
      <w:r>
        <w:rPr>
          <w:rFonts w:ascii="Times New Roman" w:hAnsi="Times New Roman" w:cs="Times New Roman"/>
        </w:rPr>
        <w:t>10.</w:t>
      </w:r>
      <w:r>
        <w:rPr>
          <w:rFonts w:ascii="Times New Roman" w:hAnsi="Times New Roman" w:cs="Times New Roman"/>
        </w:rPr>
        <w:tab/>
        <w:t xml:space="preserve">The final presentation will be made to the first/second assessors. To ensure consistency across all projects, it is the responsibility of all supervisors to sit in on a number of presentations as an observer. If a third assessment is required then this </w:t>
      </w:r>
      <w:r>
        <w:rPr>
          <w:rFonts w:ascii="Times New Roman" w:hAnsi="Times New Roman" w:cs="Times New Roman"/>
        </w:rPr>
        <w:lastRenderedPageBreak/>
        <w:t>observer’s comments will be taken into account. An observer will only sit it on a maximum of two presentations linked to a particular pair of supervisors.</w:t>
      </w:r>
    </w:p>
    <w:p w14:paraId="3FB1CB46" w14:textId="77777777" w:rsidR="00333666" w:rsidRDefault="00333666" w:rsidP="00333666">
      <w:pPr>
        <w:widowControl w:val="0"/>
        <w:autoSpaceDE w:val="0"/>
        <w:autoSpaceDN w:val="0"/>
        <w:adjustRightInd w:val="0"/>
        <w:ind w:right="333"/>
        <w:rPr>
          <w:rFonts w:ascii="Times New Roman" w:hAnsi="Times New Roman" w:cs="Times New Roman"/>
        </w:rPr>
      </w:pPr>
    </w:p>
    <w:p w14:paraId="22D023AF" w14:textId="77777777" w:rsidR="00333666" w:rsidRDefault="00333666" w:rsidP="00333666">
      <w:pPr>
        <w:widowControl w:val="0"/>
        <w:autoSpaceDE w:val="0"/>
        <w:autoSpaceDN w:val="0"/>
        <w:adjustRightInd w:val="0"/>
        <w:ind w:right="333"/>
        <w:rPr>
          <w:rFonts w:ascii="Times New Roman" w:hAnsi="Times New Roman" w:cs="Times New Roman"/>
        </w:rPr>
      </w:pPr>
      <w:r>
        <w:rPr>
          <w:rFonts w:ascii="Times New Roman" w:hAnsi="Times New Roman" w:cs="Times New Roman"/>
        </w:rPr>
        <w:t>11.</w:t>
      </w:r>
      <w:r>
        <w:rPr>
          <w:rFonts w:ascii="Times New Roman" w:hAnsi="Times New Roman" w:cs="Times New Roman"/>
        </w:rPr>
        <w:tab/>
        <w:t xml:space="preserve">With regard to feedback for milestones one, the supervisor(s) will normally provide feedback to their respective students within a period of two weeks, and these comments should then be included within the comments boxes on the rear of the final marks form, </w:t>
      </w:r>
      <w:r w:rsidRPr="008A3FF3">
        <w:rPr>
          <w:rFonts w:ascii="Times New Roman" w:hAnsi="Times New Roman" w:cs="Times New Roman"/>
          <w:b/>
          <w:i/>
        </w:rPr>
        <w:t>appendix V</w:t>
      </w:r>
      <w:r>
        <w:rPr>
          <w:rFonts w:ascii="Times New Roman" w:hAnsi="Times New Roman" w:cs="Times New Roman"/>
        </w:rPr>
        <w:t>.</w:t>
      </w:r>
    </w:p>
    <w:p w14:paraId="25F5AF97" w14:textId="77777777" w:rsidR="00333666" w:rsidRDefault="00333666" w:rsidP="00333666">
      <w:pPr>
        <w:widowControl w:val="0"/>
        <w:autoSpaceDE w:val="0"/>
        <w:autoSpaceDN w:val="0"/>
        <w:adjustRightInd w:val="0"/>
        <w:ind w:right="333"/>
        <w:rPr>
          <w:rFonts w:ascii="Times New Roman" w:hAnsi="Times New Roman" w:cs="Times New Roman"/>
        </w:rPr>
      </w:pPr>
    </w:p>
    <w:p w14:paraId="5D5E047A" w14:textId="77777777" w:rsidR="00333666" w:rsidRDefault="00333666" w:rsidP="00333666">
      <w:pPr>
        <w:widowControl w:val="0"/>
        <w:autoSpaceDE w:val="0"/>
        <w:autoSpaceDN w:val="0"/>
        <w:adjustRightInd w:val="0"/>
        <w:ind w:right="333"/>
        <w:rPr>
          <w:rFonts w:ascii="Times New Roman" w:hAnsi="Times New Roman" w:cs="Times New Roman"/>
          <w:b/>
          <w:bCs/>
        </w:rPr>
      </w:pPr>
      <w:r>
        <w:rPr>
          <w:rFonts w:ascii="Times New Roman" w:hAnsi="Times New Roman" w:cs="Times New Roman"/>
        </w:rPr>
        <w:br w:type="page"/>
      </w:r>
      <w:r>
        <w:rPr>
          <w:rFonts w:ascii="Times New Roman" w:hAnsi="Times New Roman" w:cs="Times New Roman"/>
          <w:b/>
          <w:bCs/>
          <w:u w:val="single"/>
        </w:rPr>
        <w:lastRenderedPageBreak/>
        <w:t>APPENDIX II</w:t>
      </w:r>
      <w:r>
        <w:rPr>
          <w:rFonts w:ascii="Times New Roman" w:hAnsi="Times New Roman" w:cs="Times New Roman"/>
          <w:b/>
          <w:bCs/>
        </w:rPr>
        <w:t xml:space="preserve"> - External Projects</w:t>
      </w:r>
    </w:p>
    <w:p w14:paraId="7ADEA73D" w14:textId="77777777" w:rsidR="00333666" w:rsidRDefault="00333666" w:rsidP="00333666">
      <w:pPr>
        <w:widowControl w:val="0"/>
        <w:autoSpaceDE w:val="0"/>
        <w:autoSpaceDN w:val="0"/>
        <w:adjustRightInd w:val="0"/>
        <w:ind w:right="333"/>
        <w:rPr>
          <w:rFonts w:ascii="Times New Roman" w:hAnsi="Times New Roman" w:cs="Times New Roman"/>
        </w:rPr>
      </w:pPr>
    </w:p>
    <w:p w14:paraId="4AC2D714" w14:textId="63C69E47" w:rsidR="00333666" w:rsidRDefault="00333666" w:rsidP="00333666">
      <w:pPr>
        <w:widowControl w:val="0"/>
        <w:autoSpaceDE w:val="0"/>
        <w:autoSpaceDN w:val="0"/>
        <w:adjustRightInd w:val="0"/>
        <w:ind w:right="333"/>
        <w:rPr>
          <w:rFonts w:ascii="Times New Roman" w:hAnsi="Times New Roman" w:cs="Times New Roman"/>
        </w:rPr>
      </w:pPr>
      <w:r>
        <w:rPr>
          <w:rFonts w:ascii="Times New Roman" w:hAnsi="Times New Roman" w:cs="Times New Roman"/>
        </w:rPr>
        <w:t>1.</w:t>
      </w:r>
      <w:r>
        <w:rPr>
          <w:rFonts w:ascii="Times New Roman" w:hAnsi="Times New Roman" w:cs="Times New Roman"/>
        </w:rPr>
        <w:tab/>
        <w:t xml:space="preserve">An external project is a project proposed by a person or </w:t>
      </w:r>
      <w:r w:rsidR="008A3FF3">
        <w:rPr>
          <w:rFonts w:ascii="Times New Roman" w:hAnsi="Times New Roman" w:cs="Times New Roman"/>
        </w:rPr>
        <w:t>organization</w:t>
      </w:r>
      <w:r>
        <w:rPr>
          <w:rFonts w:ascii="Times New Roman" w:hAnsi="Times New Roman" w:cs="Times New Roman"/>
        </w:rPr>
        <w:t xml:space="preserve"> (‘sponsor’) external to the Faculty, accepted after evaluation for inclusion in the final year project list.  Such projects are proposed either directly to the</w:t>
      </w:r>
      <w:r w:rsidR="008A3FF3">
        <w:rPr>
          <w:rFonts w:ascii="Times New Roman" w:hAnsi="Times New Roman" w:cs="Times New Roman"/>
        </w:rPr>
        <w:t xml:space="preserve"> department</w:t>
      </w:r>
      <w:r>
        <w:rPr>
          <w:rFonts w:ascii="Times New Roman" w:hAnsi="Times New Roman" w:cs="Times New Roman"/>
        </w:rPr>
        <w:t>, or indirectly via a student with whom the sponsor has some prior contact (</w:t>
      </w:r>
      <w:proofErr w:type="spellStart"/>
      <w:r>
        <w:rPr>
          <w:rFonts w:ascii="Times New Roman" w:hAnsi="Times New Roman" w:cs="Times New Roman"/>
        </w:rPr>
        <w:t>eg</w:t>
      </w:r>
      <w:proofErr w:type="spellEnd"/>
      <w:r>
        <w:rPr>
          <w:rFonts w:ascii="Times New Roman" w:hAnsi="Times New Roman" w:cs="Times New Roman"/>
        </w:rPr>
        <w:t xml:space="preserve"> during a SWE placement).</w:t>
      </w:r>
    </w:p>
    <w:p w14:paraId="2FC2074A" w14:textId="77777777" w:rsidR="00333666" w:rsidRDefault="00333666" w:rsidP="00333666">
      <w:pPr>
        <w:widowControl w:val="0"/>
        <w:autoSpaceDE w:val="0"/>
        <w:autoSpaceDN w:val="0"/>
        <w:adjustRightInd w:val="0"/>
        <w:ind w:right="333"/>
        <w:rPr>
          <w:rFonts w:ascii="Times New Roman" w:hAnsi="Times New Roman" w:cs="Times New Roman"/>
        </w:rPr>
      </w:pPr>
    </w:p>
    <w:p w14:paraId="419E6060" w14:textId="77777777" w:rsidR="00333666" w:rsidRDefault="00333666" w:rsidP="00333666">
      <w:pPr>
        <w:widowControl w:val="0"/>
        <w:autoSpaceDE w:val="0"/>
        <w:autoSpaceDN w:val="0"/>
        <w:adjustRightInd w:val="0"/>
        <w:ind w:right="333"/>
        <w:rPr>
          <w:rFonts w:ascii="Times New Roman" w:hAnsi="Times New Roman" w:cs="Times New Roman"/>
        </w:rPr>
      </w:pPr>
      <w:r>
        <w:rPr>
          <w:rFonts w:ascii="Times New Roman" w:hAnsi="Times New Roman" w:cs="Times New Roman"/>
        </w:rPr>
        <w:t>2.</w:t>
      </w:r>
      <w:r>
        <w:rPr>
          <w:rFonts w:ascii="Times New Roman" w:hAnsi="Times New Roman" w:cs="Times New Roman"/>
        </w:rPr>
        <w:tab/>
        <w:t>External projects are valuable and welcome because of their relevance, individuality and challenge, but are more difficult for students because of several factors:-</w:t>
      </w:r>
    </w:p>
    <w:p w14:paraId="73E40914" w14:textId="77777777" w:rsidR="00333666" w:rsidRDefault="00333666" w:rsidP="00333666">
      <w:pPr>
        <w:widowControl w:val="0"/>
        <w:autoSpaceDE w:val="0"/>
        <w:autoSpaceDN w:val="0"/>
        <w:adjustRightInd w:val="0"/>
        <w:ind w:right="333"/>
        <w:rPr>
          <w:rFonts w:ascii="Times New Roman" w:hAnsi="Times New Roman" w:cs="Times New Roman"/>
        </w:rPr>
      </w:pPr>
    </w:p>
    <w:p w14:paraId="0E3D4C0A" w14:textId="77777777" w:rsidR="00333666" w:rsidRDefault="00333666" w:rsidP="00333666">
      <w:pPr>
        <w:widowControl w:val="0"/>
        <w:autoSpaceDE w:val="0"/>
        <w:autoSpaceDN w:val="0"/>
        <w:adjustRightInd w:val="0"/>
        <w:ind w:right="333"/>
        <w:rPr>
          <w:rFonts w:ascii="Times New Roman" w:hAnsi="Times New Roman" w:cs="Times New Roman"/>
        </w:rPr>
      </w:pPr>
      <w:r>
        <w:rPr>
          <w:rFonts w:ascii="Times New Roman" w:hAnsi="Times New Roman" w:cs="Times New Roman"/>
        </w:rPr>
        <w:t>(a)</w:t>
      </w:r>
      <w:r>
        <w:rPr>
          <w:rFonts w:ascii="Times New Roman" w:hAnsi="Times New Roman" w:cs="Times New Roman"/>
        </w:rPr>
        <w:tab/>
        <w:t>progress can be affected by events outside the student’s or the University’s control;</w:t>
      </w:r>
    </w:p>
    <w:p w14:paraId="609AD434" w14:textId="77777777" w:rsidR="00333666" w:rsidRDefault="00333666" w:rsidP="00333666">
      <w:pPr>
        <w:widowControl w:val="0"/>
        <w:autoSpaceDE w:val="0"/>
        <w:autoSpaceDN w:val="0"/>
        <w:adjustRightInd w:val="0"/>
        <w:ind w:right="333"/>
        <w:rPr>
          <w:rFonts w:ascii="Times New Roman" w:hAnsi="Times New Roman" w:cs="Times New Roman"/>
        </w:rPr>
      </w:pPr>
    </w:p>
    <w:p w14:paraId="2ECBAE0D" w14:textId="77777777" w:rsidR="00333666" w:rsidRDefault="00333666" w:rsidP="00333666">
      <w:pPr>
        <w:widowControl w:val="0"/>
        <w:autoSpaceDE w:val="0"/>
        <w:autoSpaceDN w:val="0"/>
        <w:adjustRightInd w:val="0"/>
        <w:ind w:right="333"/>
        <w:rPr>
          <w:rFonts w:ascii="Times New Roman" w:hAnsi="Times New Roman" w:cs="Times New Roman"/>
        </w:rPr>
      </w:pPr>
      <w:r>
        <w:rPr>
          <w:rFonts w:ascii="Times New Roman" w:hAnsi="Times New Roman" w:cs="Times New Roman"/>
        </w:rPr>
        <w:t>(b)</w:t>
      </w:r>
      <w:r>
        <w:rPr>
          <w:rFonts w:ascii="Times New Roman" w:hAnsi="Times New Roman" w:cs="Times New Roman"/>
        </w:rPr>
        <w:tab/>
        <w:t>the problem may turn out to be larger than can be (fully) solved within the strictly defined limits of a project;</w:t>
      </w:r>
    </w:p>
    <w:p w14:paraId="56E0F66C" w14:textId="77777777" w:rsidR="00333666" w:rsidRDefault="00333666" w:rsidP="00333666">
      <w:pPr>
        <w:widowControl w:val="0"/>
        <w:autoSpaceDE w:val="0"/>
        <w:autoSpaceDN w:val="0"/>
        <w:adjustRightInd w:val="0"/>
        <w:ind w:right="333"/>
        <w:rPr>
          <w:rFonts w:ascii="Times New Roman" w:hAnsi="Times New Roman" w:cs="Times New Roman"/>
        </w:rPr>
      </w:pPr>
    </w:p>
    <w:p w14:paraId="0F5A74F0" w14:textId="4FA1D82C" w:rsidR="00333666" w:rsidRDefault="00333666" w:rsidP="00333666">
      <w:pPr>
        <w:widowControl w:val="0"/>
        <w:autoSpaceDE w:val="0"/>
        <w:autoSpaceDN w:val="0"/>
        <w:adjustRightInd w:val="0"/>
        <w:ind w:right="333"/>
        <w:rPr>
          <w:rFonts w:ascii="Times New Roman" w:hAnsi="Times New Roman" w:cs="Times New Roman"/>
        </w:rPr>
      </w:pPr>
      <w:r>
        <w:rPr>
          <w:rFonts w:ascii="Times New Roman" w:hAnsi="Times New Roman" w:cs="Times New Roman"/>
        </w:rPr>
        <w:t>(c)</w:t>
      </w:r>
      <w:r>
        <w:rPr>
          <w:rFonts w:ascii="Times New Roman" w:hAnsi="Times New Roman" w:cs="Times New Roman"/>
        </w:rPr>
        <w:tab/>
      </w:r>
      <w:r w:rsidR="008A3FF3">
        <w:rPr>
          <w:rFonts w:ascii="Times New Roman" w:hAnsi="Times New Roman" w:cs="Times New Roman"/>
        </w:rPr>
        <w:t>Implications</w:t>
      </w:r>
      <w:r>
        <w:rPr>
          <w:rFonts w:ascii="Times New Roman" w:hAnsi="Times New Roman" w:cs="Times New Roman"/>
        </w:rPr>
        <w:t xml:space="preserve"> about legal liability, ownership of the results etc.</w:t>
      </w:r>
    </w:p>
    <w:p w14:paraId="1C44DDA7" w14:textId="77777777" w:rsidR="00333666" w:rsidRDefault="00333666" w:rsidP="00333666">
      <w:pPr>
        <w:widowControl w:val="0"/>
        <w:autoSpaceDE w:val="0"/>
        <w:autoSpaceDN w:val="0"/>
        <w:adjustRightInd w:val="0"/>
        <w:ind w:right="333"/>
        <w:rPr>
          <w:rFonts w:ascii="Times New Roman" w:hAnsi="Times New Roman" w:cs="Times New Roman"/>
        </w:rPr>
      </w:pPr>
    </w:p>
    <w:p w14:paraId="18F80791" w14:textId="77777777" w:rsidR="00333666" w:rsidRDefault="00333666" w:rsidP="00333666">
      <w:pPr>
        <w:widowControl w:val="0"/>
        <w:autoSpaceDE w:val="0"/>
        <w:autoSpaceDN w:val="0"/>
        <w:adjustRightInd w:val="0"/>
        <w:ind w:right="333"/>
        <w:rPr>
          <w:rFonts w:ascii="Times New Roman" w:hAnsi="Times New Roman" w:cs="Times New Roman"/>
        </w:rPr>
      </w:pPr>
      <w:r>
        <w:rPr>
          <w:rFonts w:ascii="Times New Roman" w:hAnsi="Times New Roman" w:cs="Times New Roman"/>
        </w:rPr>
        <w:t>3.</w:t>
      </w:r>
      <w:r>
        <w:rPr>
          <w:rFonts w:ascii="Times New Roman" w:hAnsi="Times New Roman" w:cs="Times New Roman"/>
        </w:rPr>
        <w:tab/>
        <w:t>The university has therefore evolved some rules and guidelines for the conduct of external projects:-</w:t>
      </w:r>
    </w:p>
    <w:p w14:paraId="7E470C7B" w14:textId="77777777" w:rsidR="00333666" w:rsidRDefault="00333666" w:rsidP="00333666">
      <w:pPr>
        <w:widowControl w:val="0"/>
        <w:autoSpaceDE w:val="0"/>
        <w:autoSpaceDN w:val="0"/>
        <w:adjustRightInd w:val="0"/>
        <w:ind w:right="333"/>
        <w:rPr>
          <w:rFonts w:ascii="Times New Roman" w:hAnsi="Times New Roman" w:cs="Times New Roman"/>
        </w:rPr>
      </w:pPr>
    </w:p>
    <w:p w14:paraId="06B6BD7A" w14:textId="77777777" w:rsidR="00333666" w:rsidRDefault="00333666" w:rsidP="00333666">
      <w:pPr>
        <w:widowControl w:val="0"/>
        <w:autoSpaceDE w:val="0"/>
        <w:autoSpaceDN w:val="0"/>
        <w:adjustRightInd w:val="0"/>
        <w:ind w:right="333"/>
        <w:rPr>
          <w:rFonts w:ascii="Times New Roman" w:hAnsi="Times New Roman" w:cs="Times New Roman"/>
        </w:rPr>
      </w:pPr>
      <w:r>
        <w:rPr>
          <w:rFonts w:ascii="Times New Roman" w:hAnsi="Times New Roman" w:cs="Times New Roman"/>
        </w:rPr>
        <w:t>(a)</w:t>
      </w:r>
      <w:r>
        <w:rPr>
          <w:rFonts w:ascii="Times New Roman" w:hAnsi="Times New Roman" w:cs="Times New Roman"/>
        </w:rPr>
        <w:tab/>
        <w:t>external projects are conducted in the same way as internal projects, except that the objectives are usually not open to student re-definition or modification; and thus any serious problems or failures have to be reported back to the sponsor;</w:t>
      </w:r>
    </w:p>
    <w:p w14:paraId="2B8FAF4A" w14:textId="77777777" w:rsidR="00333666" w:rsidRDefault="00333666" w:rsidP="00333666">
      <w:pPr>
        <w:widowControl w:val="0"/>
        <w:autoSpaceDE w:val="0"/>
        <w:autoSpaceDN w:val="0"/>
        <w:adjustRightInd w:val="0"/>
        <w:ind w:right="333"/>
        <w:rPr>
          <w:rFonts w:ascii="Times New Roman" w:hAnsi="Times New Roman" w:cs="Times New Roman"/>
        </w:rPr>
      </w:pPr>
    </w:p>
    <w:p w14:paraId="424465AD" w14:textId="77777777" w:rsidR="00333666" w:rsidRDefault="00333666" w:rsidP="00333666">
      <w:pPr>
        <w:widowControl w:val="0"/>
        <w:autoSpaceDE w:val="0"/>
        <w:autoSpaceDN w:val="0"/>
        <w:adjustRightInd w:val="0"/>
        <w:ind w:right="333"/>
        <w:rPr>
          <w:rFonts w:ascii="Times New Roman" w:hAnsi="Times New Roman" w:cs="Times New Roman"/>
        </w:rPr>
      </w:pPr>
      <w:r>
        <w:rPr>
          <w:rFonts w:ascii="Times New Roman" w:hAnsi="Times New Roman" w:cs="Times New Roman"/>
        </w:rPr>
        <w:t>(b)</w:t>
      </w:r>
      <w:r>
        <w:rPr>
          <w:rFonts w:ascii="Times New Roman" w:hAnsi="Times New Roman" w:cs="Times New Roman"/>
        </w:rPr>
        <w:tab/>
        <w:t>there is no commitment by the University as to liability or specific performance, and the sponsor receives a copy of all project deliverables on an ‘as seen’ basis;</w:t>
      </w:r>
    </w:p>
    <w:p w14:paraId="54FD75BD" w14:textId="77777777" w:rsidR="00333666" w:rsidRDefault="00333666" w:rsidP="00333666">
      <w:pPr>
        <w:widowControl w:val="0"/>
        <w:autoSpaceDE w:val="0"/>
        <w:autoSpaceDN w:val="0"/>
        <w:adjustRightInd w:val="0"/>
        <w:ind w:right="333"/>
        <w:rPr>
          <w:rFonts w:ascii="Times New Roman" w:hAnsi="Times New Roman" w:cs="Times New Roman"/>
        </w:rPr>
      </w:pPr>
    </w:p>
    <w:p w14:paraId="1A9AAFF9" w14:textId="77777777" w:rsidR="00333666" w:rsidRDefault="00333666" w:rsidP="00333666">
      <w:pPr>
        <w:widowControl w:val="0"/>
        <w:autoSpaceDE w:val="0"/>
        <w:autoSpaceDN w:val="0"/>
        <w:adjustRightInd w:val="0"/>
        <w:ind w:right="333"/>
        <w:rPr>
          <w:rFonts w:ascii="Times New Roman" w:hAnsi="Times New Roman" w:cs="Times New Roman"/>
        </w:rPr>
      </w:pPr>
      <w:r>
        <w:rPr>
          <w:rFonts w:ascii="Times New Roman" w:hAnsi="Times New Roman" w:cs="Times New Roman"/>
        </w:rPr>
        <w:t>(c)</w:t>
      </w:r>
      <w:r>
        <w:rPr>
          <w:rFonts w:ascii="Times New Roman" w:hAnsi="Times New Roman" w:cs="Times New Roman"/>
        </w:rPr>
        <w:tab/>
        <w:t>the University cannot guarantee confidentiality since all project deliverables and reports must be available to the Examination Boards, including the External Examiners;</w:t>
      </w:r>
    </w:p>
    <w:p w14:paraId="3B5DB4E8" w14:textId="77777777" w:rsidR="00333666" w:rsidRDefault="00333666" w:rsidP="00333666">
      <w:pPr>
        <w:widowControl w:val="0"/>
        <w:autoSpaceDE w:val="0"/>
        <w:autoSpaceDN w:val="0"/>
        <w:adjustRightInd w:val="0"/>
        <w:ind w:right="333"/>
        <w:rPr>
          <w:rFonts w:ascii="Times New Roman" w:hAnsi="Times New Roman" w:cs="Times New Roman"/>
        </w:rPr>
      </w:pPr>
    </w:p>
    <w:p w14:paraId="14F1ECC5" w14:textId="77777777" w:rsidR="00333666" w:rsidRDefault="00333666" w:rsidP="00333666">
      <w:pPr>
        <w:widowControl w:val="0"/>
        <w:autoSpaceDE w:val="0"/>
        <w:autoSpaceDN w:val="0"/>
        <w:adjustRightInd w:val="0"/>
        <w:ind w:right="333"/>
        <w:rPr>
          <w:rFonts w:ascii="Times New Roman" w:hAnsi="Times New Roman" w:cs="Times New Roman"/>
        </w:rPr>
      </w:pPr>
      <w:r>
        <w:rPr>
          <w:rFonts w:ascii="Times New Roman" w:hAnsi="Times New Roman" w:cs="Times New Roman"/>
        </w:rPr>
        <w:t>(d)</w:t>
      </w:r>
      <w:r>
        <w:rPr>
          <w:rFonts w:ascii="Times New Roman" w:hAnsi="Times New Roman" w:cs="Times New Roman"/>
        </w:rPr>
        <w:tab/>
        <w:t>the University may determine that for specific performance of the project, only a subset of the sponsor’s problem, or a subset of the solution, is required.  A full solution in this case rests upon a subsequent arrangement between the student and the sponsor;</w:t>
      </w:r>
    </w:p>
    <w:p w14:paraId="2014F5CB" w14:textId="77777777" w:rsidR="00333666" w:rsidRDefault="00333666" w:rsidP="00333666">
      <w:pPr>
        <w:widowControl w:val="0"/>
        <w:autoSpaceDE w:val="0"/>
        <w:autoSpaceDN w:val="0"/>
        <w:adjustRightInd w:val="0"/>
        <w:ind w:right="333"/>
        <w:rPr>
          <w:rFonts w:ascii="Times New Roman" w:hAnsi="Times New Roman" w:cs="Times New Roman"/>
        </w:rPr>
      </w:pPr>
    </w:p>
    <w:p w14:paraId="5F263760" w14:textId="77777777" w:rsidR="00333666" w:rsidRDefault="00333666" w:rsidP="00333666">
      <w:pPr>
        <w:widowControl w:val="0"/>
        <w:autoSpaceDE w:val="0"/>
        <w:autoSpaceDN w:val="0"/>
        <w:adjustRightInd w:val="0"/>
        <w:ind w:right="333"/>
        <w:rPr>
          <w:rFonts w:ascii="Times New Roman" w:hAnsi="Times New Roman" w:cs="Times New Roman"/>
        </w:rPr>
      </w:pPr>
      <w:r>
        <w:rPr>
          <w:rFonts w:ascii="Times New Roman" w:hAnsi="Times New Roman" w:cs="Times New Roman"/>
        </w:rPr>
        <w:t>(e)</w:t>
      </w:r>
      <w:r>
        <w:rPr>
          <w:rFonts w:ascii="Times New Roman" w:hAnsi="Times New Roman" w:cs="Times New Roman"/>
        </w:rPr>
        <w:tab/>
        <w:t>the sponsor will be responsible for access to, or supply of, resources required by the project which are not available at the University, and reimbursement of travel expenses if incurred by the student.  The sponsor must also accept personal liability for the student during any work at the sponsor’s site;</w:t>
      </w:r>
    </w:p>
    <w:p w14:paraId="5827346B" w14:textId="77777777" w:rsidR="00333666" w:rsidRDefault="00333666" w:rsidP="00333666">
      <w:pPr>
        <w:widowControl w:val="0"/>
        <w:autoSpaceDE w:val="0"/>
        <w:autoSpaceDN w:val="0"/>
        <w:adjustRightInd w:val="0"/>
        <w:ind w:right="333"/>
        <w:rPr>
          <w:rFonts w:ascii="Times New Roman" w:hAnsi="Times New Roman" w:cs="Times New Roman"/>
        </w:rPr>
      </w:pPr>
    </w:p>
    <w:p w14:paraId="7312BED7" w14:textId="77777777" w:rsidR="00333666" w:rsidRDefault="00333666" w:rsidP="00333666">
      <w:pPr>
        <w:widowControl w:val="0"/>
        <w:autoSpaceDE w:val="0"/>
        <w:autoSpaceDN w:val="0"/>
        <w:adjustRightInd w:val="0"/>
        <w:ind w:right="333"/>
        <w:rPr>
          <w:rFonts w:ascii="Times New Roman" w:hAnsi="Times New Roman" w:cs="Times New Roman"/>
        </w:rPr>
      </w:pPr>
      <w:r>
        <w:rPr>
          <w:rFonts w:ascii="Times New Roman" w:hAnsi="Times New Roman" w:cs="Times New Roman"/>
        </w:rPr>
        <w:t>(f)</w:t>
      </w:r>
      <w:r>
        <w:rPr>
          <w:rFonts w:ascii="Times New Roman" w:hAnsi="Times New Roman" w:cs="Times New Roman"/>
        </w:rPr>
        <w:tab/>
        <w:t xml:space="preserve">the sponsor may be involved in the assessment of the project. If there is a mark </w:t>
      </w:r>
      <w:r>
        <w:rPr>
          <w:rFonts w:ascii="Times New Roman" w:hAnsi="Times New Roman" w:cs="Times New Roman"/>
        </w:rPr>
        <w:lastRenderedPageBreak/>
        <w:t>associated with the sponsor, then a letter will be requested from the sponsor detailing their thoughts on how the student has met the external objectives of the project. The project supervisor through discussion with the sponsor will then allocate a mark for assessment purposes.</w:t>
      </w:r>
    </w:p>
    <w:p w14:paraId="3130335F" w14:textId="77777777" w:rsidR="00333666" w:rsidRDefault="00333666" w:rsidP="00333666">
      <w:pPr>
        <w:widowControl w:val="0"/>
        <w:autoSpaceDE w:val="0"/>
        <w:autoSpaceDN w:val="0"/>
        <w:adjustRightInd w:val="0"/>
        <w:ind w:right="333"/>
        <w:rPr>
          <w:rFonts w:ascii="Times New Roman" w:hAnsi="Times New Roman" w:cs="Times New Roman"/>
        </w:rPr>
      </w:pPr>
    </w:p>
    <w:p w14:paraId="212F8154" w14:textId="7E9E548B" w:rsidR="00333666" w:rsidRDefault="00333666" w:rsidP="00333666">
      <w:pPr>
        <w:widowControl w:val="0"/>
        <w:autoSpaceDE w:val="0"/>
        <w:autoSpaceDN w:val="0"/>
        <w:adjustRightInd w:val="0"/>
        <w:ind w:right="333"/>
        <w:rPr>
          <w:rFonts w:ascii="Times New Roman" w:hAnsi="Times New Roman" w:cs="Times New Roman"/>
        </w:rPr>
      </w:pPr>
      <w:r>
        <w:rPr>
          <w:rFonts w:ascii="Times New Roman" w:hAnsi="Times New Roman" w:cs="Times New Roman"/>
        </w:rPr>
        <w:t>4.</w:t>
      </w:r>
      <w:r>
        <w:rPr>
          <w:rFonts w:ascii="Times New Roman" w:hAnsi="Times New Roman" w:cs="Times New Roman"/>
        </w:rPr>
        <w:tab/>
        <w:t xml:space="preserve">The Project </w:t>
      </w:r>
      <w:r w:rsidR="008A3FF3">
        <w:rPr>
          <w:rFonts w:ascii="Times New Roman" w:hAnsi="Times New Roman" w:cs="Times New Roman"/>
        </w:rPr>
        <w:t>Organizer</w:t>
      </w:r>
      <w:r>
        <w:rPr>
          <w:rFonts w:ascii="Times New Roman" w:hAnsi="Times New Roman" w:cs="Times New Roman"/>
        </w:rPr>
        <w:t xml:space="preserve"> and respective academic/course leaders will be happy to discuss proposals for external projects with any interested person.</w:t>
      </w:r>
    </w:p>
    <w:p w14:paraId="368147BC" w14:textId="77777777" w:rsidR="00333666" w:rsidRDefault="00333666" w:rsidP="00333666">
      <w:pPr>
        <w:widowControl w:val="0"/>
        <w:autoSpaceDE w:val="0"/>
        <w:autoSpaceDN w:val="0"/>
        <w:adjustRightInd w:val="0"/>
        <w:ind w:right="333"/>
        <w:rPr>
          <w:rFonts w:ascii="Times New Roman" w:hAnsi="Times New Roman" w:cs="Times New Roman"/>
          <w:b/>
          <w:bCs/>
        </w:rPr>
      </w:pPr>
      <w:r>
        <w:rPr>
          <w:rFonts w:ascii="Times New Roman" w:hAnsi="Times New Roman" w:cs="Times New Roman"/>
        </w:rPr>
        <w:br w:type="page"/>
      </w:r>
      <w:r>
        <w:rPr>
          <w:rFonts w:ascii="Times New Roman" w:hAnsi="Times New Roman" w:cs="Times New Roman"/>
          <w:b/>
          <w:bCs/>
          <w:u w:val="single"/>
        </w:rPr>
        <w:lastRenderedPageBreak/>
        <w:t>APPENDIX III</w:t>
      </w:r>
      <w:r>
        <w:rPr>
          <w:rFonts w:ascii="Times New Roman" w:hAnsi="Times New Roman" w:cs="Times New Roman"/>
          <w:b/>
          <w:bCs/>
        </w:rPr>
        <w:t xml:space="preserve"> - Creative Thinking Techniques</w:t>
      </w:r>
    </w:p>
    <w:p w14:paraId="18A9D76F" w14:textId="77777777" w:rsidR="00333666" w:rsidRDefault="00333666" w:rsidP="00333666">
      <w:pPr>
        <w:widowControl w:val="0"/>
        <w:autoSpaceDE w:val="0"/>
        <w:autoSpaceDN w:val="0"/>
        <w:adjustRightInd w:val="0"/>
        <w:ind w:right="333"/>
        <w:rPr>
          <w:rFonts w:ascii="Times New Roman" w:hAnsi="Times New Roman" w:cs="Times New Roman"/>
        </w:rPr>
      </w:pPr>
    </w:p>
    <w:p w14:paraId="46BA7286" w14:textId="77777777" w:rsidR="00333666" w:rsidRDefault="00333666" w:rsidP="00333666">
      <w:pPr>
        <w:widowControl w:val="0"/>
        <w:autoSpaceDE w:val="0"/>
        <w:autoSpaceDN w:val="0"/>
        <w:adjustRightInd w:val="0"/>
        <w:ind w:right="333"/>
        <w:rPr>
          <w:rFonts w:ascii="Times New Roman" w:hAnsi="Times New Roman" w:cs="Times New Roman"/>
        </w:rPr>
      </w:pPr>
      <w:r>
        <w:rPr>
          <w:rFonts w:ascii="Times New Roman" w:hAnsi="Times New Roman" w:cs="Times New Roman"/>
        </w:rPr>
        <w:t xml:space="preserve">This appendix </w:t>
      </w:r>
      <w:r>
        <w:rPr>
          <w:rFonts w:ascii="Times New Roman" w:hAnsi="Times New Roman" w:cs="Times New Roman"/>
          <w:i/>
          <w:iCs/>
        </w:rPr>
        <w:t xml:space="preserve">describes </w:t>
      </w:r>
      <w:r>
        <w:rPr>
          <w:rFonts w:ascii="Times New Roman" w:hAnsi="Times New Roman" w:cs="Times New Roman"/>
        </w:rPr>
        <w:t>several techniques:</w:t>
      </w:r>
    </w:p>
    <w:p w14:paraId="79C8572B" w14:textId="77777777" w:rsidR="00333666" w:rsidRDefault="00333666" w:rsidP="00333666">
      <w:pPr>
        <w:widowControl w:val="0"/>
        <w:autoSpaceDE w:val="0"/>
        <w:autoSpaceDN w:val="0"/>
        <w:adjustRightInd w:val="0"/>
        <w:ind w:right="333"/>
        <w:rPr>
          <w:rFonts w:ascii="Times New Roman" w:hAnsi="Times New Roman" w:cs="Times New Roman"/>
        </w:rPr>
      </w:pPr>
    </w:p>
    <w:p w14:paraId="15C4FA52" w14:textId="77777777" w:rsidR="00333666" w:rsidRDefault="00333666" w:rsidP="00333666">
      <w:pPr>
        <w:widowControl w:val="0"/>
        <w:autoSpaceDE w:val="0"/>
        <w:autoSpaceDN w:val="0"/>
        <w:adjustRightInd w:val="0"/>
        <w:ind w:right="333"/>
        <w:rPr>
          <w:rFonts w:ascii="Times New Roman" w:hAnsi="Times New Roman" w:cs="Times New Roman"/>
          <w:b/>
          <w:bCs/>
          <w:i/>
          <w:iCs/>
        </w:rPr>
      </w:pPr>
      <w:r>
        <w:rPr>
          <w:rFonts w:ascii="Times New Roman" w:hAnsi="Times New Roman" w:cs="Times New Roman"/>
          <w:b/>
          <w:bCs/>
          <w:i/>
          <w:iCs/>
        </w:rPr>
        <w:t>Third party discussion (Also referred to as 'contact' and 'contact points')</w:t>
      </w:r>
    </w:p>
    <w:p w14:paraId="40C3CC45" w14:textId="77777777" w:rsidR="00333666" w:rsidRDefault="00333666" w:rsidP="00333666">
      <w:pPr>
        <w:widowControl w:val="0"/>
        <w:autoSpaceDE w:val="0"/>
        <w:autoSpaceDN w:val="0"/>
        <w:adjustRightInd w:val="0"/>
        <w:ind w:right="333"/>
        <w:rPr>
          <w:rFonts w:ascii="Times New Roman" w:hAnsi="Times New Roman" w:cs="Times New Roman"/>
          <w:i/>
          <w:iCs/>
        </w:rPr>
      </w:pPr>
    </w:p>
    <w:p w14:paraId="32803A8D" w14:textId="77777777" w:rsidR="00333666" w:rsidRDefault="00333666" w:rsidP="00333666">
      <w:pPr>
        <w:widowControl w:val="0"/>
        <w:autoSpaceDE w:val="0"/>
        <w:autoSpaceDN w:val="0"/>
        <w:adjustRightInd w:val="0"/>
        <w:ind w:right="333"/>
        <w:rPr>
          <w:rFonts w:ascii="Times New Roman" w:hAnsi="Times New Roman" w:cs="Times New Roman"/>
        </w:rPr>
      </w:pPr>
      <w:r>
        <w:rPr>
          <w:rFonts w:ascii="Times New Roman" w:hAnsi="Times New Roman" w:cs="Times New Roman"/>
        </w:rPr>
        <w:t>This is the simplest but also one of the most important techniques - talking your problems over with other people.  If they are experts, they may well suggest options you had not thought of.  If they are non-experts then many very useful insights can emerge from the exercise of trying to explain to them what you are doing.  Remember that if you are talking to an expert and do not understand what he says, keep on asking until you do.  Similarly, if a non-expert seems puzzled at what seems quite obvious to you.  NEVER REJECT THEIR DIFFICULTIES AS MERE IGNORANCE.  Underlying confusions you will almost invariably find either contradictions in your own thinking or assumptions or problems you had not thought of.  If you have enough time and patience always follow the discussions through in order to pinpoint difficulties, and see what their implications are for your own ideas.</w:t>
      </w:r>
    </w:p>
    <w:p w14:paraId="7C52F1A2" w14:textId="77777777" w:rsidR="00333666" w:rsidRDefault="00333666" w:rsidP="00333666">
      <w:pPr>
        <w:widowControl w:val="0"/>
        <w:autoSpaceDE w:val="0"/>
        <w:autoSpaceDN w:val="0"/>
        <w:adjustRightInd w:val="0"/>
        <w:ind w:right="333"/>
        <w:rPr>
          <w:rFonts w:ascii="Times New Roman" w:hAnsi="Times New Roman" w:cs="Times New Roman"/>
        </w:rPr>
      </w:pPr>
    </w:p>
    <w:p w14:paraId="150CDFD2" w14:textId="77777777" w:rsidR="00333666" w:rsidRDefault="00333666" w:rsidP="00333666">
      <w:pPr>
        <w:widowControl w:val="0"/>
        <w:autoSpaceDE w:val="0"/>
        <w:autoSpaceDN w:val="0"/>
        <w:adjustRightInd w:val="0"/>
        <w:ind w:right="333"/>
        <w:rPr>
          <w:rFonts w:ascii="Times New Roman" w:hAnsi="Times New Roman" w:cs="Times New Roman"/>
          <w:b/>
          <w:bCs/>
          <w:i/>
          <w:iCs/>
        </w:rPr>
      </w:pPr>
      <w:r>
        <w:rPr>
          <w:rFonts w:ascii="Times New Roman" w:hAnsi="Times New Roman" w:cs="Times New Roman"/>
          <w:b/>
          <w:bCs/>
          <w:i/>
          <w:iCs/>
        </w:rPr>
        <w:t>Brainstorming</w:t>
      </w:r>
    </w:p>
    <w:p w14:paraId="29F33A75" w14:textId="77777777" w:rsidR="00333666" w:rsidRDefault="00333666" w:rsidP="00333666">
      <w:pPr>
        <w:widowControl w:val="0"/>
        <w:autoSpaceDE w:val="0"/>
        <w:autoSpaceDN w:val="0"/>
        <w:adjustRightInd w:val="0"/>
        <w:ind w:right="333"/>
        <w:rPr>
          <w:rFonts w:ascii="Times New Roman" w:hAnsi="Times New Roman" w:cs="Times New Roman"/>
          <w:i/>
          <w:iCs/>
        </w:rPr>
      </w:pPr>
    </w:p>
    <w:p w14:paraId="731652B3" w14:textId="77777777" w:rsidR="00333666" w:rsidRDefault="00333666" w:rsidP="00333666">
      <w:pPr>
        <w:widowControl w:val="0"/>
        <w:autoSpaceDE w:val="0"/>
        <w:autoSpaceDN w:val="0"/>
        <w:adjustRightInd w:val="0"/>
        <w:ind w:right="333"/>
        <w:rPr>
          <w:rFonts w:ascii="Times New Roman" w:hAnsi="Times New Roman" w:cs="Times New Roman"/>
        </w:rPr>
      </w:pPr>
      <w:r>
        <w:rPr>
          <w:rFonts w:ascii="Times New Roman" w:hAnsi="Times New Roman" w:cs="Times New Roman"/>
        </w:rPr>
        <w:t>This is a technique for generating ideas about a particular problem by a small group of people.  The procedure is as follows:</w:t>
      </w:r>
    </w:p>
    <w:p w14:paraId="3A6F7FB5" w14:textId="77777777" w:rsidR="00333666" w:rsidRDefault="00333666" w:rsidP="00333666">
      <w:pPr>
        <w:widowControl w:val="0"/>
        <w:autoSpaceDE w:val="0"/>
        <w:autoSpaceDN w:val="0"/>
        <w:adjustRightInd w:val="0"/>
        <w:ind w:right="333"/>
        <w:rPr>
          <w:rFonts w:ascii="Times New Roman" w:hAnsi="Times New Roman" w:cs="Times New Roman"/>
        </w:rPr>
      </w:pPr>
    </w:p>
    <w:p w14:paraId="62832522" w14:textId="77777777" w:rsidR="00333666" w:rsidRDefault="00333666" w:rsidP="00333666">
      <w:pPr>
        <w:widowControl w:val="0"/>
        <w:autoSpaceDE w:val="0"/>
        <w:autoSpaceDN w:val="0"/>
        <w:adjustRightInd w:val="0"/>
        <w:ind w:right="333"/>
        <w:rPr>
          <w:rFonts w:ascii="Times New Roman" w:hAnsi="Times New Roman" w:cs="Times New Roman"/>
        </w:rPr>
      </w:pPr>
      <w:r>
        <w:rPr>
          <w:rFonts w:ascii="Times New Roman" w:hAnsi="Times New Roman" w:cs="Times New Roman"/>
        </w:rPr>
        <w:t>1.</w:t>
      </w:r>
      <w:r>
        <w:rPr>
          <w:rFonts w:ascii="Times New Roman" w:hAnsi="Times New Roman" w:cs="Times New Roman"/>
        </w:rPr>
        <w:tab/>
        <w:t>Formulate a problem statement</w:t>
      </w:r>
    </w:p>
    <w:p w14:paraId="5C347625" w14:textId="77777777" w:rsidR="00333666" w:rsidRDefault="00333666" w:rsidP="00333666">
      <w:pPr>
        <w:widowControl w:val="0"/>
        <w:autoSpaceDE w:val="0"/>
        <w:autoSpaceDN w:val="0"/>
        <w:adjustRightInd w:val="0"/>
        <w:ind w:right="333"/>
        <w:rPr>
          <w:rFonts w:ascii="Times New Roman" w:hAnsi="Times New Roman" w:cs="Times New Roman"/>
        </w:rPr>
      </w:pPr>
    </w:p>
    <w:p w14:paraId="63A55FC0" w14:textId="77777777" w:rsidR="00333666" w:rsidRDefault="00333666" w:rsidP="00333666">
      <w:pPr>
        <w:widowControl w:val="0"/>
        <w:autoSpaceDE w:val="0"/>
        <w:autoSpaceDN w:val="0"/>
        <w:adjustRightInd w:val="0"/>
        <w:ind w:right="333"/>
        <w:rPr>
          <w:rFonts w:ascii="Times New Roman" w:hAnsi="Times New Roman" w:cs="Times New Roman"/>
        </w:rPr>
      </w:pPr>
      <w:r>
        <w:rPr>
          <w:rFonts w:ascii="Times New Roman" w:hAnsi="Times New Roman" w:cs="Times New Roman"/>
        </w:rPr>
        <w:t>2.</w:t>
      </w:r>
      <w:r>
        <w:rPr>
          <w:rFonts w:ascii="Times New Roman" w:hAnsi="Times New Roman" w:cs="Times New Roman"/>
        </w:rPr>
        <w:tab/>
        <w:t>Gather together a small group of people.  The session should be fairly light-hearted and enjoyable.</w:t>
      </w:r>
    </w:p>
    <w:p w14:paraId="5A5741AF" w14:textId="77777777" w:rsidR="00333666" w:rsidRDefault="00333666" w:rsidP="00333666">
      <w:pPr>
        <w:widowControl w:val="0"/>
        <w:autoSpaceDE w:val="0"/>
        <w:autoSpaceDN w:val="0"/>
        <w:adjustRightInd w:val="0"/>
        <w:ind w:right="333"/>
        <w:rPr>
          <w:rFonts w:ascii="Times New Roman" w:hAnsi="Times New Roman" w:cs="Times New Roman"/>
        </w:rPr>
      </w:pPr>
    </w:p>
    <w:p w14:paraId="607FB6DB" w14:textId="77777777" w:rsidR="00333666" w:rsidRDefault="00333666" w:rsidP="00333666">
      <w:pPr>
        <w:widowControl w:val="0"/>
        <w:autoSpaceDE w:val="0"/>
        <w:autoSpaceDN w:val="0"/>
        <w:adjustRightInd w:val="0"/>
        <w:ind w:right="333"/>
        <w:rPr>
          <w:rFonts w:ascii="Times New Roman" w:hAnsi="Times New Roman" w:cs="Times New Roman"/>
        </w:rPr>
      </w:pPr>
      <w:r>
        <w:rPr>
          <w:rFonts w:ascii="Times New Roman" w:hAnsi="Times New Roman" w:cs="Times New Roman"/>
        </w:rPr>
        <w:t>3.</w:t>
      </w:r>
      <w:r>
        <w:rPr>
          <w:rFonts w:ascii="Times New Roman" w:hAnsi="Times New Roman" w:cs="Times New Roman"/>
        </w:rPr>
        <w:tab/>
        <w:t xml:space="preserve">Allow a few minutes for each person to write down ideas about the problem and its </w:t>
      </w:r>
      <w:r>
        <w:rPr>
          <w:rFonts w:ascii="Times New Roman" w:hAnsi="Times New Roman" w:cs="Times New Roman"/>
        </w:rPr>
        <w:tab/>
        <w:t>possible solution.</w:t>
      </w:r>
    </w:p>
    <w:p w14:paraId="1E96D90F" w14:textId="77777777" w:rsidR="00333666" w:rsidRDefault="00333666" w:rsidP="00333666">
      <w:pPr>
        <w:widowControl w:val="0"/>
        <w:autoSpaceDE w:val="0"/>
        <w:autoSpaceDN w:val="0"/>
        <w:adjustRightInd w:val="0"/>
        <w:ind w:right="333"/>
        <w:rPr>
          <w:rFonts w:ascii="Times New Roman" w:hAnsi="Times New Roman" w:cs="Times New Roman"/>
        </w:rPr>
      </w:pPr>
    </w:p>
    <w:p w14:paraId="1C11E4B3" w14:textId="77777777" w:rsidR="00333666" w:rsidRDefault="00333666" w:rsidP="00333666">
      <w:pPr>
        <w:widowControl w:val="0"/>
        <w:autoSpaceDE w:val="0"/>
        <w:autoSpaceDN w:val="0"/>
        <w:adjustRightInd w:val="0"/>
        <w:ind w:right="333"/>
        <w:rPr>
          <w:rFonts w:ascii="Times New Roman" w:hAnsi="Times New Roman" w:cs="Times New Roman"/>
        </w:rPr>
      </w:pPr>
      <w:r>
        <w:rPr>
          <w:rFonts w:ascii="Times New Roman" w:hAnsi="Times New Roman" w:cs="Times New Roman"/>
        </w:rPr>
        <w:t>4.</w:t>
      </w:r>
      <w:r>
        <w:rPr>
          <w:rFonts w:ascii="Times New Roman" w:hAnsi="Times New Roman" w:cs="Times New Roman"/>
        </w:rPr>
        <w:tab/>
        <w:t>Each person in turn reads out one of the ideas.  Members should try to build on the ideas of other members and add to the list.  No criticism is allowed and any kind of idea however crazy or outrageous it may appear, should be encouraged.</w:t>
      </w:r>
    </w:p>
    <w:p w14:paraId="757F6F1B" w14:textId="77777777" w:rsidR="00333666" w:rsidRDefault="00333666" w:rsidP="00333666">
      <w:pPr>
        <w:widowControl w:val="0"/>
        <w:autoSpaceDE w:val="0"/>
        <w:autoSpaceDN w:val="0"/>
        <w:adjustRightInd w:val="0"/>
        <w:ind w:right="333"/>
        <w:rPr>
          <w:rFonts w:ascii="Times New Roman" w:hAnsi="Times New Roman" w:cs="Times New Roman"/>
        </w:rPr>
      </w:pPr>
    </w:p>
    <w:p w14:paraId="34D654F9" w14:textId="051D050C" w:rsidR="00333666" w:rsidRDefault="00333666" w:rsidP="00333666">
      <w:pPr>
        <w:widowControl w:val="0"/>
        <w:autoSpaceDE w:val="0"/>
        <w:autoSpaceDN w:val="0"/>
        <w:adjustRightInd w:val="0"/>
        <w:ind w:right="333"/>
        <w:rPr>
          <w:rFonts w:ascii="Times New Roman" w:hAnsi="Times New Roman" w:cs="Times New Roman"/>
        </w:rPr>
      </w:pPr>
      <w:r>
        <w:rPr>
          <w:rFonts w:ascii="Times New Roman" w:hAnsi="Times New Roman" w:cs="Times New Roman"/>
        </w:rPr>
        <w:t>5.</w:t>
      </w:r>
      <w:r>
        <w:rPr>
          <w:rFonts w:ascii="Times New Roman" w:hAnsi="Times New Roman" w:cs="Times New Roman"/>
        </w:rPr>
        <w:tab/>
        <w:t xml:space="preserve">Finally evaluate the different ideas in terms of the different aspects of the problem or </w:t>
      </w:r>
      <w:r w:rsidR="008A3FF3">
        <w:rPr>
          <w:rFonts w:ascii="Times New Roman" w:hAnsi="Times New Roman" w:cs="Times New Roman"/>
        </w:rPr>
        <w:t>solution, which</w:t>
      </w:r>
      <w:r>
        <w:rPr>
          <w:rFonts w:ascii="Times New Roman" w:hAnsi="Times New Roman" w:cs="Times New Roman"/>
        </w:rPr>
        <w:t xml:space="preserve"> they highlight.</w:t>
      </w:r>
    </w:p>
    <w:p w14:paraId="1D86992B" w14:textId="77777777" w:rsidR="00333666" w:rsidRDefault="00333666" w:rsidP="00333666">
      <w:pPr>
        <w:widowControl w:val="0"/>
        <w:autoSpaceDE w:val="0"/>
        <w:autoSpaceDN w:val="0"/>
        <w:adjustRightInd w:val="0"/>
        <w:ind w:right="333"/>
        <w:rPr>
          <w:rFonts w:ascii="Times New Roman" w:hAnsi="Times New Roman" w:cs="Times New Roman"/>
        </w:rPr>
      </w:pPr>
    </w:p>
    <w:p w14:paraId="4FAECFC0" w14:textId="77777777" w:rsidR="00333666" w:rsidRDefault="00333666" w:rsidP="00333666">
      <w:pPr>
        <w:widowControl w:val="0"/>
        <w:autoSpaceDE w:val="0"/>
        <w:autoSpaceDN w:val="0"/>
        <w:adjustRightInd w:val="0"/>
        <w:ind w:right="333"/>
        <w:rPr>
          <w:rFonts w:ascii="Times New Roman" w:hAnsi="Times New Roman" w:cs="Times New Roman"/>
          <w:b/>
          <w:bCs/>
          <w:i/>
          <w:iCs/>
        </w:rPr>
      </w:pPr>
    </w:p>
    <w:p w14:paraId="0064DD62" w14:textId="77777777" w:rsidR="00333666" w:rsidRDefault="00333666" w:rsidP="00333666">
      <w:pPr>
        <w:widowControl w:val="0"/>
        <w:autoSpaceDE w:val="0"/>
        <w:autoSpaceDN w:val="0"/>
        <w:adjustRightInd w:val="0"/>
        <w:ind w:right="333"/>
        <w:rPr>
          <w:rFonts w:ascii="Times New Roman" w:hAnsi="Times New Roman" w:cs="Times New Roman"/>
          <w:b/>
          <w:bCs/>
          <w:i/>
          <w:iCs/>
        </w:rPr>
      </w:pPr>
      <w:r>
        <w:rPr>
          <w:rFonts w:ascii="Times New Roman" w:hAnsi="Times New Roman" w:cs="Times New Roman"/>
          <w:b/>
          <w:bCs/>
          <w:i/>
          <w:iCs/>
        </w:rPr>
        <w:t>Scenario Writing</w:t>
      </w:r>
    </w:p>
    <w:p w14:paraId="388DA9E8" w14:textId="77777777" w:rsidR="00333666" w:rsidRDefault="00333666" w:rsidP="00333666">
      <w:pPr>
        <w:widowControl w:val="0"/>
        <w:autoSpaceDE w:val="0"/>
        <w:autoSpaceDN w:val="0"/>
        <w:adjustRightInd w:val="0"/>
        <w:ind w:right="333"/>
        <w:rPr>
          <w:rFonts w:ascii="Times New Roman" w:hAnsi="Times New Roman" w:cs="Times New Roman"/>
          <w:i/>
          <w:iCs/>
        </w:rPr>
      </w:pPr>
    </w:p>
    <w:p w14:paraId="2DBBF0B1" w14:textId="77777777" w:rsidR="00333666" w:rsidRDefault="00333666" w:rsidP="00333666">
      <w:pPr>
        <w:widowControl w:val="0"/>
        <w:autoSpaceDE w:val="0"/>
        <w:autoSpaceDN w:val="0"/>
        <w:adjustRightInd w:val="0"/>
        <w:ind w:right="333"/>
        <w:rPr>
          <w:rFonts w:ascii="Times New Roman" w:hAnsi="Times New Roman" w:cs="Times New Roman"/>
        </w:rPr>
      </w:pPr>
      <w:r>
        <w:rPr>
          <w:rFonts w:ascii="Times New Roman" w:hAnsi="Times New Roman" w:cs="Times New Roman"/>
        </w:rPr>
        <w:t>This is useful for identifying potential alternative solutions to a problem. It is a kind of predictive essay writing: starting from the information at hand, a step by step argument is put forward about a possible future with the emphasis on causal processes and decision points.</w:t>
      </w:r>
    </w:p>
    <w:p w14:paraId="1E0D7C23" w14:textId="77777777" w:rsidR="00333666" w:rsidRDefault="00333666" w:rsidP="00333666">
      <w:pPr>
        <w:widowControl w:val="0"/>
        <w:autoSpaceDE w:val="0"/>
        <w:autoSpaceDN w:val="0"/>
        <w:adjustRightInd w:val="0"/>
        <w:ind w:right="333"/>
        <w:rPr>
          <w:rFonts w:ascii="Times New Roman" w:hAnsi="Times New Roman" w:cs="Times New Roman"/>
        </w:rPr>
      </w:pPr>
    </w:p>
    <w:p w14:paraId="06600949" w14:textId="77777777" w:rsidR="00333666" w:rsidRDefault="00333666" w:rsidP="00333666">
      <w:pPr>
        <w:widowControl w:val="0"/>
        <w:autoSpaceDE w:val="0"/>
        <w:autoSpaceDN w:val="0"/>
        <w:adjustRightInd w:val="0"/>
        <w:ind w:right="333"/>
        <w:rPr>
          <w:rFonts w:ascii="Times New Roman" w:hAnsi="Times New Roman" w:cs="Times New Roman"/>
          <w:b/>
          <w:bCs/>
          <w:i/>
          <w:iCs/>
        </w:rPr>
      </w:pPr>
      <w:r>
        <w:rPr>
          <w:rFonts w:ascii="Times New Roman" w:hAnsi="Times New Roman" w:cs="Times New Roman"/>
          <w:b/>
          <w:bCs/>
          <w:i/>
          <w:iCs/>
        </w:rPr>
        <w:lastRenderedPageBreak/>
        <w:t xml:space="preserve">Delphi </w:t>
      </w:r>
      <w:proofErr w:type="spellStart"/>
      <w:r>
        <w:rPr>
          <w:rFonts w:ascii="Times New Roman" w:hAnsi="Times New Roman" w:cs="Times New Roman"/>
          <w:b/>
          <w:bCs/>
          <w:i/>
          <w:iCs/>
        </w:rPr>
        <w:t>etc</w:t>
      </w:r>
      <w:proofErr w:type="spellEnd"/>
    </w:p>
    <w:p w14:paraId="2D50DC55" w14:textId="77777777" w:rsidR="00333666" w:rsidRDefault="00333666" w:rsidP="00333666">
      <w:pPr>
        <w:widowControl w:val="0"/>
        <w:autoSpaceDE w:val="0"/>
        <w:autoSpaceDN w:val="0"/>
        <w:adjustRightInd w:val="0"/>
        <w:ind w:right="333"/>
        <w:rPr>
          <w:rFonts w:ascii="Times New Roman" w:hAnsi="Times New Roman" w:cs="Times New Roman"/>
        </w:rPr>
      </w:pPr>
    </w:p>
    <w:p w14:paraId="1221862B" w14:textId="77777777" w:rsidR="00333666" w:rsidRDefault="00333666" w:rsidP="00333666">
      <w:pPr>
        <w:widowControl w:val="0"/>
        <w:autoSpaceDE w:val="0"/>
        <w:autoSpaceDN w:val="0"/>
        <w:adjustRightInd w:val="0"/>
        <w:ind w:right="333"/>
        <w:rPr>
          <w:rFonts w:ascii="Times New Roman" w:hAnsi="Times New Roman" w:cs="Times New Roman"/>
        </w:rPr>
      </w:pPr>
      <w:r>
        <w:rPr>
          <w:rFonts w:ascii="Times New Roman" w:hAnsi="Times New Roman" w:cs="Times New Roman"/>
        </w:rPr>
        <w:t>There are several other non-quantitative predictive techniques available for identifying potential solutions to problems.  However, they can be quite extensive in workload, for instance, the Delphi technique in which a group of experts are asked questions independently and are then informed of other group members' answers.  This process is managed iteratively until some kind of consensus is reached.</w:t>
      </w:r>
    </w:p>
    <w:p w14:paraId="2B24D891" w14:textId="77777777" w:rsidR="00333666" w:rsidRDefault="00333666" w:rsidP="00333666">
      <w:pPr>
        <w:widowControl w:val="0"/>
        <w:autoSpaceDE w:val="0"/>
        <w:autoSpaceDN w:val="0"/>
        <w:adjustRightInd w:val="0"/>
        <w:ind w:right="333"/>
        <w:rPr>
          <w:rFonts w:ascii="Times New Roman" w:hAnsi="Times New Roman" w:cs="Times New Roman"/>
        </w:rPr>
      </w:pPr>
    </w:p>
    <w:p w14:paraId="3F950E50" w14:textId="77777777" w:rsidR="00333666" w:rsidRDefault="00333666" w:rsidP="00333666">
      <w:pPr>
        <w:widowControl w:val="0"/>
        <w:autoSpaceDE w:val="0"/>
        <w:autoSpaceDN w:val="0"/>
        <w:adjustRightInd w:val="0"/>
        <w:ind w:right="333"/>
        <w:rPr>
          <w:rFonts w:ascii="Times New Roman" w:hAnsi="Times New Roman" w:cs="Times New Roman"/>
          <w:b/>
          <w:bCs/>
          <w:i/>
          <w:iCs/>
        </w:rPr>
      </w:pPr>
      <w:r>
        <w:rPr>
          <w:rFonts w:ascii="Times New Roman" w:hAnsi="Times New Roman" w:cs="Times New Roman"/>
          <w:b/>
          <w:bCs/>
          <w:i/>
          <w:iCs/>
        </w:rPr>
        <w:t>Mind Mapping</w:t>
      </w:r>
    </w:p>
    <w:p w14:paraId="5452F285" w14:textId="77777777" w:rsidR="00333666" w:rsidRDefault="00333666" w:rsidP="00333666">
      <w:pPr>
        <w:widowControl w:val="0"/>
        <w:autoSpaceDE w:val="0"/>
        <w:autoSpaceDN w:val="0"/>
        <w:adjustRightInd w:val="0"/>
        <w:ind w:right="333"/>
        <w:rPr>
          <w:rFonts w:ascii="Times New Roman" w:hAnsi="Times New Roman" w:cs="Times New Roman"/>
        </w:rPr>
      </w:pPr>
    </w:p>
    <w:p w14:paraId="0D2EC1E5" w14:textId="77777777" w:rsidR="00333666" w:rsidRDefault="00333666" w:rsidP="00333666">
      <w:pPr>
        <w:widowControl w:val="0"/>
        <w:autoSpaceDE w:val="0"/>
        <w:autoSpaceDN w:val="0"/>
        <w:adjustRightInd w:val="0"/>
        <w:ind w:right="333"/>
        <w:rPr>
          <w:rFonts w:ascii="Times New Roman" w:hAnsi="Times New Roman" w:cs="Times New Roman"/>
        </w:rPr>
      </w:pPr>
      <w:r>
        <w:rPr>
          <w:rFonts w:ascii="Times New Roman" w:hAnsi="Times New Roman" w:cs="Times New Roman"/>
        </w:rPr>
        <w:t xml:space="preserve">This is a graphical presentation, starting with a central symbol or image representing the problem, and showing ideas as branches from the central image, with connections, pictures, keywords and sub-branches from each branch until you have exhausted all possible trains of thought.  It is similar but much more </w:t>
      </w:r>
      <w:proofErr w:type="spellStart"/>
      <w:r>
        <w:rPr>
          <w:rFonts w:ascii="Times New Roman" w:hAnsi="Times New Roman" w:cs="Times New Roman"/>
        </w:rPr>
        <w:t>organised</w:t>
      </w:r>
      <w:proofErr w:type="spellEnd"/>
      <w:r>
        <w:rPr>
          <w:rFonts w:ascii="Times New Roman" w:hAnsi="Times New Roman" w:cs="Times New Roman"/>
        </w:rPr>
        <w:t xml:space="preserve"> than, the Rich Picture which is part of </w:t>
      </w:r>
      <w:proofErr w:type="spellStart"/>
      <w:r>
        <w:rPr>
          <w:rFonts w:ascii="Times New Roman" w:hAnsi="Times New Roman" w:cs="Times New Roman"/>
        </w:rPr>
        <w:t>Checkland's</w:t>
      </w:r>
      <w:proofErr w:type="spellEnd"/>
      <w:r>
        <w:rPr>
          <w:rFonts w:ascii="Times New Roman" w:hAnsi="Times New Roman" w:cs="Times New Roman"/>
        </w:rPr>
        <w:t xml:space="preserve"> Soft Systems methodology, which shows all the concepts, ideas </w:t>
      </w:r>
      <w:proofErr w:type="spellStart"/>
      <w:r>
        <w:rPr>
          <w:rFonts w:ascii="Times New Roman" w:hAnsi="Times New Roman" w:cs="Times New Roman"/>
        </w:rPr>
        <w:t>etc</w:t>
      </w:r>
      <w:proofErr w:type="spellEnd"/>
      <w:r>
        <w:rPr>
          <w:rFonts w:ascii="Times New Roman" w:hAnsi="Times New Roman" w:cs="Times New Roman"/>
        </w:rPr>
        <w:t xml:space="preserve"> associated with a defined problem area.  These techniques should appeal to compulsive doodlers</w:t>
      </w:r>
    </w:p>
    <w:p w14:paraId="55D11F0B" w14:textId="77777777" w:rsidR="00333666" w:rsidRDefault="00333666" w:rsidP="00333666">
      <w:pPr>
        <w:widowControl w:val="0"/>
        <w:autoSpaceDE w:val="0"/>
        <w:autoSpaceDN w:val="0"/>
        <w:adjustRightInd w:val="0"/>
        <w:ind w:right="333"/>
        <w:rPr>
          <w:rFonts w:ascii="Times New Roman" w:hAnsi="Times New Roman" w:cs="Times New Roman"/>
        </w:rPr>
      </w:pPr>
    </w:p>
    <w:p w14:paraId="52A0D352" w14:textId="77777777" w:rsidR="00333666" w:rsidRDefault="00333666" w:rsidP="00333666">
      <w:pPr>
        <w:widowControl w:val="0"/>
        <w:autoSpaceDE w:val="0"/>
        <w:autoSpaceDN w:val="0"/>
        <w:adjustRightInd w:val="0"/>
        <w:ind w:right="333"/>
        <w:rPr>
          <w:rFonts w:ascii="Times New Roman" w:hAnsi="Times New Roman" w:cs="Times New Roman"/>
        </w:rPr>
      </w:pPr>
    </w:p>
    <w:p w14:paraId="7ED7C0F5" w14:textId="77777777" w:rsidR="00333666" w:rsidRDefault="00333666" w:rsidP="00333666">
      <w:pPr>
        <w:widowControl w:val="0"/>
        <w:autoSpaceDE w:val="0"/>
        <w:autoSpaceDN w:val="0"/>
        <w:adjustRightInd w:val="0"/>
        <w:ind w:right="333"/>
        <w:rPr>
          <w:rFonts w:ascii="Times New Roman" w:hAnsi="Times New Roman" w:cs="Times New Roman"/>
        </w:rPr>
      </w:pPr>
    </w:p>
    <w:p w14:paraId="361284D8" w14:textId="77777777" w:rsidR="00333666" w:rsidRDefault="00333666" w:rsidP="00333666">
      <w:pPr>
        <w:widowControl w:val="0"/>
        <w:autoSpaceDE w:val="0"/>
        <w:autoSpaceDN w:val="0"/>
        <w:adjustRightInd w:val="0"/>
        <w:ind w:right="333"/>
        <w:rPr>
          <w:rFonts w:ascii="Times New Roman" w:hAnsi="Times New Roman" w:cs="Times New Roman"/>
        </w:rPr>
      </w:pPr>
    </w:p>
    <w:p w14:paraId="7F7F2676" w14:textId="77777777" w:rsidR="00333666" w:rsidRDefault="00333666" w:rsidP="00333666">
      <w:pPr>
        <w:widowControl w:val="0"/>
        <w:autoSpaceDE w:val="0"/>
        <w:autoSpaceDN w:val="0"/>
        <w:adjustRightInd w:val="0"/>
        <w:ind w:right="333"/>
        <w:rPr>
          <w:rFonts w:ascii="Times New Roman" w:hAnsi="Times New Roman" w:cs="Times New Roman"/>
          <w:u w:val="single"/>
        </w:rPr>
      </w:pPr>
      <w:r>
        <w:rPr>
          <w:rFonts w:ascii="Times New Roman" w:hAnsi="Times New Roman" w:cs="Times New Roman"/>
        </w:rPr>
        <w:br w:type="page"/>
      </w:r>
      <w:r>
        <w:rPr>
          <w:rFonts w:ascii="Times New Roman" w:hAnsi="Times New Roman" w:cs="Times New Roman"/>
          <w:u w:val="single"/>
        </w:rPr>
        <w:lastRenderedPageBreak/>
        <w:t xml:space="preserve"> Appendix IV</w:t>
      </w:r>
    </w:p>
    <w:p w14:paraId="4BF36E75" w14:textId="2D36EF98" w:rsidR="00333666" w:rsidRDefault="001E3AA6" w:rsidP="00333666">
      <w:pPr>
        <w:widowControl w:val="0"/>
        <w:autoSpaceDE w:val="0"/>
        <w:autoSpaceDN w:val="0"/>
        <w:adjustRightInd w:val="0"/>
        <w:ind w:right="333"/>
        <w:jc w:val="center"/>
        <w:rPr>
          <w:rFonts w:ascii="Times New Roman" w:hAnsi="Times New Roman" w:cs="Times New Roman"/>
          <w:sz w:val="32"/>
          <w:szCs w:val="32"/>
          <w:u w:val="single"/>
        </w:rPr>
      </w:pPr>
      <w:r>
        <w:rPr>
          <w:rFonts w:ascii="Times New Roman" w:hAnsi="Times New Roman" w:cs="Times New Roman"/>
          <w:sz w:val="32"/>
          <w:szCs w:val="32"/>
          <w:u w:val="single"/>
        </w:rPr>
        <w:t>CS3D660 DEGREE PROJECT</w:t>
      </w:r>
    </w:p>
    <w:p w14:paraId="54E1666E" w14:textId="77777777" w:rsidR="00333666" w:rsidRDefault="00333666" w:rsidP="00333666">
      <w:pPr>
        <w:widowControl w:val="0"/>
        <w:autoSpaceDE w:val="0"/>
        <w:autoSpaceDN w:val="0"/>
        <w:adjustRightInd w:val="0"/>
        <w:ind w:right="333"/>
        <w:rPr>
          <w:rFonts w:ascii="Times New Roman" w:hAnsi="Times New Roman" w:cs="Times New Roman"/>
        </w:rPr>
      </w:pPr>
    </w:p>
    <w:p w14:paraId="66236153" w14:textId="77777777" w:rsidR="00333666" w:rsidRDefault="00333666" w:rsidP="00333666">
      <w:pPr>
        <w:widowControl w:val="0"/>
        <w:autoSpaceDE w:val="0"/>
        <w:autoSpaceDN w:val="0"/>
        <w:adjustRightInd w:val="0"/>
        <w:ind w:right="333"/>
        <w:jc w:val="center"/>
        <w:rPr>
          <w:rFonts w:ascii="Times New Roman" w:hAnsi="Times New Roman" w:cs="Times New Roman"/>
          <w:b/>
          <w:bCs/>
          <w:sz w:val="36"/>
          <w:szCs w:val="36"/>
          <w:u w:val="single"/>
        </w:rPr>
      </w:pPr>
      <w:r>
        <w:rPr>
          <w:rFonts w:ascii="Times New Roman" w:hAnsi="Times New Roman" w:cs="Times New Roman"/>
          <w:b/>
          <w:bCs/>
          <w:sz w:val="36"/>
          <w:szCs w:val="36"/>
          <w:u w:val="single"/>
        </w:rPr>
        <w:t>Objective Settings Proforma</w:t>
      </w:r>
    </w:p>
    <w:p w14:paraId="7659A569" w14:textId="77777777" w:rsidR="00333666" w:rsidRDefault="00333666" w:rsidP="00333666">
      <w:pPr>
        <w:widowControl w:val="0"/>
        <w:autoSpaceDE w:val="0"/>
        <w:autoSpaceDN w:val="0"/>
        <w:adjustRightInd w:val="0"/>
        <w:ind w:right="333"/>
        <w:jc w:val="center"/>
        <w:rPr>
          <w:rFonts w:ascii="Times New Roman" w:hAnsi="Times New Roman" w:cs="Times New Roman"/>
        </w:rPr>
      </w:pPr>
      <w:r>
        <w:rPr>
          <w:rFonts w:ascii="Times New Roman" w:hAnsi="Times New Roman" w:cs="Times New Roman"/>
          <w:b/>
          <w:bCs/>
          <w:sz w:val="36"/>
          <w:szCs w:val="36"/>
          <w:u w:val="single"/>
        </w:rPr>
        <w:t xml:space="preserve"> </w:t>
      </w:r>
      <w:r>
        <w:rPr>
          <w:rFonts w:ascii="Times New Roman" w:hAnsi="Times New Roman" w:cs="Times New Roman"/>
          <w:sz w:val="28"/>
          <w:szCs w:val="28"/>
          <w:u w:val="single"/>
        </w:rPr>
        <w:t>(to be completed and submitted to your supervisor by Friday 14th October, 2016)</w:t>
      </w:r>
    </w:p>
    <w:p w14:paraId="682B9B70" w14:textId="77777777" w:rsidR="00333666" w:rsidRDefault="00333666" w:rsidP="00333666">
      <w:pPr>
        <w:widowControl w:val="0"/>
        <w:autoSpaceDE w:val="0"/>
        <w:autoSpaceDN w:val="0"/>
        <w:adjustRightInd w:val="0"/>
        <w:ind w:right="333"/>
        <w:rPr>
          <w:rFonts w:ascii="Times New Roman" w:hAnsi="Times New Roman" w:cs="Times New Roman"/>
          <w:sz w:val="28"/>
          <w:szCs w:val="28"/>
        </w:rPr>
      </w:pPr>
    </w:p>
    <w:p w14:paraId="6BF6FFE9" w14:textId="77777777" w:rsidR="00333666" w:rsidRDefault="00333666" w:rsidP="00333666">
      <w:pPr>
        <w:widowControl w:val="0"/>
        <w:autoSpaceDE w:val="0"/>
        <w:autoSpaceDN w:val="0"/>
        <w:adjustRightInd w:val="0"/>
        <w:ind w:right="333"/>
        <w:rPr>
          <w:rFonts w:ascii="Times New Roman" w:hAnsi="Times New Roman" w:cs="Times New Roman"/>
          <w:sz w:val="28"/>
          <w:szCs w:val="28"/>
        </w:rPr>
      </w:pPr>
      <w:r>
        <w:rPr>
          <w:rFonts w:ascii="Times New Roman" w:hAnsi="Times New Roman" w:cs="Times New Roman"/>
          <w:sz w:val="28"/>
          <w:szCs w:val="28"/>
        </w:rPr>
        <w:t>Student’s Name:</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p>
    <w:p w14:paraId="7DC480E1" w14:textId="77777777" w:rsidR="00333666" w:rsidRDefault="00333666" w:rsidP="00333666">
      <w:pPr>
        <w:widowControl w:val="0"/>
        <w:autoSpaceDE w:val="0"/>
        <w:autoSpaceDN w:val="0"/>
        <w:adjustRightInd w:val="0"/>
        <w:ind w:right="333"/>
        <w:rPr>
          <w:rFonts w:ascii="Times New Roman" w:hAnsi="Times New Roman" w:cs="Times New Roman"/>
          <w:sz w:val="28"/>
          <w:szCs w:val="28"/>
        </w:rPr>
      </w:pPr>
    </w:p>
    <w:p w14:paraId="76914606" w14:textId="77777777" w:rsidR="00333666" w:rsidRDefault="00333666" w:rsidP="00333666">
      <w:pPr>
        <w:widowControl w:val="0"/>
        <w:autoSpaceDE w:val="0"/>
        <w:autoSpaceDN w:val="0"/>
        <w:adjustRightInd w:val="0"/>
        <w:ind w:right="333"/>
        <w:rPr>
          <w:rFonts w:ascii="Times New Roman" w:hAnsi="Times New Roman" w:cs="Times New Roman"/>
          <w:sz w:val="28"/>
          <w:szCs w:val="28"/>
        </w:rPr>
      </w:pPr>
      <w:r>
        <w:rPr>
          <w:rFonts w:ascii="Times New Roman" w:hAnsi="Times New Roman" w:cs="Times New Roman"/>
          <w:sz w:val="28"/>
          <w:szCs w:val="28"/>
        </w:rPr>
        <w:t>First Assessor:</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w:t>
      </w:r>
    </w:p>
    <w:p w14:paraId="3E3851FC" w14:textId="77777777" w:rsidR="00333666" w:rsidRDefault="00333666" w:rsidP="00333666">
      <w:pPr>
        <w:widowControl w:val="0"/>
        <w:autoSpaceDE w:val="0"/>
        <w:autoSpaceDN w:val="0"/>
        <w:adjustRightInd w:val="0"/>
        <w:ind w:right="333"/>
        <w:rPr>
          <w:rFonts w:ascii="Times New Roman" w:hAnsi="Times New Roman" w:cs="Times New Roman"/>
          <w:sz w:val="28"/>
          <w:szCs w:val="28"/>
        </w:rPr>
      </w:pPr>
    </w:p>
    <w:p w14:paraId="11AE097D" w14:textId="77777777" w:rsidR="00333666" w:rsidRDefault="00333666" w:rsidP="00333666">
      <w:pPr>
        <w:widowControl w:val="0"/>
        <w:autoSpaceDE w:val="0"/>
        <w:autoSpaceDN w:val="0"/>
        <w:adjustRightInd w:val="0"/>
        <w:ind w:right="333"/>
        <w:rPr>
          <w:rFonts w:ascii="Times New Roman" w:hAnsi="Times New Roman" w:cs="Times New Roman"/>
          <w:sz w:val="28"/>
          <w:szCs w:val="28"/>
        </w:rPr>
      </w:pPr>
      <w:r>
        <w:rPr>
          <w:rFonts w:ascii="Times New Roman" w:hAnsi="Times New Roman" w:cs="Times New Roman"/>
          <w:sz w:val="28"/>
          <w:szCs w:val="28"/>
        </w:rPr>
        <w:t>Second Assessor:</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w:t>
      </w:r>
    </w:p>
    <w:p w14:paraId="5CAECB30" w14:textId="77777777" w:rsidR="00333666" w:rsidRDefault="00333666" w:rsidP="00333666">
      <w:pPr>
        <w:widowControl w:val="0"/>
        <w:autoSpaceDE w:val="0"/>
        <w:autoSpaceDN w:val="0"/>
        <w:adjustRightInd w:val="0"/>
        <w:ind w:right="333"/>
        <w:rPr>
          <w:rFonts w:ascii="Times New Roman" w:hAnsi="Times New Roman" w:cs="Times New Roman"/>
          <w:sz w:val="32"/>
          <w:szCs w:val="32"/>
        </w:rPr>
      </w:pPr>
    </w:p>
    <w:p w14:paraId="38B5D4EB" w14:textId="77777777" w:rsidR="00333666" w:rsidRDefault="00333666" w:rsidP="00333666">
      <w:pPr>
        <w:widowControl w:val="0"/>
        <w:autoSpaceDE w:val="0"/>
        <w:autoSpaceDN w:val="0"/>
        <w:adjustRightInd w:val="0"/>
        <w:ind w:right="333"/>
        <w:jc w:val="center"/>
        <w:rPr>
          <w:rFonts w:ascii="Times New Roman" w:hAnsi="Times New Roman" w:cs="Times New Roman"/>
          <w:sz w:val="32"/>
          <w:szCs w:val="32"/>
          <w:u w:val="single"/>
        </w:rPr>
      </w:pPr>
      <w:r>
        <w:rPr>
          <w:rFonts w:ascii="Times New Roman" w:hAnsi="Times New Roman" w:cs="Times New Roman"/>
          <w:sz w:val="32"/>
          <w:szCs w:val="32"/>
          <w:u w:val="single"/>
        </w:rPr>
        <w:t>Project Title:</w:t>
      </w:r>
    </w:p>
    <w:p w14:paraId="32B6051A" w14:textId="77777777" w:rsidR="00333666" w:rsidRDefault="00333666" w:rsidP="00333666">
      <w:pPr>
        <w:widowControl w:val="0"/>
        <w:autoSpaceDE w:val="0"/>
        <w:autoSpaceDN w:val="0"/>
        <w:adjustRightInd w:val="0"/>
        <w:ind w:right="333"/>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0BEE8619" w14:textId="77777777" w:rsidR="00333666" w:rsidRDefault="00333666" w:rsidP="00333666">
      <w:pPr>
        <w:widowControl w:val="0"/>
        <w:autoSpaceDE w:val="0"/>
        <w:autoSpaceDN w:val="0"/>
        <w:adjustRightInd w:val="0"/>
        <w:ind w:right="333"/>
        <w:rPr>
          <w:rFonts w:ascii="Times New Roman" w:hAnsi="Times New Roman" w:cs="Times New Roman"/>
        </w:rPr>
      </w:pPr>
    </w:p>
    <w:p w14:paraId="589B23C7" w14:textId="77777777" w:rsidR="00333666" w:rsidRDefault="00333666" w:rsidP="00333666">
      <w:pPr>
        <w:widowControl w:val="0"/>
        <w:autoSpaceDE w:val="0"/>
        <w:autoSpaceDN w:val="0"/>
        <w:adjustRightInd w:val="0"/>
        <w:ind w:right="333"/>
        <w:rPr>
          <w:rFonts w:ascii="Times New Roman" w:hAnsi="Times New Roman" w:cs="Times New Roman"/>
        </w:rPr>
      </w:pPr>
    </w:p>
    <w:p w14:paraId="52B87A0F" w14:textId="77777777" w:rsidR="00333666" w:rsidRDefault="00333666" w:rsidP="00333666">
      <w:pPr>
        <w:widowControl w:val="0"/>
        <w:autoSpaceDE w:val="0"/>
        <w:autoSpaceDN w:val="0"/>
        <w:adjustRightInd w:val="0"/>
        <w:ind w:right="333"/>
        <w:rPr>
          <w:rFonts w:ascii="Times New Roman" w:hAnsi="Times New Roman" w:cs="Times New Roman"/>
          <w:sz w:val="32"/>
          <w:szCs w:val="32"/>
        </w:rPr>
      </w:pPr>
    </w:p>
    <w:p w14:paraId="0A2F7974" w14:textId="77777777" w:rsidR="00333666" w:rsidRDefault="00333666" w:rsidP="00333666">
      <w:pPr>
        <w:widowControl w:val="0"/>
        <w:autoSpaceDE w:val="0"/>
        <w:autoSpaceDN w:val="0"/>
        <w:adjustRightInd w:val="0"/>
        <w:ind w:right="333"/>
        <w:jc w:val="center"/>
        <w:rPr>
          <w:rFonts w:ascii="Times New Roman" w:hAnsi="Times New Roman" w:cs="Times New Roman"/>
          <w:sz w:val="32"/>
          <w:szCs w:val="32"/>
          <w:u w:val="single"/>
        </w:rPr>
      </w:pPr>
      <w:r>
        <w:rPr>
          <w:rFonts w:ascii="Times New Roman" w:hAnsi="Times New Roman" w:cs="Times New Roman"/>
          <w:sz w:val="32"/>
          <w:szCs w:val="32"/>
          <w:u w:val="single"/>
        </w:rPr>
        <w:t>Project Objectives &amp; Deliverables</w:t>
      </w:r>
    </w:p>
    <w:p w14:paraId="5A530F1C" w14:textId="77777777" w:rsidR="00333666" w:rsidRDefault="00333666" w:rsidP="00333666">
      <w:pPr>
        <w:widowControl w:val="0"/>
        <w:autoSpaceDE w:val="0"/>
        <w:autoSpaceDN w:val="0"/>
        <w:adjustRightInd w:val="0"/>
        <w:ind w:right="333"/>
        <w:rPr>
          <w:rFonts w:ascii="Times New Roman" w:hAnsi="Times New Roman" w:cs="Times New Roman"/>
        </w:rPr>
      </w:pPr>
    </w:p>
    <w:p w14:paraId="3F779950" w14:textId="77777777" w:rsidR="00333666" w:rsidRDefault="00333666" w:rsidP="00333666">
      <w:pPr>
        <w:widowControl w:val="0"/>
        <w:autoSpaceDE w:val="0"/>
        <w:autoSpaceDN w:val="0"/>
        <w:adjustRightInd w:val="0"/>
        <w:ind w:right="333"/>
        <w:rPr>
          <w:rFonts w:ascii="Times New Roman" w:hAnsi="Times New Roman" w:cs="Times New Roman"/>
        </w:rPr>
      </w:pPr>
    </w:p>
    <w:p w14:paraId="6A415A5E" w14:textId="77777777" w:rsidR="00333666" w:rsidRDefault="00333666" w:rsidP="00333666">
      <w:pPr>
        <w:widowControl w:val="0"/>
        <w:autoSpaceDE w:val="0"/>
        <w:autoSpaceDN w:val="0"/>
        <w:adjustRightInd w:val="0"/>
        <w:ind w:right="333"/>
        <w:rPr>
          <w:rFonts w:ascii="Times New Roman" w:hAnsi="Times New Roman" w:cs="Times New Roman"/>
        </w:rPr>
      </w:pPr>
    </w:p>
    <w:p w14:paraId="6834ACDA" w14:textId="77777777" w:rsidR="00333666" w:rsidRDefault="00333666" w:rsidP="00333666">
      <w:pPr>
        <w:widowControl w:val="0"/>
        <w:autoSpaceDE w:val="0"/>
        <w:autoSpaceDN w:val="0"/>
        <w:adjustRightInd w:val="0"/>
        <w:ind w:right="333"/>
        <w:rPr>
          <w:rFonts w:ascii="Times New Roman" w:hAnsi="Times New Roman" w:cs="Times New Roman"/>
        </w:rPr>
      </w:pPr>
    </w:p>
    <w:p w14:paraId="47D805D4" w14:textId="77777777" w:rsidR="00333666" w:rsidRDefault="00333666" w:rsidP="00333666">
      <w:pPr>
        <w:widowControl w:val="0"/>
        <w:autoSpaceDE w:val="0"/>
        <w:autoSpaceDN w:val="0"/>
        <w:adjustRightInd w:val="0"/>
        <w:ind w:right="333"/>
        <w:rPr>
          <w:rFonts w:ascii="Times New Roman" w:hAnsi="Times New Roman" w:cs="Times New Roman"/>
        </w:rPr>
      </w:pPr>
    </w:p>
    <w:p w14:paraId="45647FAA" w14:textId="77777777" w:rsidR="00333666" w:rsidRDefault="00333666" w:rsidP="00333666">
      <w:pPr>
        <w:widowControl w:val="0"/>
        <w:autoSpaceDE w:val="0"/>
        <w:autoSpaceDN w:val="0"/>
        <w:adjustRightInd w:val="0"/>
        <w:ind w:right="333"/>
        <w:rPr>
          <w:rFonts w:ascii="Times New Roman" w:hAnsi="Times New Roman" w:cs="Times New Roman"/>
        </w:rPr>
      </w:pPr>
    </w:p>
    <w:p w14:paraId="3B827AF1" w14:textId="77777777" w:rsidR="00333666" w:rsidRDefault="00333666" w:rsidP="00333666">
      <w:pPr>
        <w:widowControl w:val="0"/>
        <w:autoSpaceDE w:val="0"/>
        <w:autoSpaceDN w:val="0"/>
        <w:adjustRightInd w:val="0"/>
        <w:ind w:right="333"/>
        <w:rPr>
          <w:rFonts w:ascii="Times New Roman" w:hAnsi="Times New Roman" w:cs="Times New Roman"/>
        </w:rPr>
      </w:pPr>
    </w:p>
    <w:p w14:paraId="17B355C1" w14:textId="77777777" w:rsidR="00333666" w:rsidRDefault="00333666" w:rsidP="00333666">
      <w:pPr>
        <w:widowControl w:val="0"/>
        <w:autoSpaceDE w:val="0"/>
        <w:autoSpaceDN w:val="0"/>
        <w:adjustRightInd w:val="0"/>
        <w:ind w:right="333"/>
        <w:rPr>
          <w:rFonts w:ascii="Times New Roman" w:hAnsi="Times New Roman" w:cs="Times New Roman"/>
        </w:rPr>
      </w:pPr>
    </w:p>
    <w:p w14:paraId="55ED9DA9" w14:textId="77777777" w:rsidR="00333666" w:rsidRDefault="00333666" w:rsidP="00333666">
      <w:pPr>
        <w:widowControl w:val="0"/>
        <w:autoSpaceDE w:val="0"/>
        <w:autoSpaceDN w:val="0"/>
        <w:adjustRightInd w:val="0"/>
        <w:ind w:right="333"/>
        <w:rPr>
          <w:rFonts w:ascii="Times New Roman" w:hAnsi="Times New Roman" w:cs="Times New Roman"/>
        </w:rPr>
      </w:pPr>
    </w:p>
    <w:p w14:paraId="17C6405A" w14:textId="77777777" w:rsidR="00333666" w:rsidRDefault="00333666" w:rsidP="00333666">
      <w:pPr>
        <w:widowControl w:val="0"/>
        <w:autoSpaceDE w:val="0"/>
        <w:autoSpaceDN w:val="0"/>
        <w:adjustRightInd w:val="0"/>
        <w:ind w:right="333"/>
        <w:rPr>
          <w:rFonts w:ascii="Times New Roman" w:hAnsi="Times New Roman" w:cs="Times New Roman"/>
        </w:rPr>
      </w:pPr>
    </w:p>
    <w:p w14:paraId="2B9F7C03" w14:textId="77777777" w:rsidR="00333666" w:rsidRDefault="00333666" w:rsidP="00333666">
      <w:pPr>
        <w:widowControl w:val="0"/>
        <w:autoSpaceDE w:val="0"/>
        <w:autoSpaceDN w:val="0"/>
        <w:adjustRightInd w:val="0"/>
        <w:ind w:right="333"/>
        <w:rPr>
          <w:rFonts w:ascii="Times New Roman" w:hAnsi="Times New Roman" w:cs="Times New Roman"/>
          <w:b/>
          <w:bCs/>
          <w:i/>
          <w:iCs/>
          <w:sz w:val="28"/>
          <w:szCs w:val="28"/>
        </w:rPr>
      </w:pPr>
    </w:p>
    <w:p w14:paraId="2065453A" w14:textId="77777777" w:rsidR="00333666" w:rsidRDefault="00333666" w:rsidP="00333666">
      <w:pPr>
        <w:widowControl w:val="0"/>
        <w:autoSpaceDE w:val="0"/>
        <w:autoSpaceDN w:val="0"/>
        <w:adjustRightInd w:val="0"/>
        <w:ind w:right="333"/>
        <w:rPr>
          <w:rFonts w:ascii="Times New Roman" w:hAnsi="Times New Roman" w:cs="Times New Roman"/>
          <w:b/>
          <w:bCs/>
          <w:i/>
          <w:iCs/>
          <w:sz w:val="28"/>
          <w:szCs w:val="28"/>
        </w:rPr>
      </w:pPr>
    </w:p>
    <w:p w14:paraId="681D7625" w14:textId="77777777" w:rsidR="00333666" w:rsidRDefault="00333666" w:rsidP="00333666">
      <w:pPr>
        <w:widowControl w:val="0"/>
        <w:autoSpaceDE w:val="0"/>
        <w:autoSpaceDN w:val="0"/>
        <w:adjustRightInd w:val="0"/>
        <w:ind w:right="333"/>
        <w:rPr>
          <w:rFonts w:ascii="Times New Roman" w:hAnsi="Times New Roman" w:cs="Times New Roman"/>
          <w:b/>
          <w:bCs/>
          <w:i/>
          <w:iCs/>
          <w:sz w:val="28"/>
          <w:szCs w:val="28"/>
        </w:rPr>
      </w:pPr>
    </w:p>
    <w:p w14:paraId="4D4A4C7F" w14:textId="77777777" w:rsidR="00333666" w:rsidRDefault="00333666" w:rsidP="00333666">
      <w:pPr>
        <w:widowControl w:val="0"/>
        <w:autoSpaceDE w:val="0"/>
        <w:autoSpaceDN w:val="0"/>
        <w:adjustRightInd w:val="0"/>
        <w:ind w:right="333"/>
        <w:rPr>
          <w:rFonts w:ascii="Times New Roman" w:hAnsi="Times New Roman" w:cs="Times New Roman"/>
          <w:b/>
          <w:bCs/>
          <w:i/>
          <w:iCs/>
          <w:sz w:val="28"/>
          <w:szCs w:val="28"/>
        </w:rPr>
      </w:pPr>
    </w:p>
    <w:p w14:paraId="366582EC" w14:textId="77777777" w:rsidR="00333666" w:rsidRDefault="00333666" w:rsidP="00333666">
      <w:pPr>
        <w:widowControl w:val="0"/>
        <w:autoSpaceDE w:val="0"/>
        <w:autoSpaceDN w:val="0"/>
        <w:adjustRightInd w:val="0"/>
        <w:ind w:right="333"/>
        <w:rPr>
          <w:rFonts w:ascii="Times New Roman" w:hAnsi="Times New Roman" w:cs="Times New Roman"/>
          <w:b/>
          <w:bCs/>
          <w:i/>
          <w:iCs/>
          <w:sz w:val="28"/>
          <w:szCs w:val="28"/>
        </w:rPr>
      </w:pPr>
      <w:r>
        <w:rPr>
          <w:rFonts w:ascii="Times New Roman" w:hAnsi="Times New Roman" w:cs="Times New Roman"/>
          <w:b/>
          <w:bCs/>
          <w:i/>
          <w:iCs/>
          <w:sz w:val="28"/>
          <w:szCs w:val="28"/>
        </w:rPr>
        <w:t>Please tick this box to indicate your awareness of the university’s policy on ethical issues</w:t>
      </w:r>
      <w:r>
        <w:rPr>
          <w:rFonts w:ascii="Times New Roman" w:hAnsi="Times New Roman" w:cs="Times New Roman"/>
          <w:b/>
          <w:bCs/>
          <w:i/>
          <w:iCs/>
          <w:sz w:val="28"/>
          <w:szCs w:val="28"/>
        </w:rPr>
        <w:tab/>
      </w:r>
      <w:r>
        <w:rPr>
          <w:rFonts w:ascii="Times New Roman" w:hAnsi="Times New Roman" w:cs="Times New Roman"/>
          <w:b/>
          <w:bCs/>
          <w:i/>
          <w:iCs/>
          <w:sz w:val="28"/>
          <w:szCs w:val="28"/>
        </w:rPr>
        <w:tab/>
      </w:r>
      <w:r>
        <w:rPr>
          <w:rFonts w:ascii="Times New Roman" w:hAnsi="Times New Roman" w:cs="Times New Roman"/>
          <w:b/>
          <w:bCs/>
          <w:i/>
          <w:iCs/>
          <w:sz w:val="28"/>
          <w:szCs w:val="28"/>
        </w:rPr>
        <w:tab/>
      </w:r>
      <w:r>
        <w:rPr>
          <w:rFonts w:ascii="Times New Roman" w:hAnsi="Times New Roman" w:cs="Times New Roman"/>
          <w:b/>
          <w:bCs/>
          <w:i/>
          <w:iCs/>
          <w:sz w:val="28"/>
          <w:szCs w:val="28"/>
        </w:rPr>
        <w:tab/>
      </w:r>
    </w:p>
    <w:p w14:paraId="6F5C68F4" w14:textId="77777777" w:rsidR="00333666" w:rsidRDefault="00333666" w:rsidP="00333666">
      <w:pPr>
        <w:widowControl w:val="0"/>
        <w:autoSpaceDE w:val="0"/>
        <w:autoSpaceDN w:val="0"/>
        <w:adjustRightInd w:val="0"/>
        <w:ind w:right="333"/>
        <w:rPr>
          <w:rFonts w:ascii="Times New Roman" w:hAnsi="Times New Roman" w:cs="Times New Roman"/>
          <w:sz w:val="32"/>
          <w:szCs w:val="32"/>
        </w:rPr>
      </w:pPr>
    </w:p>
    <w:p w14:paraId="473354F2" w14:textId="77777777" w:rsidR="00333666" w:rsidRDefault="00333666" w:rsidP="00333666">
      <w:pPr>
        <w:widowControl w:val="0"/>
        <w:autoSpaceDE w:val="0"/>
        <w:autoSpaceDN w:val="0"/>
        <w:adjustRightInd w:val="0"/>
        <w:ind w:right="333"/>
        <w:rPr>
          <w:rFonts w:ascii="Times New Roman" w:hAnsi="Times New Roman" w:cs="Times New Roman"/>
          <w:sz w:val="32"/>
          <w:szCs w:val="32"/>
        </w:rPr>
      </w:pPr>
    </w:p>
    <w:p w14:paraId="174EAEF1" w14:textId="4390DEB9" w:rsidR="00333666" w:rsidRDefault="00333666" w:rsidP="00333666">
      <w:pPr>
        <w:widowControl w:val="0"/>
        <w:autoSpaceDE w:val="0"/>
        <w:autoSpaceDN w:val="0"/>
        <w:adjustRightInd w:val="0"/>
        <w:ind w:right="333"/>
        <w:rPr>
          <w:rFonts w:ascii="Times New Roman" w:hAnsi="Times New Roman" w:cs="Times New Roman"/>
          <w:b/>
          <w:bCs/>
          <w:i/>
          <w:iCs/>
          <w:sz w:val="16"/>
          <w:szCs w:val="16"/>
        </w:rPr>
      </w:pPr>
      <w:r>
        <w:rPr>
          <w:rFonts w:ascii="Times New Roman" w:hAnsi="Times New Roman" w:cs="Times New Roman"/>
          <w:b/>
          <w:bCs/>
          <w:i/>
          <w:iCs/>
          <w:sz w:val="20"/>
          <w:szCs w:val="20"/>
        </w:rPr>
        <w:t xml:space="preserve">The deliverables and objectives can often change due to unforeseen circumstances, or through the student’s research causing the project to follow a different path. If this is the case, and the project objectives change significantly, then the first assessor should make a note of the date and fill in a new objectives proforma, which should also be included as an appendix to the project report. The project </w:t>
      </w:r>
      <w:r w:rsidR="008A3FF3">
        <w:rPr>
          <w:rFonts w:ascii="Times New Roman" w:hAnsi="Times New Roman" w:cs="Times New Roman"/>
          <w:b/>
          <w:bCs/>
          <w:i/>
          <w:iCs/>
          <w:sz w:val="20"/>
          <w:szCs w:val="20"/>
        </w:rPr>
        <w:t>organizer</w:t>
      </w:r>
      <w:r>
        <w:rPr>
          <w:rFonts w:ascii="Times New Roman" w:hAnsi="Times New Roman" w:cs="Times New Roman"/>
          <w:b/>
          <w:bCs/>
          <w:i/>
          <w:iCs/>
          <w:sz w:val="20"/>
          <w:szCs w:val="20"/>
        </w:rPr>
        <w:t xml:space="preserve"> is to be consulted at this stage</w:t>
      </w:r>
      <w:r>
        <w:rPr>
          <w:rFonts w:ascii="Times New Roman" w:hAnsi="Times New Roman" w:cs="Times New Roman"/>
          <w:b/>
          <w:bCs/>
          <w:i/>
          <w:iCs/>
          <w:sz w:val="16"/>
          <w:szCs w:val="16"/>
        </w:rPr>
        <w:t>.</w:t>
      </w:r>
    </w:p>
    <w:p w14:paraId="409A2406" w14:textId="77777777" w:rsidR="00333666" w:rsidRDefault="00333666" w:rsidP="00333666">
      <w:pPr>
        <w:widowControl w:val="0"/>
        <w:autoSpaceDE w:val="0"/>
        <w:autoSpaceDN w:val="0"/>
        <w:adjustRightInd w:val="0"/>
        <w:ind w:right="333"/>
        <w:rPr>
          <w:rFonts w:ascii="Times New Roman" w:hAnsi="Times New Roman" w:cs="Times New Roman"/>
        </w:rPr>
      </w:pPr>
      <w:r>
        <w:rPr>
          <w:rFonts w:ascii="Times New Roman" w:hAnsi="Times New Roman" w:cs="Times New Roman"/>
        </w:rPr>
        <w:br w:type="page"/>
      </w:r>
      <w:r>
        <w:rPr>
          <w:rFonts w:ascii="Times New Roman" w:hAnsi="Times New Roman" w:cs="Times New Roman"/>
          <w:u w:val="single"/>
        </w:rPr>
        <w:lastRenderedPageBreak/>
        <w:t>Appendix V</w:t>
      </w:r>
    </w:p>
    <w:p w14:paraId="7464D72A" w14:textId="77777777" w:rsidR="00333666" w:rsidRDefault="00333666" w:rsidP="00333666">
      <w:pPr>
        <w:widowControl w:val="0"/>
        <w:autoSpaceDE w:val="0"/>
        <w:autoSpaceDN w:val="0"/>
        <w:adjustRightInd w:val="0"/>
        <w:ind w:right="333"/>
        <w:jc w:val="center"/>
        <w:rPr>
          <w:rFonts w:ascii="Times New Roman" w:hAnsi="Times New Roman" w:cs="Times New Roman"/>
          <w:b/>
          <w:bCs/>
          <w:sz w:val="32"/>
          <w:szCs w:val="32"/>
          <w:u w:val="single"/>
        </w:rPr>
      </w:pPr>
    </w:p>
    <w:p w14:paraId="5B9F500E" w14:textId="1EAF49D1" w:rsidR="00333666" w:rsidRDefault="001E3AA6" w:rsidP="00333666">
      <w:pPr>
        <w:widowControl w:val="0"/>
        <w:autoSpaceDE w:val="0"/>
        <w:autoSpaceDN w:val="0"/>
        <w:adjustRightInd w:val="0"/>
        <w:ind w:right="333"/>
        <w:jc w:val="center"/>
        <w:rPr>
          <w:rFonts w:ascii="Times New Roman" w:hAnsi="Times New Roman" w:cs="Times New Roman"/>
          <w:b/>
          <w:bCs/>
          <w:sz w:val="32"/>
          <w:szCs w:val="32"/>
          <w:u w:val="single"/>
        </w:rPr>
      </w:pPr>
      <w:r>
        <w:rPr>
          <w:rFonts w:ascii="Times New Roman" w:hAnsi="Times New Roman" w:cs="Times New Roman"/>
          <w:b/>
          <w:bCs/>
          <w:sz w:val="32"/>
          <w:szCs w:val="32"/>
          <w:u w:val="single"/>
        </w:rPr>
        <w:t xml:space="preserve">CS3D660 Individual </w:t>
      </w:r>
      <w:r w:rsidR="00333666">
        <w:rPr>
          <w:rFonts w:ascii="Times New Roman" w:hAnsi="Times New Roman" w:cs="Times New Roman"/>
          <w:b/>
          <w:bCs/>
          <w:sz w:val="32"/>
          <w:szCs w:val="32"/>
          <w:u w:val="single"/>
        </w:rPr>
        <w:t>Project Assessment and Comment Form 2016-17</w:t>
      </w:r>
    </w:p>
    <w:p w14:paraId="09CF1536" w14:textId="77777777" w:rsidR="00333666" w:rsidRDefault="00333666" w:rsidP="00333666">
      <w:pPr>
        <w:widowControl w:val="0"/>
        <w:autoSpaceDE w:val="0"/>
        <w:autoSpaceDN w:val="0"/>
        <w:adjustRightInd w:val="0"/>
        <w:ind w:right="333"/>
        <w:rPr>
          <w:rFonts w:ascii="Times New Roman" w:hAnsi="Times New Roman" w:cs="Times New Roman"/>
          <w:sz w:val="28"/>
          <w:szCs w:val="28"/>
        </w:rPr>
      </w:pPr>
    </w:p>
    <w:p w14:paraId="686D7036" w14:textId="77777777" w:rsidR="00333666" w:rsidRDefault="00333666" w:rsidP="00333666">
      <w:pPr>
        <w:widowControl w:val="0"/>
        <w:autoSpaceDE w:val="0"/>
        <w:autoSpaceDN w:val="0"/>
        <w:adjustRightInd w:val="0"/>
        <w:ind w:right="333"/>
        <w:rPr>
          <w:rFonts w:ascii="Times New Roman" w:hAnsi="Times New Roman" w:cs="Times New Roman"/>
          <w:b/>
          <w:bCs/>
          <w:sz w:val="28"/>
          <w:szCs w:val="28"/>
        </w:rPr>
      </w:pPr>
      <w:r>
        <w:rPr>
          <w:rFonts w:ascii="Times New Roman" w:hAnsi="Times New Roman" w:cs="Times New Roman"/>
          <w:b/>
          <w:bCs/>
          <w:sz w:val="28"/>
          <w:szCs w:val="28"/>
        </w:rPr>
        <w:t>Student</w:t>
      </w:r>
      <w:r>
        <w:rPr>
          <w:rFonts w:ascii="Times New Roman" w:hAnsi="Times New Roman" w:cs="Times New Roman"/>
          <w:b/>
          <w:bCs/>
          <w:sz w:val="28"/>
          <w:szCs w:val="28"/>
        </w:rPr>
        <w:tab/>
      </w:r>
      <w:r>
        <w:rPr>
          <w:rFonts w:ascii="Times New Roman" w:hAnsi="Times New Roman" w:cs="Times New Roman"/>
          <w:b/>
          <w:bCs/>
          <w:sz w:val="28"/>
          <w:szCs w:val="28"/>
        </w:rPr>
        <w:tab/>
        <w:t>.....................................................................</w:t>
      </w:r>
    </w:p>
    <w:p w14:paraId="4976BF47" w14:textId="77777777" w:rsidR="00333666" w:rsidRDefault="00333666" w:rsidP="00333666">
      <w:pPr>
        <w:widowControl w:val="0"/>
        <w:autoSpaceDE w:val="0"/>
        <w:autoSpaceDN w:val="0"/>
        <w:adjustRightInd w:val="0"/>
        <w:ind w:right="333"/>
        <w:rPr>
          <w:rFonts w:ascii="Times New Roman" w:hAnsi="Times New Roman" w:cs="Times New Roman"/>
          <w:b/>
          <w:bCs/>
          <w:sz w:val="28"/>
          <w:szCs w:val="28"/>
        </w:rPr>
      </w:pPr>
    </w:p>
    <w:p w14:paraId="6B94E3B4" w14:textId="77777777" w:rsidR="00333666" w:rsidRDefault="00333666" w:rsidP="00333666">
      <w:pPr>
        <w:widowControl w:val="0"/>
        <w:autoSpaceDE w:val="0"/>
        <w:autoSpaceDN w:val="0"/>
        <w:adjustRightInd w:val="0"/>
        <w:ind w:right="333"/>
        <w:rPr>
          <w:rFonts w:ascii="Times New Roman" w:hAnsi="Times New Roman" w:cs="Times New Roman"/>
          <w:b/>
          <w:bCs/>
          <w:sz w:val="28"/>
          <w:szCs w:val="28"/>
        </w:rPr>
      </w:pPr>
      <w:r>
        <w:rPr>
          <w:rFonts w:ascii="Times New Roman" w:hAnsi="Times New Roman" w:cs="Times New Roman"/>
          <w:b/>
          <w:bCs/>
          <w:sz w:val="28"/>
          <w:szCs w:val="28"/>
        </w:rPr>
        <w:t>Project Title:</w:t>
      </w:r>
      <w:r>
        <w:rPr>
          <w:rFonts w:ascii="Times New Roman" w:hAnsi="Times New Roman" w:cs="Times New Roman"/>
          <w:b/>
          <w:bCs/>
          <w:sz w:val="28"/>
          <w:szCs w:val="28"/>
        </w:rPr>
        <w:tab/>
        <w:t>.....................................................................</w:t>
      </w:r>
    </w:p>
    <w:p w14:paraId="49F05339" w14:textId="77777777" w:rsidR="00333666" w:rsidRDefault="00333666" w:rsidP="00333666">
      <w:pPr>
        <w:widowControl w:val="0"/>
        <w:autoSpaceDE w:val="0"/>
        <w:autoSpaceDN w:val="0"/>
        <w:adjustRightInd w:val="0"/>
        <w:ind w:right="333"/>
        <w:rPr>
          <w:rFonts w:ascii="Times New Roman" w:hAnsi="Times New Roman" w:cs="Times New Roman"/>
          <w:b/>
          <w:bCs/>
          <w:sz w:val="28"/>
          <w:szCs w:val="28"/>
        </w:rPr>
      </w:pPr>
    </w:p>
    <w:p w14:paraId="23B57BAA" w14:textId="77777777" w:rsidR="00333666" w:rsidRDefault="00333666" w:rsidP="00333666">
      <w:pPr>
        <w:widowControl w:val="0"/>
        <w:autoSpaceDE w:val="0"/>
        <w:autoSpaceDN w:val="0"/>
        <w:adjustRightInd w:val="0"/>
        <w:ind w:right="333"/>
        <w:rPr>
          <w:rFonts w:ascii="Times New Roman" w:hAnsi="Times New Roman" w:cs="Times New Roman"/>
          <w:b/>
          <w:bCs/>
          <w:sz w:val="28"/>
          <w:szCs w:val="28"/>
        </w:rPr>
      </w:pPr>
      <w:r>
        <w:rPr>
          <w:rFonts w:ascii="Times New Roman" w:hAnsi="Times New Roman" w:cs="Times New Roman"/>
          <w:b/>
          <w:bCs/>
          <w:sz w:val="28"/>
          <w:szCs w:val="28"/>
        </w:rPr>
        <w:t>Supervisor:</w:t>
      </w:r>
      <w:r>
        <w:rPr>
          <w:rFonts w:ascii="Times New Roman" w:hAnsi="Times New Roman" w:cs="Times New Roman"/>
          <w:b/>
          <w:bCs/>
          <w:sz w:val="28"/>
          <w:szCs w:val="28"/>
        </w:rPr>
        <w:tab/>
        <w:t>(1 or 2) …………………………………………</w:t>
      </w:r>
    </w:p>
    <w:p w14:paraId="0455E6F4" w14:textId="77777777" w:rsidR="008A20F8" w:rsidRDefault="008A20F8" w:rsidP="00333666">
      <w:pPr>
        <w:widowControl w:val="0"/>
        <w:autoSpaceDE w:val="0"/>
        <w:autoSpaceDN w:val="0"/>
        <w:adjustRightInd w:val="0"/>
        <w:ind w:right="333"/>
        <w:rPr>
          <w:rFonts w:ascii="Times New Roman" w:hAnsi="Times New Roman" w:cs="Times New Roman"/>
          <w:b/>
          <w:bCs/>
          <w:sz w:val="28"/>
          <w:szCs w:val="28"/>
        </w:rPr>
      </w:pPr>
    </w:p>
    <w:p w14:paraId="6E89C8F9" w14:textId="77777777" w:rsidR="008A20F8" w:rsidRDefault="008A20F8" w:rsidP="00333666">
      <w:pPr>
        <w:widowControl w:val="0"/>
        <w:autoSpaceDE w:val="0"/>
        <w:autoSpaceDN w:val="0"/>
        <w:adjustRightInd w:val="0"/>
        <w:ind w:right="333"/>
        <w:rPr>
          <w:rFonts w:ascii="Times New Roman" w:hAnsi="Times New Roman" w:cs="Times New Roman"/>
          <w:b/>
          <w:bCs/>
          <w:sz w:val="28"/>
          <w:szCs w:val="28"/>
        </w:rPr>
      </w:pPr>
    </w:p>
    <w:p w14:paraId="36EFEA59" w14:textId="77777777" w:rsidR="00333666" w:rsidRDefault="00333666" w:rsidP="00333666">
      <w:pPr>
        <w:widowControl w:val="0"/>
        <w:autoSpaceDE w:val="0"/>
        <w:autoSpaceDN w:val="0"/>
        <w:adjustRightInd w:val="0"/>
        <w:ind w:right="333"/>
        <w:rPr>
          <w:rFonts w:ascii="Times New Roman" w:hAnsi="Times New Roman" w:cs="Times New Roman"/>
          <w:sz w:val="28"/>
          <w:szCs w:val="28"/>
        </w:rPr>
      </w:pPr>
    </w:p>
    <w:tbl>
      <w:tblPr>
        <w:tblW w:w="8542" w:type="dxa"/>
        <w:tblBorders>
          <w:top w:val="single" w:sz="6" w:space="0" w:color="BFBFBF"/>
          <w:left w:val="single" w:sz="6" w:space="0" w:color="BFBFBF"/>
          <w:right w:val="single" w:sz="6" w:space="0" w:color="BFBFBF"/>
        </w:tblBorders>
        <w:tblLayout w:type="fixed"/>
        <w:tblLook w:val="0000" w:firstRow="0" w:lastRow="0" w:firstColumn="0" w:lastColumn="0" w:noHBand="0" w:noVBand="0"/>
      </w:tblPr>
      <w:tblGrid>
        <w:gridCol w:w="3369"/>
        <w:gridCol w:w="1842"/>
        <w:gridCol w:w="1843"/>
        <w:gridCol w:w="1488"/>
      </w:tblGrid>
      <w:tr w:rsidR="00333666" w14:paraId="4E29B5F5" w14:textId="77777777" w:rsidTr="008A20F8">
        <w:tc>
          <w:tcPr>
            <w:tcW w:w="3369" w:type="dxa"/>
            <w:tcBorders>
              <w:top w:val="single" w:sz="6" w:space="0" w:color="BFBFBF"/>
              <w:bottom w:val="single" w:sz="6" w:space="0" w:color="BFBFBF"/>
              <w:right w:val="single" w:sz="6" w:space="0" w:color="BFBFBF"/>
            </w:tcBorders>
            <w:tcMar>
              <w:top w:w="100" w:type="nil"/>
              <w:right w:w="100" w:type="nil"/>
            </w:tcMar>
          </w:tcPr>
          <w:p w14:paraId="2CFE35C5" w14:textId="77777777" w:rsidR="00333666" w:rsidRDefault="00333666">
            <w:pPr>
              <w:widowControl w:val="0"/>
              <w:autoSpaceDE w:val="0"/>
              <w:autoSpaceDN w:val="0"/>
              <w:adjustRightInd w:val="0"/>
              <w:ind w:right="333"/>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 xml:space="preserve">Mark </w:t>
            </w:r>
          </w:p>
          <w:p w14:paraId="2F618D73" w14:textId="77777777" w:rsidR="00333666" w:rsidRDefault="00333666">
            <w:pPr>
              <w:widowControl w:val="0"/>
              <w:autoSpaceDE w:val="0"/>
              <w:autoSpaceDN w:val="0"/>
              <w:adjustRightInd w:val="0"/>
              <w:ind w:right="333"/>
              <w:jc w:val="center"/>
              <w:rPr>
                <w:rFonts w:ascii="Times New Roman" w:hAnsi="Times New Roman" w:cs="Times New Roman"/>
                <w:b/>
                <w:bCs/>
                <w:sz w:val="28"/>
                <w:szCs w:val="28"/>
              </w:rPr>
            </w:pPr>
            <w:r>
              <w:rPr>
                <w:rFonts w:ascii="Times New Roman" w:hAnsi="Times New Roman" w:cs="Times New Roman"/>
                <w:b/>
                <w:bCs/>
                <w:sz w:val="28"/>
                <w:szCs w:val="28"/>
                <w:u w:val="single"/>
              </w:rPr>
              <w:t>Category</w:t>
            </w:r>
          </w:p>
        </w:tc>
        <w:tc>
          <w:tcPr>
            <w:tcW w:w="1842" w:type="dxa"/>
            <w:tcBorders>
              <w:top w:val="single" w:sz="6" w:space="0" w:color="BFBFBF"/>
              <w:left w:val="single" w:sz="6" w:space="0" w:color="BFBFBF"/>
              <w:bottom w:val="single" w:sz="6" w:space="0" w:color="BFBFBF"/>
              <w:right w:val="single" w:sz="6" w:space="0" w:color="BFBFBF"/>
            </w:tcBorders>
            <w:tcMar>
              <w:top w:w="100" w:type="nil"/>
              <w:right w:w="100" w:type="nil"/>
            </w:tcMar>
          </w:tcPr>
          <w:p w14:paraId="4C7C482C" w14:textId="77777777" w:rsidR="00333666" w:rsidRDefault="00333666">
            <w:pPr>
              <w:widowControl w:val="0"/>
              <w:autoSpaceDE w:val="0"/>
              <w:autoSpaceDN w:val="0"/>
              <w:adjustRightInd w:val="0"/>
              <w:ind w:right="333"/>
              <w:jc w:val="center"/>
              <w:rPr>
                <w:rFonts w:ascii="Times New Roman" w:hAnsi="Times New Roman" w:cs="Times New Roman"/>
                <w:sz w:val="28"/>
                <w:szCs w:val="28"/>
              </w:rPr>
            </w:pPr>
            <w:r>
              <w:rPr>
                <w:rFonts w:ascii="Times New Roman" w:hAnsi="Times New Roman" w:cs="Times New Roman"/>
                <w:b/>
                <w:bCs/>
                <w:sz w:val="28"/>
                <w:szCs w:val="28"/>
                <w:u w:val="single"/>
              </w:rPr>
              <w:t>Proposed Weighting Ranges</w:t>
            </w:r>
          </w:p>
        </w:tc>
        <w:tc>
          <w:tcPr>
            <w:tcW w:w="1843" w:type="dxa"/>
            <w:tcBorders>
              <w:top w:val="single" w:sz="6" w:space="0" w:color="BFBFBF"/>
              <w:left w:val="single" w:sz="6" w:space="0" w:color="BFBFBF"/>
              <w:bottom w:val="single" w:sz="6" w:space="0" w:color="BFBFBF"/>
              <w:right w:val="single" w:sz="6" w:space="0" w:color="BFBFBF"/>
            </w:tcBorders>
            <w:tcMar>
              <w:top w:w="100" w:type="nil"/>
              <w:right w:w="100" w:type="nil"/>
            </w:tcMar>
          </w:tcPr>
          <w:p w14:paraId="56E9A031" w14:textId="77777777" w:rsidR="00333666" w:rsidRDefault="008A20F8">
            <w:pPr>
              <w:widowControl w:val="0"/>
              <w:autoSpaceDE w:val="0"/>
              <w:autoSpaceDN w:val="0"/>
              <w:adjustRightInd w:val="0"/>
              <w:ind w:right="333"/>
              <w:jc w:val="center"/>
              <w:rPr>
                <w:rFonts w:ascii="Times New Roman" w:hAnsi="Times New Roman" w:cs="Times New Roman"/>
                <w:b/>
                <w:bCs/>
                <w:sz w:val="28"/>
                <w:szCs w:val="28"/>
              </w:rPr>
            </w:pPr>
            <w:r>
              <w:rPr>
                <w:rFonts w:ascii="Times New Roman" w:hAnsi="Times New Roman" w:cs="Times New Roman"/>
                <w:b/>
                <w:bCs/>
                <w:sz w:val="28"/>
                <w:szCs w:val="28"/>
                <w:u w:val="single"/>
              </w:rPr>
              <w:t xml:space="preserve">Agreed </w:t>
            </w:r>
            <w:r w:rsidR="00333666">
              <w:rPr>
                <w:rFonts w:ascii="Times New Roman" w:hAnsi="Times New Roman" w:cs="Times New Roman"/>
                <w:b/>
                <w:bCs/>
                <w:sz w:val="28"/>
                <w:szCs w:val="28"/>
                <w:u w:val="single"/>
              </w:rPr>
              <w:t>Weighting</w:t>
            </w:r>
          </w:p>
        </w:tc>
        <w:tc>
          <w:tcPr>
            <w:tcW w:w="1488" w:type="dxa"/>
            <w:tcBorders>
              <w:top w:val="single" w:sz="6" w:space="0" w:color="BFBFBF"/>
              <w:left w:val="single" w:sz="6" w:space="0" w:color="BFBFBF"/>
              <w:bottom w:val="single" w:sz="6" w:space="0" w:color="BFBFBF"/>
            </w:tcBorders>
            <w:tcMar>
              <w:top w:w="100" w:type="nil"/>
              <w:right w:w="100" w:type="nil"/>
            </w:tcMar>
          </w:tcPr>
          <w:p w14:paraId="5BB35A55" w14:textId="77777777" w:rsidR="00333666" w:rsidRDefault="008A20F8">
            <w:pPr>
              <w:widowControl w:val="0"/>
              <w:autoSpaceDE w:val="0"/>
              <w:autoSpaceDN w:val="0"/>
              <w:adjustRightInd w:val="0"/>
              <w:ind w:right="333"/>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Mark</w:t>
            </w:r>
          </w:p>
          <w:p w14:paraId="0A9D4340" w14:textId="77777777" w:rsidR="008A20F8" w:rsidRDefault="008A20F8">
            <w:pPr>
              <w:widowControl w:val="0"/>
              <w:autoSpaceDE w:val="0"/>
              <w:autoSpaceDN w:val="0"/>
              <w:adjustRightInd w:val="0"/>
              <w:ind w:right="333"/>
              <w:jc w:val="center"/>
              <w:rPr>
                <w:rFonts w:ascii="Times New Roman" w:hAnsi="Times New Roman" w:cs="Times New Roman"/>
                <w:b/>
                <w:bCs/>
                <w:sz w:val="28"/>
                <w:szCs w:val="28"/>
              </w:rPr>
            </w:pPr>
          </w:p>
        </w:tc>
      </w:tr>
      <w:tr w:rsidR="00333666" w14:paraId="2ECF9D1D" w14:textId="77777777" w:rsidTr="008A20F8">
        <w:tblPrEx>
          <w:tblBorders>
            <w:top w:val="none" w:sz="0" w:space="0" w:color="auto"/>
          </w:tblBorders>
        </w:tblPrEx>
        <w:tc>
          <w:tcPr>
            <w:tcW w:w="3369" w:type="dxa"/>
            <w:tcBorders>
              <w:top w:val="single" w:sz="6" w:space="0" w:color="BFBFBF"/>
              <w:bottom w:val="single" w:sz="6" w:space="0" w:color="BFBFBF"/>
              <w:right w:val="single" w:sz="6" w:space="0" w:color="BFBFBF"/>
            </w:tcBorders>
            <w:tcMar>
              <w:top w:w="100" w:type="nil"/>
              <w:right w:w="100" w:type="nil"/>
            </w:tcMar>
          </w:tcPr>
          <w:p w14:paraId="31364B53" w14:textId="77777777" w:rsidR="00333666" w:rsidRDefault="00333666">
            <w:pPr>
              <w:widowControl w:val="0"/>
              <w:autoSpaceDE w:val="0"/>
              <w:autoSpaceDN w:val="0"/>
              <w:adjustRightInd w:val="0"/>
              <w:ind w:right="333"/>
              <w:jc w:val="center"/>
              <w:rPr>
                <w:rFonts w:ascii="Times New Roman" w:hAnsi="Times New Roman" w:cs="Times New Roman"/>
                <w:b/>
                <w:bCs/>
                <w:sz w:val="28"/>
                <w:szCs w:val="28"/>
              </w:rPr>
            </w:pPr>
            <w:r>
              <w:rPr>
                <w:rFonts w:ascii="Times New Roman" w:hAnsi="Times New Roman" w:cs="Times New Roman"/>
                <w:b/>
                <w:bCs/>
                <w:sz w:val="28"/>
                <w:szCs w:val="28"/>
              </w:rPr>
              <w:t>Project Management</w:t>
            </w:r>
          </w:p>
          <w:p w14:paraId="0AF48865" w14:textId="77777777" w:rsidR="00333666" w:rsidRDefault="00333666">
            <w:pPr>
              <w:widowControl w:val="0"/>
              <w:autoSpaceDE w:val="0"/>
              <w:autoSpaceDN w:val="0"/>
              <w:adjustRightInd w:val="0"/>
              <w:ind w:right="333"/>
              <w:jc w:val="center"/>
              <w:rPr>
                <w:rFonts w:ascii="Times New Roman" w:hAnsi="Times New Roman" w:cs="Times New Roman"/>
                <w:b/>
                <w:bCs/>
                <w:i/>
                <w:iCs/>
                <w:sz w:val="28"/>
                <w:szCs w:val="28"/>
              </w:rPr>
            </w:pPr>
            <w:r>
              <w:rPr>
                <w:rFonts w:ascii="Times New Roman" w:hAnsi="Times New Roman" w:cs="Times New Roman"/>
                <w:b/>
                <w:bCs/>
                <w:i/>
                <w:iCs/>
                <w:sz w:val="28"/>
                <w:szCs w:val="28"/>
              </w:rPr>
              <w:t>(Only set by Supervisor 1)</w:t>
            </w:r>
          </w:p>
        </w:tc>
        <w:tc>
          <w:tcPr>
            <w:tcW w:w="1842" w:type="dxa"/>
            <w:tcBorders>
              <w:top w:val="single" w:sz="6" w:space="0" w:color="BFBFBF"/>
              <w:left w:val="single" w:sz="6" w:space="0" w:color="BFBFBF"/>
              <w:bottom w:val="single" w:sz="6" w:space="0" w:color="BFBFBF"/>
              <w:right w:val="single" w:sz="6" w:space="0" w:color="BFBFBF"/>
            </w:tcBorders>
            <w:tcMar>
              <w:top w:w="100" w:type="nil"/>
              <w:right w:w="100" w:type="nil"/>
            </w:tcMar>
          </w:tcPr>
          <w:p w14:paraId="62214AFA" w14:textId="77777777" w:rsidR="00333666" w:rsidRDefault="00333666">
            <w:pPr>
              <w:widowControl w:val="0"/>
              <w:autoSpaceDE w:val="0"/>
              <w:autoSpaceDN w:val="0"/>
              <w:adjustRightInd w:val="0"/>
              <w:ind w:right="333"/>
              <w:jc w:val="center"/>
              <w:rPr>
                <w:rFonts w:ascii="Times New Roman" w:hAnsi="Times New Roman" w:cs="Times New Roman"/>
                <w:sz w:val="28"/>
                <w:szCs w:val="28"/>
              </w:rPr>
            </w:pPr>
            <w:r>
              <w:rPr>
                <w:rFonts w:ascii="Times New Roman" w:hAnsi="Times New Roman" w:cs="Times New Roman"/>
                <w:sz w:val="28"/>
                <w:szCs w:val="28"/>
              </w:rPr>
              <w:t>50 – 80</w:t>
            </w:r>
          </w:p>
        </w:tc>
        <w:tc>
          <w:tcPr>
            <w:tcW w:w="1843" w:type="dxa"/>
            <w:tcBorders>
              <w:top w:val="single" w:sz="6" w:space="0" w:color="BFBFBF"/>
              <w:left w:val="single" w:sz="6" w:space="0" w:color="BFBFBF"/>
              <w:bottom w:val="single" w:sz="6" w:space="0" w:color="BFBFBF"/>
              <w:right w:val="single" w:sz="6" w:space="0" w:color="BFBFBF"/>
            </w:tcBorders>
            <w:tcMar>
              <w:top w:w="100" w:type="nil"/>
              <w:right w:w="100" w:type="nil"/>
            </w:tcMar>
          </w:tcPr>
          <w:p w14:paraId="3246532E" w14:textId="77777777" w:rsidR="00333666" w:rsidRDefault="00333666">
            <w:pPr>
              <w:widowControl w:val="0"/>
              <w:autoSpaceDE w:val="0"/>
              <w:autoSpaceDN w:val="0"/>
              <w:adjustRightInd w:val="0"/>
              <w:ind w:right="333"/>
              <w:jc w:val="center"/>
              <w:rPr>
                <w:rFonts w:ascii="Times New Roman" w:hAnsi="Times New Roman" w:cs="Times New Roman"/>
                <w:b/>
                <w:bCs/>
                <w:sz w:val="28"/>
                <w:szCs w:val="28"/>
              </w:rPr>
            </w:pPr>
          </w:p>
        </w:tc>
        <w:tc>
          <w:tcPr>
            <w:tcW w:w="1488" w:type="dxa"/>
            <w:tcBorders>
              <w:top w:val="single" w:sz="6" w:space="0" w:color="BFBFBF"/>
              <w:left w:val="single" w:sz="6" w:space="0" w:color="BFBFBF"/>
              <w:bottom w:val="single" w:sz="6" w:space="0" w:color="BFBFBF"/>
            </w:tcBorders>
            <w:tcMar>
              <w:top w:w="100" w:type="nil"/>
              <w:right w:w="100" w:type="nil"/>
            </w:tcMar>
          </w:tcPr>
          <w:p w14:paraId="4EF1D6F0" w14:textId="77777777" w:rsidR="00333666" w:rsidRDefault="00333666">
            <w:pPr>
              <w:widowControl w:val="0"/>
              <w:autoSpaceDE w:val="0"/>
              <w:autoSpaceDN w:val="0"/>
              <w:adjustRightInd w:val="0"/>
              <w:ind w:right="333"/>
              <w:rPr>
                <w:rFonts w:ascii="Times New Roman" w:hAnsi="Times New Roman" w:cs="Times New Roman"/>
                <w:sz w:val="28"/>
                <w:szCs w:val="28"/>
              </w:rPr>
            </w:pPr>
          </w:p>
        </w:tc>
      </w:tr>
      <w:tr w:rsidR="00333666" w14:paraId="37AE0ECA" w14:textId="77777777" w:rsidTr="008A20F8">
        <w:tblPrEx>
          <w:tblBorders>
            <w:top w:val="none" w:sz="0" w:space="0" w:color="auto"/>
          </w:tblBorders>
        </w:tblPrEx>
        <w:tc>
          <w:tcPr>
            <w:tcW w:w="3369" w:type="dxa"/>
            <w:tcBorders>
              <w:top w:val="single" w:sz="6" w:space="0" w:color="BFBFBF"/>
              <w:bottom w:val="single" w:sz="6" w:space="0" w:color="BFBFBF"/>
              <w:right w:val="single" w:sz="6" w:space="0" w:color="BFBFBF"/>
            </w:tcBorders>
            <w:tcMar>
              <w:top w:w="100" w:type="nil"/>
              <w:right w:w="100" w:type="nil"/>
            </w:tcMar>
          </w:tcPr>
          <w:p w14:paraId="6DCB38E6" w14:textId="77777777" w:rsidR="00333666" w:rsidRDefault="00333666">
            <w:pPr>
              <w:widowControl w:val="0"/>
              <w:autoSpaceDE w:val="0"/>
              <w:autoSpaceDN w:val="0"/>
              <w:adjustRightInd w:val="0"/>
              <w:ind w:right="333"/>
              <w:jc w:val="center"/>
              <w:rPr>
                <w:rFonts w:ascii="Times New Roman" w:hAnsi="Times New Roman" w:cs="Times New Roman"/>
                <w:b/>
                <w:bCs/>
                <w:sz w:val="28"/>
                <w:szCs w:val="28"/>
              </w:rPr>
            </w:pPr>
            <w:r>
              <w:rPr>
                <w:rFonts w:ascii="Times New Roman" w:hAnsi="Times New Roman" w:cs="Times New Roman"/>
                <w:b/>
                <w:bCs/>
                <w:sz w:val="28"/>
                <w:szCs w:val="28"/>
              </w:rPr>
              <w:t>Originality  &amp; Self-Direction</w:t>
            </w:r>
          </w:p>
        </w:tc>
        <w:tc>
          <w:tcPr>
            <w:tcW w:w="1842" w:type="dxa"/>
            <w:tcBorders>
              <w:top w:val="single" w:sz="6" w:space="0" w:color="BFBFBF"/>
              <w:left w:val="single" w:sz="6" w:space="0" w:color="BFBFBF"/>
              <w:bottom w:val="single" w:sz="6" w:space="0" w:color="BFBFBF"/>
              <w:right w:val="single" w:sz="6" w:space="0" w:color="BFBFBF"/>
            </w:tcBorders>
            <w:tcMar>
              <w:top w:w="100" w:type="nil"/>
              <w:right w:w="100" w:type="nil"/>
            </w:tcMar>
          </w:tcPr>
          <w:p w14:paraId="2852C7D1" w14:textId="77777777" w:rsidR="00333666" w:rsidRDefault="00333666">
            <w:pPr>
              <w:widowControl w:val="0"/>
              <w:autoSpaceDE w:val="0"/>
              <w:autoSpaceDN w:val="0"/>
              <w:adjustRightInd w:val="0"/>
              <w:ind w:right="333"/>
              <w:jc w:val="center"/>
              <w:rPr>
                <w:rFonts w:ascii="Times New Roman" w:hAnsi="Times New Roman" w:cs="Times New Roman"/>
                <w:sz w:val="28"/>
                <w:szCs w:val="28"/>
              </w:rPr>
            </w:pPr>
            <w:r>
              <w:rPr>
                <w:rFonts w:ascii="Times New Roman" w:hAnsi="Times New Roman" w:cs="Times New Roman"/>
                <w:sz w:val="28"/>
                <w:szCs w:val="28"/>
              </w:rPr>
              <w:t>40 – 80</w:t>
            </w:r>
          </w:p>
        </w:tc>
        <w:tc>
          <w:tcPr>
            <w:tcW w:w="1843" w:type="dxa"/>
            <w:tcBorders>
              <w:top w:val="single" w:sz="6" w:space="0" w:color="BFBFBF"/>
              <w:left w:val="single" w:sz="6" w:space="0" w:color="BFBFBF"/>
              <w:bottom w:val="single" w:sz="6" w:space="0" w:color="BFBFBF"/>
              <w:right w:val="single" w:sz="6" w:space="0" w:color="BFBFBF"/>
            </w:tcBorders>
            <w:tcMar>
              <w:top w:w="100" w:type="nil"/>
              <w:right w:w="100" w:type="nil"/>
            </w:tcMar>
          </w:tcPr>
          <w:p w14:paraId="0AC864EF" w14:textId="77777777" w:rsidR="00333666" w:rsidRDefault="00333666">
            <w:pPr>
              <w:widowControl w:val="0"/>
              <w:autoSpaceDE w:val="0"/>
              <w:autoSpaceDN w:val="0"/>
              <w:adjustRightInd w:val="0"/>
              <w:ind w:right="333"/>
              <w:jc w:val="center"/>
              <w:rPr>
                <w:rFonts w:ascii="Times New Roman" w:hAnsi="Times New Roman" w:cs="Times New Roman"/>
                <w:b/>
                <w:bCs/>
                <w:sz w:val="28"/>
                <w:szCs w:val="28"/>
              </w:rPr>
            </w:pPr>
          </w:p>
        </w:tc>
        <w:tc>
          <w:tcPr>
            <w:tcW w:w="1488" w:type="dxa"/>
            <w:tcBorders>
              <w:top w:val="single" w:sz="6" w:space="0" w:color="BFBFBF"/>
              <w:left w:val="single" w:sz="6" w:space="0" w:color="BFBFBF"/>
              <w:bottom w:val="single" w:sz="6" w:space="0" w:color="BFBFBF"/>
            </w:tcBorders>
            <w:tcMar>
              <w:top w:w="100" w:type="nil"/>
              <w:right w:w="100" w:type="nil"/>
            </w:tcMar>
          </w:tcPr>
          <w:p w14:paraId="44D4EDA8" w14:textId="77777777" w:rsidR="00333666" w:rsidRDefault="00333666">
            <w:pPr>
              <w:widowControl w:val="0"/>
              <w:autoSpaceDE w:val="0"/>
              <w:autoSpaceDN w:val="0"/>
              <w:adjustRightInd w:val="0"/>
              <w:ind w:right="333"/>
              <w:rPr>
                <w:rFonts w:ascii="Times New Roman" w:hAnsi="Times New Roman" w:cs="Times New Roman"/>
                <w:sz w:val="28"/>
                <w:szCs w:val="28"/>
              </w:rPr>
            </w:pPr>
          </w:p>
        </w:tc>
      </w:tr>
      <w:tr w:rsidR="00333666" w14:paraId="1675A3CA" w14:textId="77777777" w:rsidTr="008A20F8">
        <w:tblPrEx>
          <w:tblBorders>
            <w:top w:val="none" w:sz="0" w:space="0" w:color="auto"/>
          </w:tblBorders>
        </w:tblPrEx>
        <w:tc>
          <w:tcPr>
            <w:tcW w:w="3369" w:type="dxa"/>
            <w:tcBorders>
              <w:top w:val="single" w:sz="6" w:space="0" w:color="BFBFBF"/>
              <w:bottom w:val="single" w:sz="6" w:space="0" w:color="BFBFBF"/>
              <w:right w:val="single" w:sz="6" w:space="0" w:color="BFBFBF"/>
            </w:tcBorders>
            <w:tcMar>
              <w:top w:w="100" w:type="nil"/>
              <w:right w:w="100" w:type="nil"/>
            </w:tcMar>
          </w:tcPr>
          <w:p w14:paraId="2B7A1D2C" w14:textId="77777777" w:rsidR="00333666" w:rsidRDefault="00333666">
            <w:pPr>
              <w:widowControl w:val="0"/>
              <w:autoSpaceDE w:val="0"/>
              <w:autoSpaceDN w:val="0"/>
              <w:adjustRightInd w:val="0"/>
              <w:ind w:right="333"/>
              <w:jc w:val="center"/>
              <w:rPr>
                <w:rFonts w:ascii="Times New Roman" w:hAnsi="Times New Roman" w:cs="Times New Roman"/>
                <w:b/>
                <w:bCs/>
                <w:sz w:val="28"/>
                <w:szCs w:val="28"/>
              </w:rPr>
            </w:pPr>
            <w:r>
              <w:rPr>
                <w:rFonts w:ascii="Times New Roman" w:hAnsi="Times New Roman" w:cs="Times New Roman"/>
                <w:b/>
                <w:bCs/>
                <w:sz w:val="28"/>
                <w:szCs w:val="28"/>
              </w:rPr>
              <w:t>Technical Complexity</w:t>
            </w:r>
          </w:p>
        </w:tc>
        <w:tc>
          <w:tcPr>
            <w:tcW w:w="1842" w:type="dxa"/>
            <w:tcBorders>
              <w:top w:val="single" w:sz="6" w:space="0" w:color="BFBFBF"/>
              <w:left w:val="single" w:sz="6" w:space="0" w:color="BFBFBF"/>
              <w:bottom w:val="single" w:sz="6" w:space="0" w:color="BFBFBF"/>
              <w:right w:val="single" w:sz="6" w:space="0" w:color="BFBFBF"/>
            </w:tcBorders>
            <w:tcMar>
              <w:top w:w="100" w:type="nil"/>
              <w:right w:w="100" w:type="nil"/>
            </w:tcMar>
          </w:tcPr>
          <w:p w14:paraId="06BDE6E5" w14:textId="77777777" w:rsidR="00333666" w:rsidRDefault="00333666">
            <w:pPr>
              <w:widowControl w:val="0"/>
              <w:autoSpaceDE w:val="0"/>
              <w:autoSpaceDN w:val="0"/>
              <w:adjustRightInd w:val="0"/>
              <w:ind w:right="333"/>
              <w:jc w:val="center"/>
              <w:rPr>
                <w:rFonts w:ascii="Times New Roman" w:hAnsi="Times New Roman" w:cs="Times New Roman"/>
                <w:sz w:val="28"/>
                <w:szCs w:val="28"/>
              </w:rPr>
            </w:pPr>
            <w:r>
              <w:rPr>
                <w:rFonts w:ascii="Times New Roman" w:hAnsi="Times New Roman" w:cs="Times New Roman"/>
                <w:sz w:val="28"/>
                <w:szCs w:val="28"/>
              </w:rPr>
              <w:t>20 – 80</w:t>
            </w:r>
          </w:p>
        </w:tc>
        <w:tc>
          <w:tcPr>
            <w:tcW w:w="1843" w:type="dxa"/>
            <w:tcBorders>
              <w:top w:val="single" w:sz="6" w:space="0" w:color="BFBFBF"/>
              <w:left w:val="single" w:sz="6" w:space="0" w:color="BFBFBF"/>
              <w:bottom w:val="single" w:sz="6" w:space="0" w:color="BFBFBF"/>
              <w:right w:val="single" w:sz="6" w:space="0" w:color="BFBFBF"/>
            </w:tcBorders>
            <w:tcMar>
              <w:top w:w="100" w:type="nil"/>
              <w:right w:w="100" w:type="nil"/>
            </w:tcMar>
          </w:tcPr>
          <w:p w14:paraId="3E4FA4BA" w14:textId="77777777" w:rsidR="00333666" w:rsidRDefault="00333666">
            <w:pPr>
              <w:widowControl w:val="0"/>
              <w:autoSpaceDE w:val="0"/>
              <w:autoSpaceDN w:val="0"/>
              <w:adjustRightInd w:val="0"/>
              <w:ind w:right="333"/>
              <w:jc w:val="center"/>
              <w:rPr>
                <w:rFonts w:ascii="Times New Roman" w:hAnsi="Times New Roman" w:cs="Times New Roman"/>
                <w:b/>
                <w:bCs/>
                <w:sz w:val="28"/>
                <w:szCs w:val="28"/>
              </w:rPr>
            </w:pPr>
          </w:p>
        </w:tc>
        <w:tc>
          <w:tcPr>
            <w:tcW w:w="1488" w:type="dxa"/>
            <w:tcBorders>
              <w:top w:val="single" w:sz="6" w:space="0" w:color="BFBFBF"/>
              <w:left w:val="single" w:sz="6" w:space="0" w:color="BFBFBF"/>
              <w:bottom w:val="single" w:sz="6" w:space="0" w:color="BFBFBF"/>
            </w:tcBorders>
            <w:tcMar>
              <w:top w:w="100" w:type="nil"/>
              <w:right w:w="100" w:type="nil"/>
            </w:tcMar>
          </w:tcPr>
          <w:p w14:paraId="106F3CA1" w14:textId="77777777" w:rsidR="00333666" w:rsidRDefault="00333666">
            <w:pPr>
              <w:widowControl w:val="0"/>
              <w:autoSpaceDE w:val="0"/>
              <w:autoSpaceDN w:val="0"/>
              <w:adjustRightInd w:val="0"/>
              <w:ind w:right="333"/>
              <w:rPr>
                <w:rFonts w:ascii="Times New Roman" w:hAnsi="Times New Roman" w:cs="Times New Roman"/>
                <w:sz w:val="28"/>
                <w:szCs w:val="28"/>
              </w:rPr>
            </w:pPr>
          </w:p>
        </w:tc>
      </w:tr>
      <w:tr w:rsidR="00333666" w14:paraId="66FEA4C5" w14:textId="77777777" w:rsidTr="008A20F8">
        <w:tblPrEx>
          <w:tblBorders>
            <w:top w:val="none" w:sz="0" w:space="0" w:color="auto"/>
          </w:tblBorders>
        </w:tblPrEx>
        <w:tc>
          <w:tcPr>
            <w:tcW w:w="3369" w:type="dxa"/>
            <w:tcBorders>
              <w:top w:val="single" w:sz="6" w:space="0" w:color="BFBFBF"/>
              <w:bottom w:val="single" w:sz="6" w:space="0" w:color="BFBFBF"/>
              <w:right w:val="single" w:sz="6" w:space="0" w:color="BFBFBF"/>
            </w:tcBorders>
            <w:tcMar>
              <w:top w:w="100" w:type="nil"/>
              <w:right w:w="100" w:type="nil"/>
            </w:tcMar>
          </w:tcPr>
          <w:p w14:paraId="3A1931CF" w14:textId="77777777" w:rsidR="00333666" w:rsidRDefault="00333666">
            <w:pPr>
              <w:widowControl w:val="0"/>
              <w:autoSpaceDE w:val="0"/>
              <w:autoSpaceDN w:val="0"/>
              <w:adjustRightInd w:val="0"/>
              <w:ind w:right="333"/>
              <w:jc w:val="center"/>
              <w:rPr>
                <w:rFonts w:ascii="Times New Roman" w:hAnsi="Times New Roman" w:cs="Times New Roman"/>
                <w:b/>
                <w:bCs/>
                <w:sz w:val="28"/>
                <w:szCs w:val="28"/>
              </w:rPr>
            </w:pPr>
            <w:r>
              <w:rPr>
                <w:rFonts w:ascii="Times New Roman" w:hAnsi="Times New Roman" w:cs="Times New Roman"/>
                <w:b/>
                <w:bCs/>
                <w:sz w:val="28"/>
                <w:szCs w:val="28"/>
              </w:rPr>
              <w:t>Solutions, Evaluation &amp; Conclusions</w:t>
            </w:r>
          </w:p>
        </w:tc>
        <w:tc>
          <w:tcPr>
            <w:tcW w:w="1842" w:type="dxa"/>
            <w:tcBorders>
              <w:top w:val="single" w:sz="6" w:space="0" w:color="BFBFBF"/>
              <w:left w:val="single" w:sz="6" w:space="0" w:color="BFBFBF"/>
              <w:bottom w:val="single" w:sz="6" w:space="0" w:color="BFBFBF"/>
              <w:right w:val="single" w:sz="6" w:space="0" w:color="BFBFBF"/>
            </w:tcBorders>
            <w:tcMar>
              <w:top w:w="100" w:type="nil"/>
              <w:right w:w="100" w:type="nil"/>
            </w:tcMar>
          </w:tcPr>
          <w:p w14:paraId="7398993A" w14:textId="77777777" w:rsidR="00333666" w:rsidRDefault="00333666">
            <w:pPr>
              <w:widowControl w:val="0"/>
              <w:autoSpaceDE w:val="0"/>
              <w:autoSpaceDN w:val="0"/>
              <w:adjustRightInd w:val="0"/>
              <w:ind w:right="333"/>
              <w:jc w:val="center"/>
              <w:rPr>
                <w:rFonts w:ascii="Times New Roman" w:hAnsi="Times New Roman" w:cs="Times New Roman"/>
                <w:sz w:val="28"/>
                <w:szCs w:val="28"/>
              </w:rPr>
            </w:pPr>
            <w:r>
              <w:rPr>
                <w:rFonts w:ascii="Times New Roman" w:hAnsi="Times New Roman" w:cs="Times New Roman"/>
                <w:sz w:val="28"/>
                <w:szCs w:val="28"/>
              </w:rPr>
              <w:t>80 – 120</w:t>
            </w:r>
          </w:p>
        </w:tc>
        <w:tc>
          <w:tcPr>
            <w:tcW w:w="1843" w:type="dxa"/>
            <w:tcBorders>
              <w:top w:val="single" w:sz="6" w:space="0" w:color="BFBFBF"/>
              <w:left w:val="single" w:sz="6" w:space="0" w:color="BFBFBF"/>
              <w:bottom w:val="single" w:sz="6" w:space="0" w:color="BFBFBF"/>
              <w:right w:val="single" w:sz="6" w:space="0" w:color="BFBFBF"/>
            </w:tcBorders>
            <w:tcMar>
              <w:top w:w="100" w:type="nil"/>
              <w:right w:w="100" w:type="nil"/>
            </w:tcMar>
          </w:tcPr>
          <w:p w14:paraId="403B4DC4" w14:textId="77777777" w:rsidR="00333666" w:rsidRDefault="00333666">
            <w:pPr>
              <w:widowControl w:val="0"/>
              <w:autoSpaceDE w:val="0"/>
              <w:autoSpaceDN w:val="0"/>
              <w:adjustRightInd w:val="0"/>
              <w:ind w:right="333"/>
              <w:jc w:val="center"/>
              <w:rPr>
                <w:rFonts w:ascii="Times New Roman" w:hAnsi="Times New Roman" w:cs="Times New Roman"/>
                <w:b/>
                <w:bCs/>
                <w:sz w:val="28"/>
                <w:szCs w:val="28"/>
              </w:rPr>
            </w:pPr>
          </w:p>
        </w:tc>
        <w:tc>
          <w:tcPr>
            <w:tcW w:w="1488" w:type="dxa"/>
            <w:tcBorders>
              <w:top w:val="single" w:sz="6" w:space="0" w:color="BFBFBF"/>
              <w:left w:val="single" w:sz="6" w:space="0" w:color="BFBFBF"/>
              <w:bottom w:val="single" w:sz="6" w:space="0" w:color="BFBFBF"/>
            </w:tcBorders>
            <w:tcMar>
              <w:top w:w="100" w:type="nil"/>
              <w:right w:w="100" w:type="nil"/>
            </w:tcMar>
          </w:tcPr>
          <w:p w14:paraId="3E23303F" w14:textId="77777777" w:rsidR="00333666" w:rsidRDefault="00333666">
            <w:pPr>
              <w:widowControl w:val="0"/>
              <w:autoSpaceDE w:val="0"/>
              <w:autoSpaceDN w:val="0"/>
              <w:adjustRightInd w:val="0"/>
              <w:ind w:right="333"/>
              <w:rPr>
                <w:rFonts w:ascii="Times New Roman" w:hAnsi="Times New Roman" w:cs="Times New Roman"/>
                <w:sz w:val="28"/>
                <w:szCs w:val="28"/>
              </w:rPr>
            </w:pPr>
          </w:p>
        </w:tc>
      </w:tr>
      <w:tr w:rsidR="00333666" w14:paraId="0FB3B77D" w14:textId="77777777" w:rsidTr="008A20F8">
        <w:tblPrEx>
          <w:tblBorders>
            <w:top w:val="none" w:sz="0" w:space="0" w:color="auto"/>
          </w:tblBorders>
        </w:tblPrEx>
        <w:tc>
          <w:tcPr>
            <w:tcW w:w="3369" w:type="dxa"/>
            <w:tcBorders>
              <w:top w:val="single" w:sz="6" w:space="0" w:color="BFBFBF"/>
              <w:bottom w:val="single" w:sz="6" w:space="0" w:color="BFBFBF"/>
              <w:right w:val="single" w:sz="6" w:space="0" w:color="BFBFBF"/>
            </w:tcBorders>
            <w:tcMar>
              <w:top w:w="100" w:type="nil"/>
              <w:right w:w="100" w:type="nil"/>
            </w:tcMar>
          </w:tcPr>
          <w:p w14:paraId="52040922" w14:textId="77777777" w:rsidR="00333666" w:rsidRDefault="00333666">
            <w:pPr>
              <w:widowControl w:val="0"/>
              <w:autoSpaceDE w:val="0"/>
              <w:autoSpaceDN w:val="0"/>
              <w:adjustRightInd w:val="0"/>
              <w:ind w:right="333"/>
              <w:jc w:val="center"/>
              <w:rPr>
                <w:rFonts w:ascii="Times New Roman" w:hAnsi="Times New Roman" w:cs="Times New Roman"/>
                <w:b/>
                <w:bCs/>
                <w:sz w:val="28"/>
                <w:szCs w:val="28"/>
              </w:rPr>
            </w:pPr>
            <w:r>
              <w:rPr>
                <w:rFonts w:ascii="Times New Roman" w:hAnsi="Times New Roman" w:cs="Times New Roman"/>
                <w:b/>
                <w:bCs/>
                <w:sz w:val="28"/>
                <w:szCs w:val="28"/>
              </w:rPr>
              <w:t>Final &amp; Sub-Report Quality</w:t>
            </w:r>
          </w:p>
        </w:tc>
        <w:tc>
          <w:tcPr>
            <w:tcW w:w="1842" w:type="dxa"/>
            <w:tcBorders>
              <w:top w:val="single" w:sz="6" w:space="0" w:color="BFBFBF"/>
              <w:left w:val="single" w:sz="6" w:space="0" w:color="BFBFBF"/>
              <w:bottom w:val="single" w:sz="6" w:space="0" w:color="BFBFBF"/>
              <w:right w:val="single" w:sz="6" w:space="0" w:color="BFBFBF"/>
            </w:tcBorders>
            <w:tcMar>
              <w:top w:w="100" w:type="nil"/>
              <w:right w:w="100" w:type="nil"/>
            </w:tcMar>
          </w:tcPr>
          <w:p w14:paraId="7FDF48F2" w14:textId="77777777" w:rsidR="00333666" w:rsidRDefault="00333666">
            <w:pPr>
              <w:widowControl w:val="0"/>
              <w:autoSpaceDE w:val="0"/>
              <w:autoSpaceDN w:val="0"/>
              <w:adjustRightInd w:val="0"/>
              <w:ind w:right="333"/>
              <w:jc w:val="center"/>
              <w:rPr>
                <w:rFonts w:ascii="Times New Roman" w:hAnsi="Times New Roman" w:cs="Times New Roman"/>
                <w:sz w:val="28"/>
                <w:szCs w:val="28"/>
              </w:rPr>
            </w:pPr>
            <w:r>
              <w:rPr>
                <w:rFonts w:ascii="Times New Roman" w:hAnsi="Times New Roman" w:cs="Times New Roman"/>
                <w:sz w:val="28"/>
                <w:szCs w:val="28"/>
              </w:rPr>
              <w:t>50</w:t>
            </w:r>
          </w:p>
        </w:tc>
        <w:tc>
          <w:tcPr>
            <w:tcW w:w="1843" w:type="dxa"/>
            <w:tcBorders>
              <w:top w:val="single" w:sz="6" w:space="0" w:color="BFBFBF"/>
              <w:left w:val="single" w:sz="6" w:space="0" w:color="BFBFBF"/>
              <w:bottom w:val="single" w:sz="6" w:space="0" w:color="BFBFBF"/>
              <w:right w:val="single" w:sz="6" w:space="0" w:color="BFBFBF"/>
            </w:tcBorders>
            <w:tcMar>
              <w:top w:w="100" w:type="nil"/>
              <w:right w:w="100" w:type="nil"/>
            </w:tcMar>
          </w:tcPr>
          <w:p w14:paraId="33FE65D3" w14:textId="77777777" w:rsidR="00333666" w:rsidRDefault="00333666">
            <w:pPr>
              <w:widowControl w:val="0"/>
              <w:autoSpaceDE w:val="0"/>
              <w:autoSpaceDN w:val="0"/>
              <w:adjustRightInd w:val="0"/>
              <w:ind w:right="333"/>
              <w:jc w:val="center"/>
              <w:rPr>
                <w:rFonts w:ascii="Times New Roman" w:hAnsi="Times New Roman" w:cs="Times New Roman"/>
                <w:b/>
                <w:bCs/>
                <w:sz w:val="28"/>
                <w:szCs w:val="28"/>
              </w:rPr>
            </w:pPr>
          </w:p>
        </w:tc>
        <w:tc>
          <w:tcPr>
            <w:tcW w:w="1488" w:type="dxa"/>
            <w:tcBorders>
              <w:top w:val="single" w:sz="6" w:space="0" w:color="BFBFBF"/>
              <w:left w:val="single" w:sz="6" w:space="0" w:color="BFBFBF"/>
              <w:bottom w:val="single" w:sz="6" w:space="0" w:color="BFBFBF"/>
            </w:tcBorders>
            <w:tcMar>
              <w:top w:w="100" w:type="nil"/>
              <w:right w:w="100" w:type="nil"/>
            </w:tcMar>
          </w:tcPr>
          <w:p w14:paraId="41951782" w14:textId="77777777" w:rsidR="00333666" w:rsidRDefault="00333666">
            <w:pPr>
              <w:widowControl w:val="0"/>
              <w:autoSpaceDE w:val="0"/>
              <w:autoSpaceDN w:val="0"/>
              <w:adjustRightInd w:val="0"/>
              <w:ind w:right="333"/>
              <w:rPr>
                <w:rFonts w:ascii="Times New Roman" w:hAnsi="Times New Roman" w:cs="Times New Roman"/>
                <w:sz w:val="28"/>
                <w:szCs w:val="28"/>
              </w:rPr>
            </w:pPr>
          </w:p>
        </w:tc>
      </w:tr>
      <w:tr w:rsidR="00333666" w14:paraId="51485945" w14:textId="77777777" w:rsidTr="008A20F8">
        <w:tblPrEx>
          <w:tblBorders>
            <w:top w:val="none" w:sz="0" w:space="0" w:color="auto"/>
          </w:tblBorders>
        </w:tblPrEx>
        <w:tc>
          <w:tcPr>
            <w:tcW w:w="3369" w:type="dxa"/>
            <w:tcBorders>
              <w:top w:val="single" w:sz="6" w:space="0" w:color="BFBFBF"/>
              <w:bottom w:val="single" w:sz="6" w:space="0" w:color="BFBFBF"/>
              <w:right w:val="single" w:sz="6" w:space="0" w:color="BFBFBF"/>
            </w:tcBorders>
            <w:tcMar>
              <w:top w:w="100" w:type="nil"/>
              <w:right w:w="100" w:type="nil"/>
            </w:tcMar>
          </w:tcPr>
          <w:p w14:paraId="7C92E10A" w14:textId="77777777" w:rsidR="00333666" w:rsidRDefault="00333666">
            <w:pPr>
              <w:widowControl w:val="0"/>
              <w:autoSpaceDE w:val="0"/>
              <w:autoSpaceDN w:val="0"/>
              <w:adjustRightInd w:val="0"/>
              <w:ind w:right="333"/>
              <w:jc w:val="center"/>
              <w:rPr>
                <w:rFonts w:ascii="Times New Roman" w:hAnsi="Times New Roman" w:cs="Times New Roman"/>
                <w:b/>
                <w:bCs/>
                <w:sz w:val="28"/>
                <w:szCs w:val="28"/>
              </w:rPr>
            </w:pPr>
            <w:r>
              <w:rPr>
                <w:rFonts w:ascii="Times New Roman" w:hAnsi="Times New Roman" w:cs="Times New Roman"/>
                <w:b/>
                <w:bCs/>
                <w:sz w:val="28"/>
                <w:szCs w:val="28"/>
              </w:rPr>
              <w:t>Prototype / System Demo</w:t>
            </w:r>
          </w:p>
          <w:p w14:paraId="29D04A66" w14:textId="77777777" w:rsidR="00333666" w:rsidRDefault="00333666">
            <w:pPr>
              <w:widowControl w:val="0"/>
              <w:autoSpaceDE w:val="0"/>
              <w:autoSpaceDN w:val="0"/>
              <w:adjustRightInd w:val="0"/>
              <w:ind w:right="333"/>
              <w:jc w:val="center"/>
              <w:rPr>
                <w:rFonts w:ascii="Times New Roman" w:hAnsi="Times New Roman" w:cs="Times New Roman"/>
                <w:b/>
                <w:bCs/>
                <w:sz w:val="28"/>
                <w:szCs w:val="28"/>
              </w:rPr>
            </w:pPr>
            <w:r>
              <w:rPr>
                <w:rFonts w:ascii="Times New Roman" w:hAnsi="Times New Roman" w:cs="Times New Roman"/>
                <w:b/>
                <w:bCs/>
                <w:sz w:val="28"/>
                <w:szCs w:val="28"/>
              </w:rPr>
              <w:t>Or Project Deliverable</w:t>
            </w:r>
          </w:p>
        </w:tc>
        <w:tc>
          <w:tcPr>
            <w:tcW w:w="1842" w:type="dxa"/>
            <w:tcBorders>
              <w:top w:val="single" w:sz="6" w:space="0" w:color="BFBFBF"/>
              <w:left w:val="single" w:sz="6" w:space="0" w:color="BFBFBF"/>
              <w:bottom w:val="single" w:sz="6" w:space="0" w:color="BFBFBF"/>
              <w:right w:val="single" w:sz="6" w:space="0" w:color="BFBFBF"/>
            </w:tcBorders>
            <w:tcMar>
              <w:top w:w="100" w:type="nil"/>
              <w:right w:w="100" w:type="nil"/>
            </w:tcMar>
          </w:tcPr>
          <w:p w14:paraId="36C2F802" w14:textId="77777777" w:rsidR="00333666" w:rsidRDefault="00333666">
            <w:pPr>
              <w:widowControl w:val="0"/>
              <w:autoSpaceDE w:val="0"/>
              <w:autoSpaceDN w:val="0"/>
              <w:adjustRightInd w:val="0"/>
              <w:ind w:right="333"/>
              <w:jc w:val="center"/>
              <w:rPr>
                <w:rFonts w:ascii="Times New Roman" w:hAnsi="Times New Roman" w:cs="Times New Roman"/>
                <w:sz w:val="28"/>
                <w:szCs w:val="28"/>
              </w:rPr>
            </w:pPr>
            <w:r>
              <w:rPr>
                <w:rFonts w:ascii="Times New Roman" w:hAnsi="Times New Roman" w:cs="Times New Roman"/>
                <w:sz w:val="28"/>
                <w:szCs w:val="28"/>
              </w:rPr>
              <w:t>50 – 100</w:t>
            </w:r>
          </w:p>
        </w:tc>
        <w:tc>
          <w:tcPr>
            <w:tcW w:w="1843" w:type="dxa"/>
            <w:tcBorders>
              <w:top w:val="single" w:sz="6" w:space="0" w:color="BFBFBF"/>
              <w:left w:val="single" w:sz="6" w:space="0" w:color="BFBFBF"/>
              <w:bottom w:val="single" w:sz="6" w:space="0" w:color="BFBFBF"/>
              <w:right w:val="single" w:sz="6" w:space="0" w:color="BFBFBF"/>
            </w:tcBorders>
            <w:tcMar>
              <w:top w:w="100" w:type="nil"/>
              <w:right w:w="100" w:type="nil"/>
            </w:tcMar>
          </w:tcPr>
          <w:p w14:paraId="70B12D1B" w14:textId="77777777" w:rsidR="00333666" w:rsidRDefault="00333666">
            <w:pPr>
              <w:widowControl w:val="0"/>
              <w:autoSpaceDE w:val="0"/>
              <w:autoSpaceDN w:val="0"/>
              <w:adjustRightInd w:val="0"/>
              <w:ind w:right="333"/>
              <w:jc w:val="center"/>
              <w:rPr>
                <w:rFonts w:ascii="Times New Roman" w:hAnsi="Times New Roman" w:cs="Times New Roman"/>
                <w:b/>
                <w:bCs/>
                <w:sz w:val="28"/>
                <w:szCs w:val="28"/>
              </w:rPr>
            </w:pPr>
          </w:p>
        </w:tc>
        <w:tc>
          <w:tcPr>
            <w:tcW w:w="1488" w:type="dxa"/>
            <w:tcBorders>
              <w:top w:val="single" w:sz="6" w:space="0" w:color="BFBFBF"/>
              <w:left w:val="single" w:sz="6" w:space="0" w:color="BFBFBF"/>
              <w:bottom w:val="single" w:sz="6" w:space="0" w:color="BFBFBF"/>
            </w:tcBorders>
            <w:tcMar>
              <w:top w:w="100" w:type="nil"/>
              <w:right w:w="100" w:type="nil"/>
            </w:tcMar>
          </w:tcPr>
          <w:p w14:paraId="581C507B" w14:textId="77777777" w:rsidR="00333666" w:rsidRDefault="00333666">
            <w:pPr>
              <w:widowControl w:val="0"/>
              <w:autoSpaceDE w:val="0"/>
              <w:autoSpaceDN w:val="0"/>
              <w:adjustRightInd w:val="0"/>
              <w:ind w:right="333"/>
              <w:rPr>
                <w:rFonts w:ascii="Times New Roman" w:hAnsi="Times New Roman" w:cs="Times New Roman"/>
                <w:sz w:val="28"/>
                <w:szCs w:val="28"/>
              </w:rPr>
            </w:pPr>
          </w:p>
        </w:tc>
      </w:tr>
      <w:tr w:rsidR="00333666" w14:paraId="783E0EDF" w14:textId="77777777" w:rsidTr="008A20F8">
        <w:tblPrEx>
          <w:tblBorders>
            <w:top w:val="none" w:sz="0" w:space="0" w:color="auto"/>
          </w:tblBorders>
        </w:tblPrEx>
        <w:tc>
          <w:tcPr>
            <w:tcW w:w="3369" w:type="dxa"/>
            <w:tcBorders>
              <w:top w:val="single" w:sz="6" w:space="0" w:color="BFBFBF"/>
              <w:bottom w:val="single" w:sz="6" w:space="0" w:color="BFBFBF"/>
              <w:right w:val="single" w:sz="6" w:space="0" w:color="BFBFBF"/>
            </w:tcBorders>
            <w:tcMar>
              <w:top w:w="100" w:type="nil"/>
              <w:right w:w="100" w:type="nil"/>
            </w:tcMar>
          </w:tcPr>
          <w:p w14:paraId="5F959D0F" w14:textId="77777777" w:rsidR="00333666" w:rsidRDefault="00333666">
            <w:pPr>
              <w:widowControl w:val="0"/>
              <w:autoSpaceDE w:val="0"/>
              <w:autoSpaceDN w:val="0"/>
              <w:adjustRightInd w:val="0"/>
              <w:ind w:right="333"/>
              <w:jc w:val="center"/>
              <w:rPr>
                <w:rFonts w:ascii="Times New Roman" w:hAnsi="Times New Roman" w:cs="Times New Roman"/>
                <w:b/>
                <w:bCs/>
                <w:sz w:val="28"/>
                <w:szCs w:val="28"/>
              </w:rPr>
            </w:pPr>
            <w:r>
              <w:rPr>
                <w:rFonts w:ascii="Times New Roman" w:hAnsi="Times New Roman" w:cs="Times New Roman"/>
                <w:b/>
                <w:bCs/>
                <w:sz w:val="28"/>
                <w:szCs w:val="28"/>
              </w:rPr>
              <w:t>Sponsor Mark</w:t>
            </w:r>
          </w:p>
          <w:p w14:paraId="09B71EFF" w14:textId="77777777" w:rsidR="00333666" w:rsidRDefault="00333666">
            <w:pPr>
              <w:widowControl w:val="0"/>
              <w:autoSpaceDE w:val="0"/>
              <w:autoSpaceDN w:val="0"/>
              <w:adjustRightInd w:val="0"/>
              <w:ind w:right="333"/>
              <w:jc w:val="center"/>
              <w:rPr>
                <w:rFonts w:ascii="Times New Roman" w:hAnsi="Times New Roman" w:cs="Times New Roman"/>
                <w:b/>
                <w:bCs/>
                <w:sz w:val="28"/>
                <w:szCs w:val="28"/>
              </w:rPr>
            </w:pPr>
          </w:p>
        </w:tc>
        <w:tc>
          <w:tcPr>
            <w:tcW w:w="1842" w:type="dxa"/>
            <w:tcBorders>
              <w:top w:val="single" w:sz="6" w:space="0" w:color="BFBFBF"/>
              <w:left w:val="single" w:sz="6" w:space="0" w:color="BFBFBF"/>
              <w:bottom w:val="single" w:sz="6" w:space="0" w:color="BFBFBF"/>
              <w:right w:val="single" w:sz="6" w:space="0" w:color="BFBFBF"/>
            </w:tcBorders>
            <w:tcMar>
              <w:top w:w="100" w:type="nil"/>
              <w:right w:w="100" w:type="nil"/>
            </w:tcMar>
          </w:tcPr>
          <w:p w14:paraId="512CC83F" w14:textId="77777777" w:rsidR="00333666" w:rsidRDefault="00333666">
            <w:pPr>
              <w:widowControl w:val="0"/>
              <w:autoSpaceDE w:val="0"/>
              <w:autoSpaceDN w:val="0"/>
              <w:adjustRightInd w:val="0"/>
              <w:ind w:right="333"/>
              <w:jc w:val="center"/>
              <w:rPr>
                <w:rFonts w:ascii="Times New Roman" w:hAnsi="Times New Roman" w:cs="Times New Roman"/>
                <w:sz w:val="28"/>
                <w:szCs w:val="28"/>
              </w:rPr>
            </w:pPr>
            <w:r>
              <w:rPr>
                <w:rFonts w:ascii="Times New Roman" w:hAnsi="Times New Roman" w:cs="Times New Roman"/>
                <w:sz w:val="28"/>
                <w:szCs w:val="28"/>
              </w:rPr>
              <w:t>00 – 60</w:t>
            </w:r>
          </w:p>
        </w:tc>
        <w:tc>
          <w:tcPr>
            <w:tcW w:w="1843" w:type="dxa"/>
            <w:tcBorders>
              <w:top w:val="single" w:sz="6" w:space="0" w:color="BFBFBF"/>
              <w:left w:val="single" w:sz="6" w:space="0" w:color="BFBFBF"/>
              <w:bottom w:val="single" w:sz="6" w:space="0" w:color="BFBFBF"/>
              <w:right w:val="single" w:sz="6" w:space="0" w:color="BFBFBF"/>
            </w:tcBorders>
            <w:tcMar>
              <w:top w:w="100" w:type="nil"/>
              <w:right w:w="100" w:type="nil"/>
            </w:tcMar>
          </w:tcPr>
          <w:p w14:paraId="3E0AE7C9" w14:textId="77777777" w:rsidR="00333666" w:rsidRDefault="00333666">
            <w:pPr>
              <w:widowControl w:val="0"/>
              <w:autoSpaceDE w:val="0"/>
              <w:autoSpaceDN w:val="0"/>
              <w:adjustRightInd w:val="0"/>
              <w:ind w:right="333"/>
              <w:jc w:val="center"/>
              <w:rPr>
                <w:rFonts w:ascii="Times New Roman" w:hAnsi="Times New Roman" w:cs="Times New Roman"/>
                <w:b/>
                <w:bCs/>
                <w:sz w:val="28"/>
                <w:szCs w:val="28"/>
              </w:rPr>
            </w:pPr>
          </w:p>
        </w:tc>
        <w:tc>
          <w:tcPr>
            <w:tcW w:w="1488" w:type="dxa"/>
            <w:tcBorders>
              <w:top w:val="single" w:sz="6" w:space="0" w:color="BFBFBF"/>
              <w:left w:val="single" w:sz="6" w:space="0" w:color="BFBFBF"/>
              <w:bottom w:val="single" w:sz="6" w:space="0" w:color="BFBFBF"/>
            </w:tcBorders>
            <w:tcMar>
              <w:top w:w="100" w:type="nil"/>
              <w:right w:w="100" w:type="nil"/>
            </w:tcMar>
          </w:tcPr>
          <w:p w14:paraId="436AEE20" w14:textId="77777777" w:rsidR="00333666" w:rsidRDefault="00333666">
            <w:pPr>
              <w:widowControl w:val="0"/>
              <w:autoSpaceDE w:val="0"/>
              <w:autoSpaceDN w:val="0"/>
              <w:adjustRightInd w:val="0"/>
              <w:ind w:right="333"/>
              <w:rPr>
                <w:rFonts w:ascii="Times New Roman" w:hAnsi="Times New Roman" w:cs="Times New Roman"/>
                <w:sz w:val="28"/>
                <w:szCs w:val="28"/>
              </w:rPr>
            </w:pPr>
          </w:p>
        </w:tc>
      </w:tr>
      <w:tr w:rsidR="00333666" w14:paraId="43F74BDC" w14:textId="77777777" w:rsidTr="008A20F8">
        <w:tblPrEx>
          <w:tblBorders>
            <w:top w:val="none" w:sz="0" w:space="0" w:color="auto"/>
          </w:tblBorders>
        </w:tblPrEx>
        <w:tc>
          <w:tcPr>
            <w:tcW w:w="3369" w:type="dxa"/>
            <w:tcBorders>
              <w:top w:val="single" w:sz="6" w:space="0" w:color="BFBFBF"/>
              <w:bottom w:val="single" w:sz="6" w:space="0" w:color="BFBFBF"/>
              <w:right w:val="single" w:sz="6" w:space="0" w:color="BFBFBF"/>
            </w:tcBorders>
            <w:tcMar>
              <w:top w:w="100" w:type="nil"/>
              <w:right w:w="100" w:type="nil"/>
            </w:tcMar>
          </w:tcPr>
          <w:p w14:paraId="7FCD8BA0" w14:textId="77777777" w:rsidR="00333666" w:rsidRDefault="00333666">
            <w:pPr>
              <w:widowControl w:val="0"/>
              <w:autoSpaceDE w:val="0"/>
              <w:autoSpaceDN w:val="0"/>
              <w:adjustRightInd w:val="0"/>
              <w:ind w:right="333"/>
              <w:jc w:val="center"/>
              <w:rPr>
                <w:rFonts w:ascii="Times New Roman" w:hAnsi="Times New Roman" w:cs="Times New Roman"/>
                <w:b/>
                <w:bCs/>
                <w:sz w:val="28"/>
                <w:szCs w:val="28"/>
              </w:rPr>
            </w:pPr>
            <w:r>
              <w:rPr>
                <w:rFonts w:ascii="Times New Roman" w:hAnsi="Times New Roman" w:cs="Times New Roman"/>
                <w:b/>
                <w:bCs/>
                <w:sz w:val="28"/>
                <w:szCs w:val="28"/>
              </w:rPr>
              <w:t>Sub-Total Marks</w:t>
            </w:r>
          </w:p>
        </w:tc>
        <w:tc>
          <w:tcPr>
            <w:tcW w:w="1842" w:type="dxa"/>
            <w:tcBorders>
              <w:top w:val="single" w:sz="6" w:space="0" w:color="BFBFBF"/>
              <w:left w:val="single" w:sz="6" w:space="0" w:color="BFBFBF"/>
              <w:bottom w:val="single" w:sz="6" w:space="0" w:color="BFBFBF"/>
              <w:right w:val="single" w:sz="6" w:space="0" w:color="BFBFBF"/>
            </w:tcBorders>
            <w:tcMar>
              <w:top w:w="100" w:type="nil"/>
              <w:right w:w="100" w:type="nil"/>
            </w:tcMar>
          </w:tcPr>
          <w:p w14:paraId="0B727AD4" w14:textId="77777777" w:rsidR="00333666" w:rsidRDefault="00333666">
            <w:pPr>
              <w:widowControl w:val="0"/>
              <w:autoSpaceDE w:val="0"/>
              <w:autoSpaceDN w:val="0"/>
              <w:adjustRightInd w:val="0"/>
              <w:ind w:right="333"/>
              <w:jc w:val="center"/>
              <w:rPr>
                <w:rFonts w:ascii="Times New Roman" w:hAnsi="Times New Roman" w:cs="Times New Roman"/>
                <w:sz w:val="28"/>
                <w:szCs w:val="28"/>
              </w:rPr>
            </w:pPr>
            <w:r>
              <w:rPr>
                <w:rFonts w:ascii="Times New Roman" w:hAnsi="Times New Roman" w:cs="Times New Roman"/>
                <w:sz w:val="28"/>
                <w:szCs w:val="28"/>
              </w:rPr>
              <w:t>-------</w:t>
            </w:r>
          </w:p>
        </w:tc>
        <w:tc>
          <w:tcPr>
            <w:tcW w:w="1843" w:type="dxa"/>
            <w:tcBorders>
              <w:top w:val="single" w:sz="6" w:space="0" w:color="BFBFBF"/>
              <w:left w:val="single" w:sz="6" w:space="0" w:color="BFBFBF"/>
              <w:bottom w:val="single" w:sz="6" w:space="0" w:color="BFBFBF"/>
              <w:right w:val="single" w:sz="6" w:space="0" w:color="BFBFBF"/>
            </w:tcBorders>
            <w:tcMar>
              <w:top w:w="100" w:type="nil"/>
              <w:right w:w="100" w:type="nil"/>
            </w:tcMar>
          </w:tcPr>
          <w:p w14:paraId="41DEDAAD" w14:textId="77777777" w:rsidR="00333666" w:rsidRDefault="00333666">
            <w:pPr>
              <w:widowControl w:val="0"/>
              <w:autoSpaceDE w:val="0"/>
              <w:autoSpaceDN w:val="0"/>
              <w:adjustRightInd w:val="0"/>
              <w:ind w:right="333"/>
              <w:jc w:val="center"/>
              <w:rPr>
                <w:rFonts w:ascii="Times New Roman" w:hAnsi="Times New Roman" w:cs="Times New Roman"/>
                <w:b/>
                <w:bCs/>
                <w:sz w:val="28"/>
                <w:szCs w:val="28"/>
              </w:rPr>
            </w:pPr>
          </w:p>
        </w:tc>
        <w:tc>
          <w:tcPr>
            <w:tcW w:w="1488" w:type="dxa"/>
            <w:tcBorders>
              <w:top w:val="single" w:sz="6" w:space="0" w:color="BFBFBF"/>
              <w:left w:val="single" w:sz="6" w:space="0" w:color="BFBFBF"/>
              <w:bottom w:val="single" w:sz="6" w:space="0" w:color="BFBFBF"/>
            </w:tcBorders>
            <w:tcMar>
              <w:top w:w="100" w:type="nil"/>
              <w:right w:w="100" w:type="nil"/>
            </w:tcMar>
          </w:tcPr>
          <w:p w14:paraId="1D77F983" w14:textId="77777777" w:rsidR="00333666" w:rsidRDefault="00333666">
            <w:pPr>
              <w:widowControl w:val="0"/>
              <w:autoSpaceDE w:val="0"/>
              <w:autoSpaceDN w:val="0"/>
              <w:adjustRightInd w:val="0"/>
              <w:ind w:right="333"/>
              <w:rPr>
                <w:rFonts w:ascii="Times New Roman" w:hAnsi="Times New Roman" w:cs="Times New Roman"/>
                <w:sz w:val="28"/>
                <w:szCs w:val="28"/>
              </w:rPr>
            </w:pPr>
          </w:p>
          <w:p w14:paraId="1EABE830" w14:textId="77777777" w:rsidR="00333666" w:rsidRDefault="00333666">
            <w:pPr>
              <w:widowControl w:val="0"/>
              <w:autoSpaceDE w:val="0"/>
              <w:autoSpaceDN w:val="0"/>
              <w:adjustRightInd w:val="0"/>
              <w:ind w:right="333"/>
              <w:rPr>
                <w:rFonts w:ascii="Times New Roman" w:hAnsi="Times New Roman" w:cs="Times New Roman"/>
                <w:sz w:val="28"/>
                <w:szCs w:val="28"/>
              </w:rPr>
            </w:pPr>
          </w:p>
        </w:tc>
      </w:tr>
      <w:tr w:rsidR="00333666" w14:paraId="0DEB8E26" w14:textId="77777777" w:rsidTr="008A20F8">
        <w:tblPrEx>
          <w:tblBorders>
            <w:top w:val="none" w:sz="0" w:space="0" w:color="auto"/>
          </w:tblBorders>
        </w:tblPrEx>
        <w:tc>
          <w:tcPr>
            <w:tcW w:w="3369" w:type="dxa"/>
            <w:tcBorders>
              <w:top w:val="single" w:sz="6" w:space="0" w:color="BFBFBF"/>
              <w:bottom w:val="single" w:sz="6" w:space="0" w:color="BFBFBF"/>
              <w:right w:val="single" w:sz="6" w:space="0" w:color="BFBFBF"/>
            </w:tcBorders>
            <w:tcMar>
              <w:top w:w="100" w:type="nil"/>
              <w:right w:w="100" w:type="nil"/>
            </w:tcMar>
          </w:tcPr>
          <w:p w14:paraId="01260946" w14:textId="77777777" w:rsidR="00333666" w:rsidRDefault="00333666">
            <w:pPr>
              <w:widowControl w:val="0"/>
              <w:autoSpaceDE w:val="0"/>
              <w:autoSpaceDN w:val="0"/>
              <w:adjustRightInd w:val="0"/>
              <w:ind w:right="333"/>
              <w:jc w:val="center"/>
              <w:rPr>
                <w:rFonts w:ascii="Times New Roman" w:hAnsi="Times New Roman" w:cs="Times New Roman"/>
                <w:b/>
                <w:bCs/>
                <w:sz w:val="28"/>
                <w:szCs w:val="28"/>
              </w:rPr>
            </w:pPr>
            <w:r>
              <w:rPr>
                <w:rFonts w:ascii="Times New Roman" w:hAnsi="Times New Roman" w:cs="Times New Roman"/>
                <w:b/>
                <w:bCs/>
                <w:sz w:val="28"/>
                <w:szCs w:val="28"/>
              </w:rPr>
              <w:t>Sub-Total Percentage</w:t>
            </w:r>
          </w:p>
        </w:tc>
        <w:tc>
          <w:tcPr>
            <w:tcW w:w="1842" w:type="dxa"/>
            <w:tcBorders>
              <w:top w:val="single" w:sz="6" w:space="0" w:color="BFBFBF"/>
              <w:left w:val="single" w:sz="6" w:space="0" w:color="BFBFBF"/>
              <w:bottom w:val="single" w:sz="6" w:space="0" w:color="BFBFBF"/>
              <w:right w:val="single" w:sz="6" w:space="0" w:color="BFBFBF"/>
            </w:tcBorders>
            <w:tcMar>
              <w:top w:w="100" w:type="nil"/>
              <w:right w:w="100" w:type="nil"/>
            </w:tcMar>
          </w:tcPr>
          <w:p w14:paraId="2B3E6772" w14:textId="77777777" w:rsidR="00333666" w:rsidRDefault="00333666">
            <w:pPr>
              <w:widowControl w:val="0"/>
              <w:autoSpaceDE w:val="0"/>
              <w:autoSpaceDN w:val="0"/>
              <w:adjustRightInd w:val="0"/>
              <w:ind w:right="333"/>
              <w:jc w:val="center"/>
              <w:rPr>
                <w:rFonts w:ascii="Times New Roman" w:hAnsi="Times New Roman" w:cs="Times New Roman"/>
                <w:sz w:val="28"/>
                <w:szCs w:val="28"/>
              </w:rPr>
            </w:pPr>
            <w:r>
              <w:rPr>
                <w:rFonts w:ascii="Times New Roman" w:hAnsi="Times New Roman" w:cs="Times New Roman"/>
                <w:sz w:val="28"/>
                <w:szCs w:val="28"/>
              </w:rPr>
              <w:t>-------</w:t>
            </w:r>
          </w:p>
        </w:tc>
        <w:tc>
          <w:tcPr>
            <w:tcW w:w="1843" w:type="dxa"/>
            <w:tcBorders>
              <w:top w:val="single" w:sz="6" w:space="0" w:color="BFBFBF"/>
              <w:left w:val="single" w:sz="6" w:space="0" w:color="BFBFBF"/>
              <w:bottom w:val="single" w:sz="6" w:space="0" w:color="BFBFBF"/>
              <w:right w:val="single" w:sz="6" w:space="0" w:color="BFBFBF"/>
            </w:tcBorders>
            <w:tcMar>
              <w:top w:w="100" w:type="nil"/>
              <w:right w:w="100" w:type="nil"/>
            </w:tcMar>
          </w:tcPr>
          <w:p w14:paraId="14134FEB" w14:textId="77777777" w:rsidR="00333666" w:rsidRDefault="00864039">
            <w:pPr>
              <w:widowControl w:val="0"/>
              <w:autoSpaceDE w:val="0"/>
              <w:autoSpaceDN w:val="0"/>
              <w:adjustRightInd w:val="0"/>
              <w:ind w:right="333"/>
              <w:jc w:val="center"/>
              <w:rPr>
                <w:rFonts w:ascii="Times New Roman" w:hAnsi="Times New Roman" w:cs="Times New Roman"/>
                <w:b/>
                <w:bCs/>
                <w:sz w:val="28"/>
                <w:szCs w:val="28"/>
              </w:rPr>
            </w:pPr>
            <w:r>
              <w:rPr>
                <w:rFonts w:ascii="Times New Roman" w:hAnsi="Times New Roman" w:cs="Times New Roman"/>
                <w:b/>
                <w:bCs/>
                <w:sz w:val="28"/>
                <w:szCs w:val="28"/>
              </w:rPr>
              <w:t>5</w:t>
            </w:r>
            <w:r w:rsidR="00333666">
              <w:rPr>
                <w:rFonts w:ascii="Times New Roman" w:hAnsi="Times New Roman" w:cs="Times New Roman"/>
                <w:b/>
                <w:bCs/>
                <w:sz w:val="28"/>
                <w:szCs w:val="28"/>
              </w:rPr>
              <w:t>0%</w:t>
            </w:r>
          </w:p>
        </w:tc>
        <w:tc>
          <w:tcPr>
            <w:tcW w:w="1488" w:type="dxa"/>
            <w:tcBorders>
              <w:top w:val="single" w:sz="6" w:space="0" w:color="BFBFBF"/>
              <w:left w:val="single" w:sz="6" w:space="0" w:color="BFBFBF"/>
              <w:bottom w:val="single" w:sz="6" w:space="0" w:color="BFBFBF"/>
            </w:tcBorders>
            <w:tcMar>
              <w:top w:w="100" w:type="nil"/>
              <w:right w:w="100" w:type="nil"/>
            </w:tcMar>
          </w:tcPr>
          <w:p w14:paraId="43ED9EA2" w14:textId="77777777" w:rsidR="00333666" w:rsidRDefault="00333666">
            <w:pPr>
              <w:widowControl w:val="0"/>
              <w:autoSpaceDE w:val="0"/>
              <w:autoSpaceDN w:val="0"/>
              <w:adjustRightInd w:val="0"/>
              <w:ind w:right="333"/>
              <w:jc w:val="right"/>
              <w:rPr>
                <w:rFonts w:ascii="Times New Roman" w:hAnsi="Times New Roman" w:cs="Times New Roman"/>
                <w:sz w:val="28"/>
                <w:szCs w:val="28"/>
              </w:rPr>
            </w:pPr>
            <w:r>
              <w:rPr>
                <w:rFonts w:ascii="Times New Roman" w:hAnsi="Times New Roman" w:cs="Times New Roman"/>
                <w:sz w:val="28"/>
                <w:szCs w:val="28"/>
              </w:rPr>
              <w:t>%</w:t>
            </w:r>
          </w:p>
        </w:tc>
      </w:tr>
      <w:tr w:rsidR="00333666" w14:paraId="02E0229D" w14:textId="77777777" w:rsidTr="008A20F8">
        <w:tblPrEx>
          <w:tblBorders>
            <w:top w:val="none" w:sz="0" w:space="0" w:color="auto"/>
          </w:tblBorders>
        </w:tblPrEx>
        <w:tc>
          <w:tcPr>
            <w:tcW w:w="3369" w:type="dxa"/>
            <w:tcBorders>
              <w:top w:val="single" w:sz="6" w:space="0" w:color="BFBFBF"/>
              <w:bottom w:val="single" w:sz="6" w:space="0" w:color="BFBFBF"/>
              <w:right w:val="single" w:sz="6" w:space="0" w:color="BFBFBF"/>
            </w:tcBorders>
            <w:tcMar>
              <w:top w:w="100" w:type="nil"/>
              <w:right w:w="100" w:type="nil"/>
            </w:tcMar>
          </w:tcPr>
          <w:p w14:paraId="20B90925" w14:textId="77777777" w:rsidR="00333666" w:rsidRDefault="008A20F8">
            <w:pPr>
              <w:widowControl w:val="0"/>
              <w:autoSpaceDE w:val="0"/>
              <w:autoSpaceDN w:val="0"/>
              <w:adjustRightInd w:val="0"/>
              <w:ind w:right="333"/>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 xml:space="preserve">Milestone 1  </w:t>
            </w:r>
          </w:p>
          <w:p w14:paraId="75A092E6" w14:textId="77777777" w:rsidR="00333666" w:rsidRDefault="00333666">
            <w:pPr>
              <w:widowControl w:val="0"/>
              <w:autoSpaceDE w:val="0"/>
              <w:autoSpaceDN w:val="0"/>
              <w:adjustRightInd w:val="0"/>
              <w:ind w:right="333"/>
              <w:jc w:val="center"/>
              <w:rPr>
                <w:rFonts w:ascii="Times New Roman" w:hAnsi="Times New Roman" w:cs="Times New Roman"/>
                <w:b/>
                <w:bCs/>
                <w:sz w:val="28"/>
                <w:szCs w:val="28"/>
              </w:rPr>
            </w:pPr>
            <w:r>
              <w:rPr>
                <w:rFonts w:ascii="Times New Roman" w:hAnsi="Times New Roman" w:cs="Times New Roman"/>
                <w:b/>
                <w:bCs/>
                <w:sz w:val="28"/>
                <w:szCs w:val="28"/>
              </w:rPr>
              <w:t>Research</w:t>
            </w:r>
          </w:p>
          <w:p w14:paraId="2C30862E" w14:textId="77777777" w:rsidR="008A20F8" w:rsidRDefault="008A20F8">
            <w:pPr>
              <w:widowControl w:val="0"/>
              <w:autoSpaceDE w:val="0"/>
              <w:autoSpaceDN w:val="0"/>
              <w:adjustRightInd w:val="0"/>
              <w:ind w:right="333"/>
              <w:jc w:val="center"/>
              <w:rPr>
                <w:rFonts w:ascii="Times New Roman" w:hAnsi="Times New Roman" w:cs="Times New Roman"/>
                <w:b/>
                <w:bCs/>
                <w:sz w:val="28"/>
                <w:szCs w:val="28"/>
              </w:rPr>
            </w:pPr>
            <w:r>
              <w:rPr>
                <w:rFonts w:ascii="Times New Roman" w:hAnsi="Times New Roman" w:cs="Times New Roman"/>
                <w:b/>
                <w:bCs/>
                <w:sz w:val="28"/>
                <w:szCs w:val="28"/>
              </w:rPr>
              <w:t>Literature Review</w:t>
            </w:r>
          </w:p>
          <w:p w14:paraId="5C9859AB" w14:textId="77777777" w:rsidR="00333666" w:rsidRDefault="00333666">
            <w:pPr>
              <w:widowControl w:val="0"/>
              <w:autoSpaceDE w:val="0"/>
              <w:autoSpaceDN w:val="0"/>
              <w:adjustRightInd w:val="0"/>
              <w:ind w:right="333"/>
              <w:jc w:val="center"/>
              <w:rPr>
                <w:rFonts w:ascii="Times New Roman" w:hAnsi="Times New Roman" w:cs="Times New Roman"/>
                <w:b/>
                <w:bCs/>
                <w:sz w:val="28"/>
                <w:szCs w:val="28"/>
              </w:rPr>
            </w:pPr>
          </w:p>
          <w:p w14:paraId="5BB4CF7C" w14:textId="77777777" w:rsidR="00333666" w:rsidRPr="008A20F8" w:rsidRDefault="008A20F8">
            <w:pPr>
              <w:widowControl w:val="0"/>
              <w:autoSpaceDE w:val="0"/>
              <w:autoSpaceDN w:val="0"/>
              <w:adjustRightInd w:val="0"/>
              <w:ind w:right="333"/>
              <w:jc w:val="center"/>
              <w:rPr>
                <w:rFonts w:ascii="Times New Roman" w:hAnsi="Times New Roman" w:cs="Times New Roman"/>
                <w:b/>
                <w:bCs/>
                <w:sz w:val="28"/>
                <w:szCs w:val="28"/>
                <w:u w:val="single"/>
              </w:rPr>
            </w:pPr>
            <w:r w:rsidRPr="008A20F8">
              <w:rPr>
                <w:rFonts w:ascii="Times New Roman" w:hAnsi="Times New Roman" w:cs="Times New Roman"/>
                <w:b/>
                <w:bCs/>
                <w:sz w:val="28"/>
                <w:szCs w:val="28"/>
                <w:u w:val="single"/>
              </w:rPr>
              <w:t>Milestone 2</w:t>
            </w:r>
          </w:p>
          <w:p w14:paraId="4288A422" w14:textId="77777777" w:rsidR="008A20F8" w:rsidRDefault="008A20F8">
            <w:pPr>
              <w:widowControl w:val="0"/>
              <w:autoSpaceDE w:val="0"/>
              <w:autoSpaceDN w:val="0"/>
              <w:adjustRightInd w:val="0"/>
              <w:ind w:right="333"/>
              <w:jc w:val="center"/>
              <w:rPr>
                <w:rFonts w:ascii="Times New Roman" w:hAnsi="Times New Roman" w:cs="Times New Roman"/>
                <w:b/>
                <w:bCs/>
                <w:sz w:val="28"/>
                <w:szCs w:val="28"/>
              </w:rPr>
            </w:pPr>
            <w:r>
              <w:rPr>
                <w:rFonts w:ascii="Times New Roman" w:hAnsi="Times New Roman" w:cs="Times New Roman"/>
                <w:b/>
                <w:bCs/>
                <w:sz w:val="28"/>
                <w:szCs w:val="28"/>
              </w:rPr>
              <w:lastRenderedPageBreak/>
              <w:t>Amended Research</w:t>
            </w:r>
          </w:p>
          <w:p w14:paraId="0F0D8F43" w14:textId="77777777" w:rsidR="00333666" w:rsidRDefault="00333666">
            <w:pPr>
              <w:widowControl w:val="0"/>
              <w:autoSpaceDE w:val="0"/>
              <w:autoSpaceDN w:val="0"/>
              <w:adjustRightInd w:val="0"/>
              <w:ind w:right="333"/>
              <w:jc w:val="center"/>
              <w:rPr>
                <w:rFonts w:ascii="Times New Roman" w:hAnsi="Times New Roman" w:cs="Times New Roman"/>
                <w:b/>
                <w:bCs/>
                <w:sz w:val="28"/>
                <w:szCs w:val="28"/>
              </w:rPr>
            </w:pPr>
            <w:r>
              <w:rPr>
                <w:rFonts w:ascii="Times New Roman" w:hAnsi="Times New Roman" w:cs="Times New Roman"/>
                <w:b/>
                <w:bCs/>
                <w:sz w:val="28"/>
                <w:szCs w:val="28"/>
              </w:rPr>
              <w:t>Research Applied to Design</w:t>
            </w:r>
          </w:p>
          <w:p w14:paraId="163DA7D4" w14:textId="77777777" w:rsidR="008A20F8" w:rsidRDefault="008A20F8" w:rsidP="008A20F8">
            <w:pPr>
              <w:widowControl w:val="0"/>
              <w:autoSpaceDE w:val="0"/>
              <w:autoSpaceDN w:val="0"/>
              <w:adjustRightInd w:val="0"/>
              <w:ind w:right="333"/>
              <w:jc w:val="center"/>
              <w:rPr>
                <w:rFonts w:ascii="Times New Roman" w:hAnsi="Times New Roman" w:cs="Times New Roman"/>
                <w:b/>
                <w:bCs/>
                <w:sz w:val="28"/>
                <w:szCs w:val="28"/>
              </w:rPr>
            </w:pPr>
            <w:r>
              <w:rPr>
                <w:rFonts w:ascii="Times New Roman" w:hAnsi="Times New Roman" w:cs="Times New Roman"/>
                <w:b/>
                <w:bCs/>
                <w:sz w:val="28"/>
                <w:szCs w:val="28"/>
              </w:rPr>
              <w:t>Deliverable</w:t>
            </w:r>
            <w:r w:rsidR="00333666">
              <w:rPr>
                <w:rFonts w:ascii="Times New Roman" w:hAnsi="Times New Roman" w:cs="Times New Roman"/>
                <w:b/>
                <w:bCs/>
                <w:sz w:val="28"/>
                <w:szCs w:val="28"/>
              </w:rPr>
              <w:t xml:space="preserve"> Development</w:t>
            </w:r>
          </w:p>
        </w:tc>
        <w:tc>
          <w:tcPr>
            <w:tcW w:w="1842" w:type="dxa"/>
            <w:tcBorders>
              <w:top w:val="single" w:sz="6" w:space="0" w:color="BFBFBF"/>
              <w:left w:val="single" w:sz="6" w:space="0" w:color="BFBFBF"/>
              <w:bottom w:val="single" w:sz="6" w:space="0" w:color="BFBFBF"/>
              <w:right w:val="single" w:sz="6" w:space="0" w:color="BFBFBF"/>
            </w:tcBorders>
            <w:tcMar>
              <w:top w:w="100" w:type="nil"/>
              <w:right w:w="100" w:type="nil"/>
            </w:tcMar>
          </w:tcPr>
          <w:p w14:paraId="565C231E" w14:textId="77777777" w:rsidR="00333666" w:rsidRDefault="00333666">
            <w:pPr>
              <w:widowControl w:val="0"/>
              <w:autoSpaceDE w:val="0"/>
              <w:autoSpaceDN w:val="0"/>
              <w:adjustRightInd w:val="0"/>
              <w:ind w:right="333"/>
              <w:jc w:val="center"/>
              <w:rPr>
                <w:rFonts w:ascii="Times New Roman" w:hAnsi="Times New Roman" w:cs="Times New Roman"/>
                <w:sz w:val="28"/>
                <w:szCs w:val="28"/>
                <w:u w:val="single"/>
              </w:rPr>
            </w:pPr>
          </w:p>
          <w:p w14:paraId="27BC0B18" w14:textId="77777777" w:rsidR="00333666" w:rsidRDefault="00333666">
            <w:pPr>
              <w:widowControl w:val="0"/>
              <w:autoSpaceDE w:val="0"/>
              <w:autoSpaceDN w:val="0"/>
              <w:adjustRightInd w:val="0"/>
              <w:ind w:right="333"/>
              <w:jc w:val="center"/>
              <w:rPr>
                <w:rFonts w:ascii="Times New Roman" w:hAnsi="Times New Roman" w:cs="Times New Roman"/>
                <w:sz w:val="28"/>
                <w:szCs w:val="28"/>
                <w:u w:val="single"/>
              </w:rPr>
            </w:pPr>
          </w:p>
          <w:p w14:paraId="74025F59" w14:textId="77777777" w:rsidR="00333666" w:rsidRDefault="00333666">
            <w:pPr>
              <w:widowControl w:val="0"/>
              <w:autoSpaceDE w:val="0"/>
              <w:autoSpaceDN w:val="0"/>
              <w:adjustRightInd w:val="0"/>
              <w:ind w:right="333"/>
              <w:jc w:val="center"/>
              <w:rPr>
                <w:rFonts w:ascii="Times New Roman" w:hAnsi="Times New Roman" w:cs="Times New Roman"/>
                <w:sz w:val="28"/>
                <w:szCs w:val="28"/>
              </w:rPr>
            </w:pPr>
            <w:r>
              <w:rPr>
                <w:rFonts w:ascii="Times New Roman" w:hAnsi="Times New Roman" w:cs="Times New Roman"/>
                <w:sz w:val="28"/>
                <w:szCs w:val="28"/>
              </w:rPr>
              <w:t>-------</w:t>
            </w:r>
          </w:p>
        </w:tc>
        <w:tc>
          <w:tcPr>
            <w:tcW w:w="1843" w:type="dxa"/>
            <w:tcBorders>
              <w:top w:val="single" w:sz="6" w:space="0" w:color="BFBFBF"/>
              <w:left w:val="single" w:sz="6" w:space="0" w:color="BFBFBF"/>
              <w:bottom w:val="single" w:sz="6" w:space="0" w:color="BFBFBF"/>
              <w:right w:val="single" w:sz="6" w:space="0" w:color="BFBFBF"/>
            </w:tcBorders>
            <w:tcMar>
              <w:top w:w="100" w:type="nil"/>
              <w:right w:w="100" w:type="nil"/>
            </w:tcMar>
          </w:tcPr>
          <w:p w14:paraId="1A10CC0D" w14:textId="77777777" w:rsidR="00333666" w:rsidRDefault="00333666">
            <w:pPr>
              <w:widowControl w:val="0"/>
              <w:autoSpaceDE w:val="0"/>
              <w:autoSpaceDN w:val="0"/>
              <w:adjustRightInd w:val="0"/>
              <w:ind w:right="333"/>
              <w:jc w:val="center"/>
              <w:rPr>
                <w:rFonts w:ascii="Times New Roman" w:hAnsi="Times New Roman" w:cs="Times New Roman"/>
                <w:b/>
                <w:bCs/>
                <w:sz w:val="28"/>
                <w:szCs w:val="28"/>
              </w:rPr>
            </w:pPr>
          </w:p>
          <w:p w14:paraId="1170C5CC" w14:textId="77777777" w:rsidR="00333666" w:rsidRDefault="008A20F8">
            <w:pPr>
              <w:widowControl w:val="0"/>
              <w:autoSpaceDE w:val="0"/>
              <w:autoSpaceDN w:val="0"/>
              <w:adjustRightInd w:val="0"/>
              <w:ind w:right="333"/>
              <w:jc w:val="center"/>
              <w:rPr>
                <w:rFonts w:ascii="Times New Roman" w:hAnsi="Times New Roman" w:cs="Times New Roman"/>
                <w:b/>
                <w:bCs/>
                <w:sz w:val="28"/>
                <w:szCs w:val="28"/>
              </w:rPr>
            </w:pPr>
            <w:r>
              <w:rPr>
                <w:rFonts w:ascii="Times New Roman" w:hAnsi="Times New Roman" w:cs="Times New Roman"/>
                <w:b/>
                <w:bCs/>
                <w:sz w:val="28"/>
                <w:szCs w:val="28"/>
              </w:rPr>
              <w:t>10%</w:t>
            </w:r>
          </w:p>
          <w:p w14:paraId="2E60E9FE" w14:textId="77777777" w:rsidR="008A20F8" w:rsidRDefault="008A20F8">
            <w:pPr>
              <w:widowControl w:val="0"/>
              <w:autoSpaceDE w:val="0"/>
              <w:autoSpaceDN w:val="0"/>
              <w:adjustRightInd w:val="0"/>
              <w:ind w:right="333"/>
              <w:jc w:val="center"/>
              <w:rPr>
                <w:rFonts w:ascii="Times New Roman" w:hAnsi="Times New Roman" w:cs="Times New Roman"/>
                <w:b/>
                <w:bCs/>
                <w:sz w:val="28"/>
                <w:szCs w:val="28"/>
              </w:rPr>
            </w:pPr>
          </w:p>
          <w:p w14:paraId="56FD88AB" w14:textId="77777777" w:rsidR="008A20F8" w:rsidRDefault="008A20F8">
            <w:pPr>
              <w:widowControl w:val="0"/>
              <w:autoSpaceDE w:val="0"/>
              <w:autoSpaceDN w:val="0"/>
              <w:adjustRightInd w:val="0"/>
              <w:ind w:right="333"/>
              <w:jc w:val="center"/>
              <w:rPr>
                <w:rFonts w:ascii="Times New Roman" w:hAnsi="Times New Roman" w:cs="Times New Roman"/>
                <w:b/>
                <w:bCs/>
                <w:sz w:val="28"/>
                <w:szCs w:val="28"/>
              </w:rPr>
            </w:pPr>
          </w:p>
          <w:p w14:paraId="5770E854" w14:textId="77777777" w:rsidR="008A20F8" w:rsidRDefault="008A20F8">
            <w:pPr>
              <w:widowControl w:val="0"/>
              <w:autoSpaceDE w:val="0"/>
              <w:autoSpaceDN w:val="0"/>
              <w:adjustRightInd w:val="0"/>
              <w:ind w:right="333"/>
              <w:jc w:val="center"/>
              <w:rPr>
                <w:rFonts w:ascii="Times New Roman" w:hAnsi="Times New Roman" w:cs="Times New Roman"/>
                <w:b/>
                <w:bCs/>
                <w:sz w:val="28"/>
                <w:szCs w:val="28"/>
              </w:rPr>
            </w:pPr>
          </w:p>
          <w:p w14:paraId="218DC10C" w14:textId="77777777" w:rsidR="008A20F8" w:rsidRDefault="008A20F8">
            <w:pPr>
              <w:widowControl w:val="0"/>
              <w:autoSpaceDE w:val="0"/>
              <w:autoSpaceDN w:val="0"/>
              <w:adjustRightInd w:val="0"/>
              <w:ind w:right="333"/>
              <w:jc w:val="center"/>
              <w:rPr>
                <w:rFonts w:ascii="Times New Roman" w:hAnsi="Times New Roman" w:cs="Times New Roman"/>
                <w:b/>
                <w:bCs/>
                <w:sz w:val="28"/>
                <w:szCs w:val="28"/>
              </w:rPr>
            </w:pPr>
          </w:p>
          <w:p w14:paraId="5633BDBA" w14:textId="77777777" w:rsidR="008A20F8" w:rsidRDefault="008A20F8">
            <w:pPr>
              <w:widowControl w:val="0"/>
              <w:autoSpaceDE w:val="0"/>
              <w:autoSpaceDN w:val="0"/>
              <w:adjustRightInd w:val="0"/>
              <w:ind w:right="333"/>
              <w:jc w:val="center"/>
              <w:rPr>
                <w:rFonts w:ascii="Times New Roman" w:hAnsi="Times New Roman" w:cs="Times New Roman"/>
                <w:b/>
                <w:bCs/>
                <w:sz w:val="28"/>
                <w:szCs w:val="28"/>
              </w:rPr>
            </w:pPr>
          </w:p>
          <w:p w14:paraId="1A0276A5" w14:textId="77777777" w:rsidR="008A20F8" w:rsidRDefault="008A20F8">
            <w:pPr>
              <w:widowControl w:val="0"/>
              <w:autoSpaceDE w:val="0"/>
              <w:autoSpaceDN w:val="0"/>
              <w:adjustRightInd w:val="0"/>
              <w:ind w:right="333"/>
              <w:jc w:val="center"/>
              <w:rPr>
                <w:rFonts w:ascii="Times New Roman" w:hAnsi="Times New Roman" w:cs="Times New Roman"/>
                <w:b/>
                <w:bCs/>
                <w:sz w:val="28"/>
                <w:szCs w:val="28"/>
              </w:rPr>
            </w:pPr>
            <w:r>
              <w:rPr>
                <w:rFonts w:ascii="Times New Roman" w:hAnsi="Times New Roman" w:cs="Times New Roman"/>
                <w:b/>
                <w:bCs/>
                <w:sz w:val="28"/>
                <w:szCs w:val="28"/>
              </w:rPr>
              <w:t>10%</w:t>
            </w:r>
          </w:p>
        </w:tc>
        <w:tc>
          <w:tcPr>
            <w:tcW w:w="1488" w:type="dxa"/>
            <w:tcBorders>
              <w:top w:val="single" w:sz="6" w:space="0" w:color="BFBFBF"/>
              <w:left w:val="single" w:sz="6" w:space="0" w:color="BFBFBF"/>
              <w:bottom w:val="single" w:sz="6" w:space="0" w:color="BFBFBF"/>
            </w:tcBorders>
            <w:tcMar>
              <w:top w:w="100" w:type="nil"/>
              <w:right w:w="100" w:type="nil"/>
            </w:tcMar>
          </w:tcPr>
          <w:p w14:paraId="6B8E44E5" w14:textId="77777777" w:rsidR="00333666" w:rsidRDefault="00333666">
            <w:pPr>
              <w:widowControl w:val="0"/>
              <w:autoSpaceDE w:val="0"/>
              <w:autoSpaceDN w:val="0"/>
              <w:adjustRightInd w:val="0"/>
              <w:ind w:right="333"/>
              <w:rPr>
                <w:rFonts w:ascii="Times New Roman" w:hAnsi="Times New Roman" w:cs="Times New Roman"/>
                <w:sz w:val="28"/>
                <w:szCs w:val="28"/>
              </w:rPr>
            </w:pPr>
          </w:p>
          <w:p w14:paraId="4BF604CB" w14:textId="77777777" w:rsidR="00333666" w:rsidRDefault="008A20F8">
            <w:pPr>
              <w:widowControl w:val="0"/>
              <w:autoSpaceDE w:val="0"/>
              <w:autoSpaceDN w:val="0"/>
              <w:adjustRightInd w:val="0"/>
              <w:ind w:right="333"/>
              <w:jc w:val="right"/>
              <w:rPr>
                <w:rFonts w:ascii="Times New Roman" w:hAnsi="Times New Roman" w:cs="Times New Roman"/>
                <w:sz w:val="28"/>
                <w:szCs w:val="28"/>
              </w:rPr>
            </w:pPr>
            <w:r>
              <w:rPr>
                <w:rFonts w:ascii="Times New Roman" w:hAnsi="Times New Roman" w:cs="Times New Roman"/>
                <w:sz w:val="28"/>
                <w:szCs w:val="28"/>
              </w:rPr>
              <w:t xml:space="preserve">          </w:t>
            </w:r>
            <w:r w:rsidR="00333666">
              <w:rPr>
                <w:rFonts w:ascii="Times New Roman" w:hAnsi="Times New Roman" w:cs="Times New Roman"/>
                <w:sz w:val="28"/>
                <w:szCs w:val="28"/>
              </w:rPr>
              <w:t>%</w:t>
            </w:r>
          </w:p>
          <w:p w14:paraId="3822C679" w14:textId="77777777" w:rsidR="008A20F8" w:rsidRDefault="008A20F8">
            <w:pPr>
              <w:widowControl w:val="0"/>
              <w:autoSpaceDE w:val="0"/>
              <w:autoSpaceDN w:val="0"/>
              <w:adjustRightInd w:val="0"/>
              <w:ind w:right="333"/>
              <w:jc w:val="right"/>
              <w:rPr>
                <w:rFonts w:ascii="Times New Roman" w:hAnsi="Times New Roman" w:cs="Times New Roman"/>
                <w:sz w:val="28"/>
                <w:szCs w:val="28"/>
              </w:rPr>
            </w:pPr>
          </w:p>
          <w:p w14:paraId="2924EAEC" w14:textId="77777777" w:rsidR="008A20F8" w:rsidRDefault="008A20F8">
            <w:pPr>
              <w:widowControl w:val="0"/>
              <w:autoSpaceDE w:val="0"/>
              <w:autoSpaceDN w:val="0"/>
              <w:adjustRightInd w:val="0"/>
              <w:ind w:right="333"/>
              <w:jc w:val="right"/>
              <w:rPr>
                <w:rFonts w:ascii="Times New Roman" w:hAnsi="Times New Roman" w:cs="Times New Roman"/>
                <w:sz w:val="28"/>
                <w:szCs w:val="28"/>
              </w:rPr>
            </w:pPr>
          </w:p>
          <w:p w14:paraId="085526D8" w14:textId="77777777" w:rsidR="008A20F8" w:rsidRDefault="008A20F8">
            <w:pPr>
              <w:widowControl w:val="0"/>
              <w:autoSpaceDE w:val="0"/>
              <w:autoSpaceDN w:val="0"/>
              <w:adjustRightInd w:val="0"/>
              <w:ind w:right="333"/>
              <w:jc w:val="right"/>
              <w:rPr>
                <w:rFonts w:ascii="Times New Roman" w:hAnsi="Times New Roman" w:cs="Times New Roman"/>
                <w:sz w:val="28"/>
                <w:szCs w:val="28"/>
              </w:rPr>
            </w:pPr>
          </w:p>
          <w:p w14:paraId="45BFEE68" w14:textId="77777777" w:rsidR="008A20F8" w:rsidRDefault="008A20F8">
            <w:pPr>
              <w:widowControl w:val="0"/>
              <w:autoSpaceDE w:val="0"/>
              <w:autoSpaceDN w:val="0"/>
              <w:adjustRightInd w:val="0"/>
              <w:ind w:right="333"/>
              <w:jc w:val="right"/>
              <w:rPr>
                <w:rFonts w:ascii="Times New Roman" w:hAnsi="Times New Roman" w:cs="Times New Roman"/>
                <w:sz w:val="28"/>
                <w:szCs w:val="28"/>
              </w:rPr>
            </w:pPr>
          </w:p>
          <w:p w14:paraId="6F29DFA0" w14:textId="77777777" w:rsidR="008A20F8" w:rsidRDefault="008A20F8">
            <w:pPr>
              <w:widowControl w:val="0"/>
              <w:autoSpaceDE w:val="0"/>
              <w:autoSpaceDN w:val="0"/>
              <w:adjustRightInd w:val="0"/>
              <w:ind w:right="333"/>
              <w:jc w:val="right"/>
              <w:rPr>
                <w:rFonts w:ascii="Times New Roman" w:hAnsi="Times New Roman" w:cs="Times New Roman"/>
                <w:sz w:val="28"/>
                <w:szCs w:val="28"/>
              </w:rPr>
            </w:pPr>
          </w:p>
          <w:p w14:paraId="3474E0C8" w14:textId="77777777" w:rsidR="008A20F8" w:rsidRDefault="008A20F8">
            <w:pPr>
              <w:widowControl w:val="0"/>
              <w:autoSpaceDE w:val="0"/>
              <w:autoSpaceDN w:val="0"/>
              <w:adjustRightInd w:val="0"/>
              <w:ind w:right="333"/>
              <w:jc w:val="right"/>
              <w:rPr>
                <w:rFonts w:ascii="Times New Roman" w:hAnsi="Times New Roman" w:cs="Times New Roman"/>
                <w:sz w:val="28"/>
                <w:szCs w:val="28"/>
              </w:rPr>
            </w:pPr>
            <w:r>
              <w:rPr>
                <w:rFonts w:ascii="Times New Roman" w:hAnsi="Times New Roman" w:cs="Times New Roman"/>
                <w:sz w:val="28"/>
                <w:szCs w:val="28"/>
              </w:rPr>
              <w:t>%</w:t>
            </w:r>
          </w:p>
        </w:tc>
      </w:tr>
      <w:tr w:rsidR="008A20F8" w14:paraId="299CE59D" w14:textId="77777777" w:rsidTr="008A20F8">
        <w:tblPrEx>
          <w:tblBorders>
            <w:top w:val="none" w:sz="0" w:space="0" w:color="auto"/>
          </w:tblBorders>
        </w:tblPrEx>
        <w:tc>
          <w:tcPr>
            <w:tcW w:w="3369" w:type="dxa"/>
            <w:tcBorders>
              <w:top w:val="single" w:sz="6" w:space="0" w:color="BFBFBF"/>
              <w:bottom w:val="single" w:sz="6" w:space="0" w:color="BFBFBF"/>
              <w:right w:val="single" w:sz="6" w:space="0" w:color="BFBFBF"/>
            </w:tcBorders>
            <w:tcMar>
              <w:top w:w="100" w:type="nil"/>
              <w:right w:w="100" w:type="nil"/>
            </w:tcMar>
          </w:tcPr>
          <w:p w14:paraId="6B9C9F39" w14:textId="77777777" w:rsidR="00864039" w:rsidRDefault="00864039" w:rsidP="00864039">
            <w:pPr>
              <w:widowControl w:val="0"/>
              <w:autoSpaceDE w:val="0"/>
              <w:autoSpaceDN w:val="0"/>
              <w:adjustRightInd w:val="0"/>
              <w:ind w:right="333"/>
              <w:jc w:val="center"/>
              <w:rPr>
                <w:rFonts w:ascii="Times New Roman" w:hAnsi="Times New Roman" w:cs="Times New Roman"/>
                <w:b/>
                <w:bCs/>
                <w:sz w:val="28"/>
                <w:szCs w:val="28"/>
                <w:u w:val="single"/>
              </w:rPr>
            </w:pPr>
          </w:p>
          <w:p w14:paraId="729544C5" w14:textId="77777777" w:rsidR="008A20F8" w:rsidRDefault="008A20F8" w:rsidP="00864039">
            <w:pPr>
              <w:widowControl w:val="0"/>
              <w:autoSpaceDE w:val="0"/>
              <w:autoSpaceDN w:val="0"/>
              <w:adjustRightInd w:val="0"/>
              <w:ind w:right="333"/>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LSEPI A</w:t>
            </w:r>
            <w:r w:rsidR="00864039">
              <w:rPr>
                <w:rFonts w:ascii="Times New Roman" w:hAnsi="Times New Roman" w:cs="Times New Roman"/>
                <w:b/>
                <w:bCs/>
                <w:sz w:val="28"/>
                <w:szCs w:val="28"/>
                <w:u w:val="single"/>
              </w:rPr>
              <w:t>ppliance</w:t>
            </w:r>
          </w:p>
          <w:p w14:paraId="637C1C18" w14:textId="77777777" w:rsidR="008A20F8" w:rsidRDefault="008A20F8">
            <w:pPr>
              <w:widowControl w:val="0"/>
              <w:autoSpaceDE w:val="0"/>
              <w:autoSpaceDN w:val="0"/>
              <w:adjustRightInd w:val="0"/>
              <w:ind w:right="333"/>
              <w:rPr>
                <w:rFonts w:ascii="Times New Roman" w:hAnsi="Times New Roman" w:cs="Times New Roman"/>
                <w:b/>
                <w:bCs/>
                <w:sz w:val="28"/>
                <w:szCs w:val="28"/>
                <w:u w:val="single"/>
              </w:rPr>
            </w:pPr>
          </w:p>
        </w:tc>
        <w:tc>
          <w:tcPr>
            <w:tcW w:w="1842" w:type="dxa"/>
            <w:tcBorders>
              <w:top w:val="single" w:sz="6" w:space="0" w:color="BFBFBF"/>
              <w:left w:val="single" w:sz="6" w:space="0" w:color="BFBFBF"/>
              <w:bottom w:val="single" w:sz="6" w:space="0" w:color="BFBFBF"/>
              <w:right w:val="single" w:sz="6" w:space="0" w:color="BFBFBF"/>
            </w:tcBorders>
            <w:tcMar>
              <w:top w:w="100" w:type="nil"/>
              <w:right w:w="100" w:type="nil"/>
            </w:tcMar>
          </w:tcPr>
          <w:p w14:paraId="2B4EBF87" w14:textId="77777777" w:rsidR="008A20F8" w:rsidRDefault="008A20F8">
            <w:pPr>
              <w:widowControl w:val="0"/>
              <w:autoSpaceDE w:val="0"/>
              <w:autoSpaceDN w:val="0"/>
              <w:adjustRightInd w:val="0"/>
              <w:ind w:right="333"/>
              <w:jc w:val="center"/>
              <w:rPr>
                <w:rFonts w:ascii="Times New Roman" w:hAnsi="Times New Roman" w:cs="Times New Roman"/>
                <w:sz w:val="28"/>
                <w:szCs w:val="28"/>
              </w:rPr>
            </w:pPr>
            <w:r>
              <w:rPr>
                <w:rFonts w:ascii="Times New Roman" w:hAnsi="Times New Roman" w:cs="Times New Roman"/>
                <w:sz w:val="28"/>
                <w:szCs w:val="28"/>
              </w:rPr>
              <w:t>-------</w:t>
            </w:r>
          </w:p>
        </w:tc>
        <w:tc>
          <w:tcPr>
            <w:tcW w:w="1843" w:type="dxa"/>
            <w:tcBorders>
              <w:top w:val="single" w:sz="6" w:space="0" w:color="BFBFBF"/>
              <w:left w:val="single" w:sz="6" w:space="0" w:color="BFBFBF"/>
              <w:bottom w:val="single" w:sz="6" w:space="0" w:color="BFBFBF"/>
              <w:right w:val="single" w:sz="6" w:space="0" w:color="BFBFBF"/>
            </w:tcBorders>
            <w:tcMar>
              <w:top w:w="100" w:type="nil"/>
              <w:right w:w="100" w:type="nil"/>
            </w:tcMar>
          </w:tcPr>
          <w:p w14:paraId="07166CB9" w14:textId="77777777" w:rsidR="008A20F8" w:rsidRDefault="008A20F8">
            <w:pPr>
              <w:widowControl w:val="0"/>
              <w:autoSpaceDE w:val="0"/>
              <w:autoSpaceDN w:val="0"/>
              <w:adjustRightInd w:val="0"/>
              <w:ind w:right="333"/>
              <w:jc w:val="center"/>
              <w:rPr>
                <w:rFonts w:ascii="Times New Roman" w:hAnsi="Times New Roman" w:cs="Times New Roman"/>
                <w:b/>
                <w:bCs/>
                <w:sz w:val="28"/>
                <w:szCs w:val="28"/>
              </w:rPr>
            </w:pPr>
            <w:r>
              <w:rPr>
                <w:rFonts w:ascii="Times New Roman" w:hAnsi="Times New Roman" w:cs="Times New Roman"/>
                <w:b/>
                <w:bCs/>
                <w:sz w:val="28"/>
                <w:szCs w:val="28"/>
              </w:rPr>
              <w:t>10%</w:t>
            </w:r>
          </w:p>
        </w:tc>
        <w:tc>
          <w:tcPr>
            <w:tcW w:w="1488" w:type="dxa"/>
            <w:tcBorders>
              <w:top w:val="single" w:sz="6" w:space="0" w:color="BFBFBF"/>
              <w:left w:val="single" w:sz="6" w:space="0" w:color="BFBFBF"/>
              <w:bottom w:val="single" w:sz="6" w:space="0" w:color="BFBFBF"/>
            </w:tcBorders>
            <w:tcMar>
              <w:top w:w="100" w:type="nil"/>
              <w:right w:w="100" w:type="nil"/>
            </w:tcMar>
          </w:tcPr>
          <w:p w14:paraId="02559E0C" w14:textId="77777777" w:rsidR="008A20F8" w:rsidRDefault="008A20F8">
            <w:pPr>
              <w:widowControl w:val="0"/>
              <w:autoSpaceDE w:val="0"/>
              <w:autoSpaceDN w:val="0"/>
              <w:adjustRightInd w:val="0"/>
              <w:ind w:right="333"/>
              <w:jc w:val="right"/>
              <w:rPr>
                <w:rFonts w:ascii="Times New Roman" w:hAnsi="Times New Roman" w:cs="Times New Roman"/>
                <w:sz w:val="28"/>
                <w:szCs w:val="28"/>
              </w:rPr>
            </w:pPr>
          </w:p>
        </w:tc>
      </w:tr>
      <w:tr w:rsidR="00333666" w14:paraId="67265C65" w14:textId="77777777" w:rsidTr="008A20F8">
        <w:tblPrEx>
          <w:tblBorders>
            <w:top w:val="none" w:sz="0" w:space="0" w:color="auto"/>
          </w:tblBorders>
        </w:tblPrEx>
        <w:tc>
          <w:tcPr>
            <w:tcW w:w="3369" w:type="dxa"/>
            <w:tcBorders>
              <w:top w:val="single" w:sz="6" w:space="0" w:color="BFBFBF"/>
              <w:bottom w:val="single" w:sz="6" w:space="0" w:color="BFBFBF"/>
              <w:right w:val="single" w:sz="6" w:space="0" w:color="BFBFBF"/>
            </w:tcBorders>
            <w:tcMar>
              <w:top w:w="100" w:type="nil"/>
              <w:right w:w="100" w:type="nil"/>
            </w:tcMar>
          </w:tcPr>
          <w:p w14:paraId="032174CF" w14:textId="77777777" w:rsidR="00333666" w:rsidRDefault="00333666">
            <w:pPr>
              <w:widowControl w:val="0"/>
              <w:autoSpaceDE w:val="0"/>
              <w:autoSpaceDN w:val="0"/>
              <w:adjustRightInd w:val="0"/>
              <w:ind w:right="333"/>
              <w:rPr>
                <w:rFonts w:ascii="Times New Roman" w:hAnsi="Times New Roman" w:cs="Times New Roman"/>
                <w:b/>
                <w:bCs/>
                <w:sz w:val="28"/>
                <w:szCs w:val="28"/>
                <w:u w:val="single"/>
              </w:rPr>
            </w:pPr>
            <w:r>
              <w:rPr>
                <w:rFonts w:ascii="Times New Roman" w:hAnsi="Times New Roman" w:cs="Times New Roman"/>
                <w:b/>
                <w:bCs/>
                <w:sz w:val="28"/>
                <w:szCs w:val="28"/>
                <w:u w:val="single"/>
              </w:rPr>
              <w:t>Final Presentation (including poster production)</w:t>
            </w:r>
          </w:p>
          <w:p w14:paraId="358AD93B" w14:textId="77777777" w:rsidR="00333666" w:rsidRDefault="00333666">
            <w:pPr>
              <w:widowControl w:val="0"/>
              <w:autoSpaceDE w:val="0"/>
              <w:autoSpaceDN w:val="0"/>
              <w:adjustRightInd w:val="0"/>
              <w:ind w:right="333"/>
              <w:rPr>
                <w:rFonts w:ascii="Times New Roman" w:hAnsi="Times New Roman" w:cs="Times New Roman"/>
                <w:b/>
                <w:bCs/>
                <w:sz w:val="28"/>
                <w:szCs w:val="28"/>
              </w:rPr>
            </w:pPr>
          </w:p>
        </w:tc>
        <w:tc>
          <w:tcPr>
            <w:tcW w:w="1842" w:type="dxa"/>
            <w:tcBorders>
              <w:top w:val="single" w:sz="6" w:space="0" w:color="BFBFBF"/>
              <w:left w:val="single" w:sz="6" w:space="0" w:color="BFBFBF"/>
              <w:bottom w:val="single" w:sz="6" w:space="0" w:color="BFBFBF"/>
              <w:right w:val="single" w:sz="6" w:space="0" w:color="BFBFBF"/>
            </w:tcBorders>
            <w:tcMar>
              <w:top w:w="100" w:type="nil"/>
              <w:right w:w="100" w:type="nil"/>
            </w:tcMar>
          </w:tcPr>
          <w:p w14:paraId="2ABC7079" w14:textId="77777777" w:rsidR="00333666" w:rsidRDefault="00333666">
            <w:pPr>
              <w:widowControl w:val="0"/>
              <w:autoSpaceDE w:val="0"/>
              <w:autoSpaceDN w:val="0"/>
              <w:adjustRightInd w:val="0"/>
              <w:ind w:right="333"/>
              <w:jc w:val="center"/>
              <w:rPr>
                <w:rFonts w:ascii="Times New Roman" w:hAnsi="Times New Roman" w:cs="Times New Roman"/>
                <w:sz w:val="28"/>
                <w:szCs w:val="28"/>
              </w:rPr>
            </w:pPr>
            <w:r>
              <w:rPr>
                <w:rFonts w:ascii="Times New Roman" w:hAnsi="Times New Roman" w:cs="Times New Roman"/>
                <w:sz w:val="28"/>
                <w:szCs w:val="28"/>
              </w:rPr>
              <w:t>-------</w:t>
            </w:r>
          </w:p>
        </w:tc>
        <w:tc>
          <w:tcPr>
            <w:tcW w:w="1843" w:type="dxa"/>
            <w:tcBorders>
              <w:top w:val="single" w:sz="6" w:space="0" w:color="BFBFBF"/>
              <w:left w:val="single" w:sz="6" w:space="0" w:color="BFBFBF"/>
              <w:bottom w:val="single" w:sz="6" w:space="0" w:color="BFBFBF"/>
              <w:right w:val="single" w:sz="6" w:space="0" w:color="BFBFBF"/>
            </w:tcBorders>
            <w:tcMar>
              <w:top w:w="100" w:type="nil"/>
              <w:right w:w="100" w:type="nil"/>
            </w:tcMar>
          </w:tcPr>
          <w:p w14:paraId="1A3399BE" w14:textId="77777777" w:rsidR="00333666" w:rsidRDefault="00333666">
            <w:pPr>
              <w:widowControl w:val="0"/>
              <w:autoSpaceDE w:val="0"/>
              <w:autoSpaceDN w:val="0"/>
              <w:adjustRightInd w:val="0"/>
              <w:ind w:right="333"/>
              <w:jc w:val="center"/>
              <w:rPr>
                <w:rFonts w:ascii="Times New Roman" w:hAnsi="Times New Roman" w:cs="Times New Roman"/>
                <w:b/>
                <w:bCs/>
                <w:sz w:val="28"/>
                <w:szCs w:val="28"/>
              </w:rPr>
            </w:pPr>
            <w:r>
              <w:rPr>
                <w:rFonts w:ascii="Times New Roman" w:hAnsi="Times New Roman" w:cs="Times New Roman"/>
                <w:b/>
                <w:bCs/>
                <w:sz w:val="28"/>
                <w:szCs w:val="28"/>
              </w:rPr>
              <w:t>20%</w:t>
            </w:r>
          </w:p>
        </w:tc>
        <w:tc>
          <w:tcPr>
            <w:tcW w:w="1488" w:type="dxa"/>
            <w:tcBorders>
              <w:top w:val="single" w:sz="6" w:space="0" w:color="BFBFBF"/>
              <w:left w:val="single" w:sz="6" w:space="0" w:color="BFBFBF"/>
              <w:bottom w:val="single" w:sz="6" w:space="0" w:color="BFBFBF"/>
            </w:tcBorders>
            <w:tcMar>
              <w:top w:w="100" w:type="nil"/>
              <w:right w:w="100" w:type="nil"/>
            </w:tcMar>
          </w:tcPr>
          <w:p w14:paraId="489DC1F3" w14:textId="77777777" w:rsidR="00333666" w:rsidRDefault="00333666">
            <w:pPr>
              <w:widowControl w:val="0"/>
              <w:autoSpaceDE w:val="0"/>
              <w:autoSpaceDN w:val="0"/>
              <w:adjustRightInd w:val="0"/>
              <w:ind w:right="333"/>
              <w:jc w:val="right"/>
              <w:rPr>
                <w:rFonts w:ascii="Times New Roman" w:hAnsi="Times New Roman" w:cs="Times New Roman"/>
                <w:sz w:val="28"/>
                <w:szCs w:val="28"/>
              </w:rPr>
            </w:pPr>
            <w:r>
              <w:rPr>
                <w:rFonts w:ascii="Times New Roman" w:hAnsi="Times New Roman" w:cs="Times New Roman"/>
                <w:sz w:val="28"/>
                <w:szCs w:val="28"/>
              </w:rPr>
              <w:t xml:space="preserve">     %</w:t>
            </w:r>
          </w:p>
        </w:tc>
      </w:tr>
      <w:tr w:rsidR="00333666" w14:paraId="0C32D8B7" w14:textId="77777777" w:rsidTr="008A20F8">
        <w:tblPrEx>
          <w:tblBorders>
            <w:top w:val="none" w:sz="0" w:space="0" w:color="auto"/>
            <w:bottom w:val="single" w:sz="6" w:space="0" w:color="BFBFBF"/>
          </w:tblBorders>
        </w:tblPrEx>
        <w:tc>
          <w:tcPr>
            <w:tcW w:w="3369" w:type="dxa"/>
            <w:tcBorders>
              <w:top w:val="single" w:sz="6" w:space="0" w:color="BFBFBF"/>
              <w:bottom w:val="single" w:sz="6" w:space="0" w:color="BFBFBF"/>
              <w:right w:val="single" w:sz="6" w:space="0" w:color="BFBFBF"/>
            </w:tcBorders>
            <w:tcMar>
              <w:top w:w="100" w:type="nil"/>
              <w:right w:w="100" w:type="nil"/>
            </w:tcMar>
          </w:tcPr>
          <w:p w14:paraId="45B375B8" w14:textId="77777777" w:rsidR="00333666" w:rsidRDefault="00333666">
            <w:pPr>
              <w:widowControl w:val="0"/>
              <w:autoSpaceDE w:val="0"/>
              <w:autoSpaceDN w:val="0"/>
              <w:adjustRightInd w:val="0"/>
              <w:ind w:right="333"/>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TOTAL PERCENTAGE</w:t>
            </w:r>
          </w:p>
        </w:tc>
        <w:tc>
          <w:tcPr>
            <w:tcW w:w="1842" w:type="dxa"/>
            <w:tcBorders>
              <w:top w:val="single" w:sz="6" w:space="0" w:color="BFBFBF"/>
              <w:left w:val="single" w:sz="6" w:space="0" w:color="BFBFBF"/>
              <w:bottom w:val="single" w:sz="6" w:space="0" w:color="BFBFBF"/>
              <w:right w:val="single" w:sz="6" w:space="0" w:color="BFBFBF"/>
            </w:tcBorders>
            <w:tcMar>
              <w:top w:w="100" w:type="nil"/>
              <w:right w:w="100" w:type="nil"/>
            </w:tcMar>
          </w:tcPr>
          <w:p w14:paraId="10B7E452" w14:textId="77777777" w:rsidR="00333666" w:rsidRDefault="00333666">
            <w:pPr>
              <w:widowControl w:val="0"/>
              <w:autoSpaceDE w:val="0"/>
              <w:autoSpaceDN w:val="0"/>
              <w:adjustRightInd w:val="0"/>
              <w:ind w:right="333"/>
              <w:jc w:val="center"/>
              <w:rPr>
                <w:rFonts w:ascii="Times New Roman" w:hAnsi="Times New Roman" w:cs="Times New Roman"/>
                <w:sz w:val="28"/>
                <w:szCs w:val="28"/>
              </w:rPr>
            </w:pPr>
            <w:r>
              <w:rPr>
                <w:rFonts w:ascii="Times New Roman" w:hAnsi="Times New Roman" w:cs="Times New Roman"/>
                <w:sz w:val="28"/>
                <w:szCs w:val="28"/>
              </w:rPr>
              <w:t>-------</w:t>
            </w:r>
          </w:p>
        </w:tc>
        <w:tc>
          <w:tcPr>
            <w:tcW w:w="1843" w:type="dxa"/>
            <w:tcBorders>
              <w:top w:val="single" w:sz="6" w:space="0" w:color="BFBFBF"/>
              <w:left w:val="single" w:sz="6" w:space="0" w:color="BFBFBF"/>
              <w:bottom w:val="single" w:sz="6" w:space="0" w:color="BFBFBF"/>
              <w:right w:val="single" w:sz="6" w:space="0" w:color="BFBFBF"/>
            </w:tcBorders>
            <w:tcMar>
              <w:top w:w="100" w:type="nil"/>
              <w:right w:w="100" w:type="nil"/>
            </w:tcMar>
          </w:tcPr>
          <w:p w14:paraId="79BED469" w14:textId="77777777" w:rsidR="00333666" w:rsidRDefault="00333666">
            <w:pPr>
              <w:widowControl w:val="0"/>
              <w:autoSpaceDE w:val="0"/>
              <w:autoSpaceDN w:val="0"/>
              <w:adjustRightInd w:val="0"/>
              <w:ind w:right="333"/>
              <w:jc w:val="center"/>
              <w:rPr>
                <w:rFonts w:ascii="Times New Roman" w:hAnsi="Times New Roman" w:cs="Times New Roman"/>
                <w:b/>
                <w:bCs/>
                <w:sz w:val="28"/>
                <w:szCs w:val="28"/>
              </w:rPr>
            </w:pPr>
          </w:p>
          <w:p w14:paraId="28E7A9F2" w14:textId="77777777" w:rsidR="00333666" w:rsidRDefault="00333666">
            <w:pPr>
              <w:widowControl w:val="0"/>
              <w:autoSpaceDE w:val="0"/>
              <w:autoSpaceDN w:val="0"/>
              <w:adjustRightInd w:val="0"/>
              <w:ind w:right="333"/>
              <w:jc w:val="center"/>
              <w:rPr>
                <w:rFonts w:ascii="Times New Roman" w:hAnsi="Times New Roman" w:cs="Times New Roman"/>
                <w:b/>
                <w:bCs/>
                <w:sz w:val="28"/>
                <w:szCs w:val="28"/>
              </w:rPr>
            </w:pPr>
            <w:r>
              <w:rPr>
                <w:rFonts w:ascii="Times New Roman" w:hAnsi="Times New Roman" w:cs="Times New Roman"/>
                <w:b/>
                <w:bCs/>
                <w:sz w:val="28"/>
                <w:szCs w:val="28"/>
              </w:rPr>
              <w:t>100%</w:t>
            </w:r>
          </w:p>
        </w:tc>
        <w:tc>
          <w:tcPr>
            <w:tcW w:w="1488" w:type="dxa"/>
            <w:tcBorders>
              <w:top w:val="single" w:sz="6" w:space="0" w:color="BFBFBF"/>
              <w:left w:val="single" w:sz="6" w:space="0" w:color="BFBFBF"/>
              <w:bottom w:val="single" w:sz="6" w:space="0" w:color="BFBFBF"/>
            </w:tcBorders>
            <w:tcMar>
              <w:top w:w="100" w:type="nil"/>
              <w:right w:w="100" w:type="nil"/>
            </w:tcMar>
          </w:tcPr>
          <w:p w14:paraId="5A6F6EAC" w14:textId="77777777" w:rsidR="00333666" w:rsidRDefault="00333666">
            <w:pPr>
              <w:widowControl w:val="0"/>
              <w:autoSpaceDE w:val="0"/>
              <w:autoSpaceDN w:val="0"/>
              <w:adjustRightInd w:val="0"/>
              <w:ind w:right="333"/>
              <w:rPr>
                <w:rFonts w:ascii="Times New Roman" w:hAnsi="Times New Roman" w:cs="Times New Roman"/>
                <w:sz w:val="28"/>
                <w:szCs w:val="28"/>
              </w:rPr>
            </w:pPr>
          </w:p>
          <w:p w14:paraId="7FF59A71" w14:textId="77777777" w:rsidR="00333666" w:rsidRDefault="00333666">
            <w:pPr>
              <w:widowControl w:val="0"/>
              <w:autoSpaceDE w:val="0"/>
              <w:autoSpaceDN w:val="0"/>
              <w:adjustRightInd w:val="0"/>
              <w:ind w:right="333"/>
              <w:jc w:val="right"/>
              <w:rPr>
                <w:rFonts w:ascii="Times New Roman" w:hAnsi="Times New Roman" w:cs="Times New Roman"/>
                <w:sz w:val="28"/>
                <w:szCs w:val="28"/>
              </w:rPr>
            </w:pPr>
            <w:r>
              <w:rPr>
                <w:rFonts w:ascii="Times New Roman" w:hAnsi="Times New Roman" w:cs="Times New Roman"/>
                <w:sz w:val="28"/>
                <w:szCs w:val="28"/>
              </w:rPr>
              <w:t>%</w:t>
            </w:r>
          </w:p>
        </w:tc>
      </w:tr>
    </w:tbl>
    <w:p w14:paraId="15B09B1B" w14:textId="77777777" w:rsidR="00333666" w:rsidRDefault="00333666" w:rsidP="00333666">
      <w:pPr>
        <w:widowControl w:val="0"/>
        <w:autoSpaceDE w:val="0"/>
        <w:autoSpaceDN w:val="0"/>
        <w:adjustRightInd w:val="0"/>
        <w:ind w:right="333"/>
        <w:rPr>
          <w:rFonts w:ascii="Times New Roman" w:hAnsi="Times New Roman" w:cs="Times New Roman"/>
          <w:sz w:val="28"/>
          <w:szCs w:val="28"/>
        </w:rPr>
      </w:pPr>
    </w:p>
    <w:p w14:paraId="333B1E3F" w14:textId="77777777" w:rsidR="00333666" w:rsidRDefault="00333666" w:rsidP="00333666">
      <w:pPr>
        <w:widowControl w:val="0"/>
        <w:autoSpaceDE w:val="0"/>
        <w:autoSpaceDN w:val="0"/>
        <w:adjustRightInd w:val="0"/>
        <w:ind w:right="333"/>
        <w:rPr>
          <w:rFonts w:ascii="Times New Roman" w:hAnsi="Times New Roman" w:cs="Times New Roman"/>
          <w:i/>
          <w:iCs/>
        </w:rPr>
      </w:pPr>
      <w:r>
        <w:rPr>
          <w:rFonts w:ascii="Times New Roman" w:hAnsi="Times New Roman" w:cs="Times New Roman"/>
          <w:i/>
          <w:iCs/>
        </w:rPr>
        <w:t>The weightings for the various aspects of the project are to be set at the initial objectives setting stage. The ranges shown are guidelines and the actual weighting set may be outside of these ranges if deemed appropriate.</w:t>
      </w:r>
      <w:r>
        <w:rPr>
          <w:rFonts w:ascii="Times New Roman" w:hAnsi="Times New Roman" w:cs="Times New Roman"/>
          <w:i/>
          <w:iCs/>
        </w:rPr>
        <w:br w:type="page"/>
      </w:r>
    </w:p>
    <w:tbl>
      <w:tblPr>
        <w:tblW w:w="0" w:type="auto"/>
        <w:tblBorders>
          <w:top w:val="single" w:sz="18" w:space="0" w:color="BFBFBF"/>
          <w:left w:val="single" w:sz="18" w:space="0" w:color="BFBFBF"/>
          <w:right w:val="single" w:sz="18" w:space="0" w:color="BFBFBF"/>
        </w:tblBorders>
        <w:tblLayout w:type="fixed"/>
        <w:tblLook w:val="0000" w:firstRow="0" w:lastRow="0" w:firstColumn="0" w:lastColumn="0" w:noHBand="0" w:noVBand="0"/>
      </w:tblPr>
      <w:tblGrid>
        <w:gridCol w:w="8522"/>
      </w:tblGrid>
      <w:tr w:rsidR="00333666" w14:paraId="1D42A8B9" w14:textId="77777777">
        <w:tc>
          <w:tcPr>
            <w:tcW w:w="8522" w:type="dxa"/>
            <w:tcBorders>
              <w:top w:val="single" w:sz="18" w:space="0" w:color="BFBFBF"/>
              <w:bottom w:val="single" w:sz="18" w:space="0" w:color="BFBFBF"/>
            </w:tcBorders>
            <w:tcMar>
              <w:top w:w="100" w:type="nil"/>
              <w:right w:w="100" w:type="nil"/>
            </w:tcMar>
          </w:tcPr>
          <w:p w14:paraId="7E041CA4" w14:textId="77777777" w:rsidR="00333666" w:rsidRDefault="00333666">
            <w:pPr>
              <w:widowControl w:val="0"/>
              <w:autoSpaceDE w:val="0"/>
              <w:autoSpaceDN w:val="0"/>
              <w:adjustRightInd w:val="0"/>
              <w:ind w:right="333"/>
              <w:rPr>
                <w:rFonts w:ascii="Times New Roman" w:hAnsi="Times New Roman" w:cs="Times New Roman"/>
                <w:sz w:val="28"/>
                <w:szCs w:val="28"/>
              </w:rPr>
            </w:pPr>
            <w:r>
              <w:rPr>
                <w:rFonts w:ascii="Times New Roman" w:hAnsi="Times New Roman" w:cs="Times New Roman"/>
                <w:sz w:val="28"/>
                <w:szCs w:val="28"/>
                <w:u w:val="single"/>
              </w:rPr>
              <w:lastRenderedPageBreak/>
              <w:t xml:space="preserve">MILESTONE ONE FEEDBACK </w:t>
            </w:r>
          </w:p>
          <w:p w14:paraId="7ECBC3E6" w14:textId="77777777" w:rsidR="00333666" w:rsidRDefault="00333666" w:rsidP="00864039">
            <w:pPr>
              <w:widowControl w:val="0"/>
              <w:autoSpaceDE w:val="0"/>
              <w:autoSpaceDN w:val="0"/>
              <w:adjustRightInd w:val="0"/>
              <w:ind w:right="333"/>
              <w:rPr>
                <w:rFonts w:ascii="Times New Roman" w:hAnsi="Times New Roman" w:cs="Times New Roman"/>
                <w:sz w:val="28"/>
                <w:szCs w:val="28"/>
              </w:rPr>
            </w:pPr>
          </w:p>
          <w:p w14:paraId="6A27465D" w14:textId="77777777" w:rsidR="00864039" w:rsidRDefault="00864039" w:rsidP="00864039">
            <w:pPr>
              <w:widowControl w:val="0"/>
              <w:autoSpaceDE w:val="0"/>
              <w:autoSpaceDN w:val="0"/>
              <w:adjustRightInd w:val="0"/>
              <w:ind w:right="333"/>
              <w:rPr>
                <w:rFonts w:ascii="Times New Roman" w:hAnsi="Times New Roman" w:cs="Times New Roman"/>
                <w:sz w:val="28"/>
                <w:szCs w:val="28"/>
              </w:rPr>
            </w:pPr>
          </w:p>
          <w:p w14:paraId="7FC348B4" w14:textId="77777777" w:rsidR="00864039" w:rsidRDefault="00864039" w:rsidP="00864039">
            <w:pPr>
              <w:widowControl w:val="0"/>
              <w:autoSpaceDE w:val="0"/>
              <w:autoSpaceDN w:val="0"/>
              <w:adjustRightInd w:val="0"/>
              <w:ind w:right="333"/>
              <w:rPr>
                <w:rFonts w:ascii="Times New Roman" w:hAnsi="Times New Roman" w:cs="Times New Roman"/>
                <w:sz w:val="28"/>
                <w:szCs w:val="28"/>
              </w:rPr>
            </w:pPr>
          </w:p>
          <w:p w14:paraId="399C3521" w14:textId="77777777" w:rsidR="000E469F" w:rsidRDefault="000E469F" w:rsidP="00864039">
            <w:pPr>
              <w:widowControl w:val="0"/>
              <w:autoSpaceDE w:val="0"/>
              <w:autoSpaceDN w:val="0"/>
              <w:adjustRightInd w:val="0"/>
              <w:ind w:right="333"/>
              <w:rPr>
                <w:rFonts w:ascii="Times New Roman" w:hAnsi="Times New Roman" w:cs="Times New Roman"/>
                <w:sz w:val="28"/>
                <w:szCs w:val="28"/>
              </w:rPr>
            </w:pPr>
          </w:p>
          <w:p w14:paraId="01C92951" w14:textId="77777777" w:rsidR="00864039" w:rsidRDefault="00864039" w:rsidP="00864039">
            <w:pPr>
              <w:widowControl w:val="0"/>
              <w:autoSpaceDE w:val="0"/>
              <w:autoSpaceDN w:val="0"/>
              <w:adjustRightInd w:val="0"/>
              <w:ind w:right="333"/>
              <w:rPr>
                <w:rFonts w:ascii="Times New Roman" w:hAnsi="Times New Roman" w:cs="Times New Roman"/>
                <w:sz w:val="28"/>
                <w:szCs w:val="28"/>
              </w:rPr>
            </w:pPr>
          </w:p>
        </w:tc>
      </w:tr>
      <w:tr w:rsidR="008A20F8" w14:paraId="549D88B6" w14:textId="77777777">
        <w:tblPrEx>
          <w:tblBorders>
            <w:top w:val="none" w:sz="0" w:space="0" w:color="auto"/>
          </w:tblBorders>
        </w:tblPrEx>
        <w:tc>
          <w:tcPr>
            <w:tcW w:w="8522" w:type="dxa"/>
            <w:tcBorders>
              <w:top w:val="single" w:sz="18" w:space="0" w:color="BFBFBF"/>
              <w:bottom w:val="single" w:sz="18" w:space="0" w:color="BFBFBF"/>
            </w:tcBorders>
            <w:tcMar>
              <w:top w:w="100" w:type="nil"/>
              <w:right w:w="100" w:type="nil"/>
            </w:tcMar>
          </w:tcPr>
          <w:p w14:paraId="214F7FB4" w14:textId="77777777" w:rsidR="008A20F8" w:rsidRDefault="008A20F8" w:rsidP="008A20F8">
            <w:pPr>
              <w:widowControl w:val="0"/>
              <w:autoSpaceDE w:val="0"/>
              <w:autoSpaceDN w:val="0"/>
              <w:adjustRightInd w:val="0"/>
              <w:ind w:right="333"/>
              <w:rPr>
                <w:rFonts w:ascii="Times New Roman" w:hAnsi="Times New Roman" w:cs="Times New Roman"/>
                <w:sz w:val="28"/>
                <w:szCs w:val="28"/>
              </w:rPr>
            </w:pPr>
            <w:r>
              <w:rPr>
                <w:rFonts w:ascii="Times New Roman" w:hAnsi="Times New Roman" w:cs="Times New Roman"/>
                <w:sz w:val="28"/>
                <w:szCs w:val="28"/>
                <w:u w:val="single"/>
              </w:rPr>
              <w:t xml:space="preserve">MILESTONE TWO FEEDBACK </w:t>
            </w:r>
          </w:p>
          <w:p w14:paraId="01E2D33E" w14:textId="77777777" w:rsidR="00864039" w:rsidRDefault="00864039" w:rsidP="00864039">
            <w:pPr>
              <w:widowControl w:val="0"/>
              <w:autoSpaceDE w:val="0"/>
              <w:autoSpaceDN w:val="0"/>
              <w:adjustRightInd w:val="0"/>
              <w:ind w:right="333"/>
              <w:rPr>
                <w:rFonts w:ascii="Times New Roman" w:hAnsi="Times New Roman" w:cs="Times New Roman"/>
                <w:sz w:val="28"/>
                <w:szCs w:val="28"/>
              </w:rPr>
            </w:pPr>
          </w:p>
          <w:p w14:paraId="75CEA37F" w14:textId="77777777" w:rsidR="00864039" w:rsidRDefault="00864039" w:rsidP="00864039">
            <w:pPr>
              <w:widowControl w:val="0"/>
              <w:autoSpaceDE w:val="0"/>
              <w:autoSpaceDN w:val="0"/>
              <w:adjustRightInd w:val="0"/>
              <w:ind w:right="333"/>
              <w:rPr>
                <w:rFonts w:ascii="Times New Roman" w:hAnsi="Times New Roman" w:cs="Times New Roman"/>
                <w:sz w:val="28"/>
                <w:szCs w:val="28"/>
              </w:rPr>
            </w:pPr>
          </w:p>
          <w:p w14:paraId="13634544" w14:textId="77777777" w:rsidR="00864039" w:rsidRDefault="00864039" w:rsidP="00864039">
            <w:pPr>
              <w:widowControl w:val="0"/>
              <w:autoSpaceDE w:val="0"/>
              <w:autoSpaceDN w:val="0"/>
              <w:adjustRightInd w:val="0"/>
              <w:ind w:right="333"/>
              <w:rPr>
                <w:rFonts w:ascii="Times New Roman" w:hAnsi="Times New Roman" w:cs="Times New Roman"/>
                <w:sz w:val="28"/>
                <w:szCs w:val="28"/>
              </w:rPr>
            </w:pPr>
          </w:p>
          <w:p w14:paraId="6264EB23" w14:textId="77777777" w:rsidR="00864039" w:rsidRDefault="00864039" w:rsidP="00864039">
            <w:pPr>
              <w:widowControl w:val="0"/>
              <w:autoSpaceDE w:val="0"/>
              <w:autoSpaceDN w:val="0"/>
              <w:adjustRightInd w:val="0"/>
              <w:ind w:right="333"/>
              <w:rPr>
                <w:rFonts w:ascii="Times New Roman" w:hAnsi="Times New Roman" w:cs="Times New Roman"/>
                <w:sz w:val="28"/>
                <w:szCs w:val="28"/>
                <w:u w:val="single"/>
              </w:rPr>
            </w:pPr>
          </w:p>
        </w:tc>
      </w:tr>
      <w:tr w:rsidR="00D16A1E" w14:paraId="0F70142D" w14:textId="77777777">
        <w:tblPrEx>
          <w:tblBorders>
            <w:top w:val="none" w:sz="0" w:space="0" w:color="auto"/>
          </w:tblBorders>
        </w:tblPrEx>
        <w:tc>
          <w:tcPr>
            <w:tcW w:w="8522" w:type="dxa"/>
            <w:tcBorders>
              <w:top w:val="single" w:sz="18" w:space="0" w:color="BFBFBF"/>
              <w:bottom w:val="single" w:sz="18" w:space="0" w:color="BFBFBF"/>
            </w:tcBorders>
            <w:tcMar>
              <w:top w:w="100" w:type="nil"/>
              <w:right w:w="100" w:type="nil"/>
            </w:tcMar>
          </w:tcPr>
          <w:p w14:paraId="3A9296A5" w14:textId="77777777" w:rsidR="00D16A1E" w:rsidRDefault="00D16A1E" w:rsidP="00D16A1E">
            <w:pPr>
              <w:widowControl w:val="0"/>
              <w:autoSpaceDE w:val="0"/>
              <w:autoSpaceDN w:val="0"/>
              <w:adjustRightInd w:val="0"/>
              <w:ind w:right="333"/>
              <w:rPr>
                <w:rFonts w:ascii="Times New Roman" w:hAnsi="Times New Roman" w:cs="Times New Roman"/>
                <w:sz w:val="28"/>
                <w:szCs w:val="28"/>
                <w:u w:val="single"/>
              </w:rPr>
            </w:pPr>
          </w:p>
          <w:p w14:paraId="24A9FA54" w14:textId="77777777" w:rsidR="00D16A1E" w:rsidRDefault="00D16A1E" w:rsidP="00D16A1E">
            <w:pPr>
              <w:widowControl w:val="0"/>
              <w:autoSpaceDE w:val="0"/>
              <w:autoSpaceDN w:val="0"/>
              <w:adjustRightInd w:val="0"/>
              <w:ind w:right="333"/>
              <w:rPr>
                <w:rFonts w:ascii="Times New Roman" w:hAnsi="Times New Roman" w:cs="Times New Roman"/>
                <w:sz w:val="28"/>
                <w:szCs w:val="28"/>
              </w:rPr>
            </w:pPr>
            <w:r>
              <w:rPr>
                <w:rFonts w:ascii="Times New Roman" w:hAnsi="Times New Roman" w:cs="Times New Roman"/>
                <w:sz w:val="28"/>
                <w:szCs w:val="28"/>
                <w:u w:val="single"/>
              </w:rPr>
              <w:t>LSEPI</w:t>
            </w:r>
            <w:r w:rsidR="00864039">
              <w:rPr>
                <w:rFonts w:ascii="Times New Roman" w:hAnsi="Times New Roman" w:cs="Times New Roman"/>
                <w:sz w:val="28"/>
                <w:szCs w:val="28"/>
                <w:u w:val="single"/>
              </w:rPr>
              <w:t>: Appliance to project</w:t>
            </w:r>
          </w:p>
          <w:p w14:paraId="27F53FCF" w14:textId="77777777" w:rsidR="00D16A1E" w:rsidRDefault="00D16A1E" w:rsidP="00864039">
            <w:pPr>
              <w:widowControl w:val="0"/>
              <w:autoSpaceDE w:val="0"/>
              <w:autoSpaceDN w:val="0"/>
              <w:adjustRightInd w:val="0"/>
              <w:ind w:right="333"/>
              <w:rPr>
                <w:rFonts w:ascii="Times New Roman" w:hAnsi="Times New Roman" w:cs="Times New Roman"/>
                <w:sz w:val="28"/>
                <w:szCs w:val="28"/>
              </w:rPr>
            </w:pPr>
          </w:p>
          <w:p w14:paraId="069DB322" w14:textId="77777777" w:rsidR="00864039" w:rsidRDefault="00864039" w:rsidP="00864039">
            <w:pPr>
              <w:widowControl w:val="0"/>
              <w:autoSpaceDE w:val="0"/>
              <w:autoSpaceDN w:val="0"/>
              <w:adjustRightInd w:val="0"/>
              <w:ind w:right="333"/>
              <w:rPr>
                <w:rFonts w:ascii="Times New Roman" w:hAnsi="Times New Roman" w:cs="Times New Roman"/>
                <w:sz w:val="28"/>
                <w:szCs w:val="28"/>
              </w:rPr>
            </w:pPr>
          </w:p>
          <w:p w14:paraId="6AEDC50A" w14:textId="77777777" w:rsidR="00864039" w:rsidRDefault="00864039" w:rsidP="00864039">
            <w:pPr>
              <w:widowControl w:val="0"/>
              <w:autoSpaceDE w:val="0"/>
              <w:autoSpaceDN w:val="0"/>
              <w:adjustRightInd w:val="0"/>
              <w:ind w:right="333"/>
              <w:rPr>
                <w:rFonts w:ascii="Times New Roman" w:hAnsi="Times New Roman" w:cs="Times New Roman"/>
                <w:sz w:val="28"/>
                <w:szCs w:val="28"/>
              </w:rPr>
            </w:pPr>
          </w:p>
          <w:p w14:paraId="3EACF87C" w14:textId="77777777" w:rsidR="00864039" w:rsidRDefault="00864039" w:rsidP="00864039">
            <w:pPr>
              <w:widowControl w:val="0"/>
              <w:autoSpaceDE w:val="0"/>
              <w:autoSpaceDN w:val="0"/>
              <w:adjustRightInd w:val="0"/>
              <w:ind w:right="333"/>
              <w:rPr>
                <w:rFonts w:ascii="Times New Roman" w:hAnsi="Times New Roman" w:cs="Times New Roman"/>
                <w:sz w:val="28"/>
                <w:szCs w:val="28"/>
              </w:rPr>
            </w:pPr>
          </w:p>
          <w:p w14:paraId="0CC57D99" w14:textId="77777777" w:rsidR="00864039" w:rsidRDefault="00864039" w:rsidP="00864039">
            <w:pPr>
              <w:widowControl w:val="0"/>
              <w:autoSpaceDE w:val="0"/>
              <w:autoSpaceDN w:val="0"/>
              <w:adjustRightInd w:val="0"/>
              <w:ind w:right="333"/>
              <w:rPr>
                <w:rFonts w:ascii="Times New Roman" w:hAnsi="Times New Roman" w:cs="Times New Roman"/>
                <w:sz w:val="28"/>
                <w:szCs w:val="28"/>
              </w:rPr>
            </w:pPr>
          </w:p>
        </w:tc>
      </w:tr>
      <w:tr w:rsidR="00333666" w14:paraId="43785875" w14:textId="77777777">
        <w:tblPrEx>
          <w:tblBorders>
            <w:top w:val="none" w:sz="0" w:space="0" w:color="auto"/>
          </w:tblBorders>
        </w:tblPrEx>
        <w:tc>
          <w:tcPr>
            <w:tcW w:w="8522" w:type="dxa"/>
            <w:tcBorders>
              <w:top w:val="single" w:sz="18" w:space="0" w:color="BFBFBF"/>
              <w:bottom w:val="single" w:sz="18" w:space="0" w:color="BFBFBF"/>
            </w:tcBorders>
            <w:tcMar>
              <w:top w:w="100" w:type="nil"/>
              <w:right w:w="100" w:type="nil"/>
            </w:tcMar>
          </w:tcPr>
          <w:p w14:paraId="59C2C1A9" w14:textId="77777777" w:rsidR="008A20F8" w:rsidRDefault="008A20F8" w:rsidP="008A20F8">
            <w:pPr>
              <w:widowControl w:val="0"/>
              <w:autoSpaceDE w:val="0"/>
              <w:autoSpaceDN w:val="0"/>
              <w:adjustRightInd w:val="0"/>
              <w:ind w:right="333"/>
              <w:rPr>
                <w:rFonts w:ascii="Times New Roman" w:hAnsi="Times New Roman" w:cs="Times New Roman"/>
                <w:sz w:val="28"/>
                <w:szCs w:val="28"/>
              </w:rPr>
            </w:pPr>
          </w:p>
          <w:p w14:paraId="1F8C5CE5" w14:textId="77777777" w:rsidR="00333666" w:rsidRDefault="00333666" w:rsidP="00864039">
            <w:pPr>
              <w:widowControl w:val="0"/>
              <w:autoSpaceDE w:val="0"/>
              <w:autoSpaceDN w:val="0"/>
              <w:adjustRightInd w:val="0"/>
              <w:ind w:right="333"/>
              <w:rPr>
                <w:rFonts w:ascii="Times New Roman" w:hAnsi="Times New Roman" w:cs="Times New Roman"/>
                <w:sz w:val="28"/>
                <w:szCs w:val="28"/>
                <w:u w:val="single"/>
              </w:rPr>
            </w:pPr>
            <w:r>
              <w:rPr>
                <w:rFonts w:ascii="Times New Roman" w:hAnsi="Times New Roman" w:cs="Times New Roman"/>
                <w:sz w:val="28"/>
                <w:szCs w:val="28"/>
                <w:u w:val="single"/>
              </w:rPr>
              <w:t>PRESENTATION/VIVA/POSTE</w:t>
            </w:r>
            <w:r w:rsidR="00864039">
              <w:rPr>
                <w:rFonts w:ascii="Times New Roman" w:hAnsi="Times New Roman" w:cs="Times New Roman"/>
                <w:sz w:val="28"/>
                <w:szCs w:val="28"/>
                <w:u w:val="single"/>
              </w:rPr>
              <w:t>R</w:t>
            </w:r>
          </w:p>
          <w:p w14:paraId="66D47144" w14:textId="77777777" w:rsidR="00864039" w:rsidRDefault="00864039" w:rsidP="00864039">
            <w:pPr>
              <w:widowControl w:val="0"/>
              <w:autoSpaceDE w:val="0"/>
              <w:autoSpaceDN w:val="0"/>
              <w:adjustRightInd w:val="0"/>
              <w:ind w:right="333"/>
              <w:rPr>
                <w:rFonts w:ascii="Times New Roman" w:hAnsi="Times New Roman" w:cs="Times New Roman"/>
                <w:sz w:val="28"/>
                <w:szCs w:val="28"/>
                <w:u w:val="single"/>
              </w:rPr>
            </w:pPr>
          </w:p>
          <w:p w14:paraId="7F0A20C1" w14:textId="77777777" w:rsidR="00864039" w:rsidRDefault="00864039" w:rsidP="00864039">
            <w:pPr>
              <w:widowControl w:val="0"/>
              <w:autoSpaceDE w:val="0"/>
              <w:autoSpaceDN w:val="0"/>
              <w:adjustRightInd w:val="0"/>
              <w:ind w:right="333"/>
              <w:rPr>
                <w:rFonts w:ascii="Times New Roman" w:hAnsi="Times New Roman" w:cs="Times New Roman"/>
                <w:sz w:val="28"/>
                <w:szCs w:val="28"/>
                <w:u w:val="single"/>
              </w:rPr>
            </w:pPr>
          </w:p>
          <w:p w14:paraId="42979143" w14:textId="77777777" w:rsidR="00864039" w:rsidRDefault="00864039" w:rsidP="00864039">
            <w:pPr>
              <w:widowControl w:val="0"/>
              <w:autoSpaceDE w:val="0"/>
              <w:autoSpaceDN w:val="0"/>
              <w:adjustRightInd w:val="0"/>
              <w:ind w:right="333"/>
              <w:rPr>
                <w:rFonts w:ascii="Times New Roman" w:hAnsi="Times New Roman" w:cs="Times New Roman"/>
                <w:sz w:val="28"/>
                <w:szCs w:val="28"/>
                <w:u w:val="single"/>
              </w:rPr>
            </w:pPr>
          </w:p>
          <w:p w14:paraId="4BAC88A3" w14:textId="77777777" w:rsidR="00864039" w:rsidRDefault="00864039" w:rsidP="00864039">
            <w:pPr>
              <w:widowControl w:val="0"/>
              <w:autoSpaceDE w:val="0"/>
              <w:autoSpaceDN w:val="0"/>
              <w:adjustRightInd w:val="0"/>
              <w:ind w:right="333"/>
              <w:rPr>
                <w:rFonts w:ascii="Times New Roman" w:hAnsi="Times New Roman" w:cs="Times New Roman"/>
                <w:sz w:val="28"/>
                <w:szCs w:val="28"/>
              </w:rPr>
            </w:pPr>
          </w:p>
          <w:p w14:paraId="3502B220" w14:textId="77777777" w:rsidR="00864039" w:rsidRDefault="00864039" w:rsidP="00864039">
            <w:pPr>
              <w:widowControl w:val="0"/>
              <w:autoSpaceDE w:val="0"/>
              <w:autoSpaceDN w:val="0"/>
              <w:adjustRightInd w:val="0"/>
              <w:ind w:right="333"/>
              <w:rPr>
                <w:rFonts w:ascii="Times New Roman" w:hAnsi="Times New Roman" w:cs="Times New Roman"/>
                <w:sz w:val="28"/>
                <w:szCs w:val="28"/>
              </w:rPr>
            </w:pPr>
          </w:p>
        </w:tc>
      </w:tr>
      <w:tr w:rsidR="00333666" w14:paraId="071AA184" w14:textId="77777777">
        <w:tblPrEx>
          <w:tblBorders>
            <w:top w:val="none" w:sz="0" w:space="0" w:color="auto"/>
          </w:tblBorders>
        </w:tblPrEx>
        <w:tc>
          <w:tcPr>
            <w:tcW w:w="8522" w:type="dxa"/>
            <w:tcBorders>
              <w:top w:val="single" w:sz="18" w:space="0" w:color="BFBFBF"/>
              <w:bottom w:val="single" w:sz="18" w:space="0" w:color="BFBFBF"/>
            </w:tcBorders>
            <w:tcMar>
              <w:top w:w="100" w:type="nil"/>
              <w:right w:w="100" w:type="nil"/>
            </w:tcMar>
          </w:tcPr>
          <w:p w14:paraId="7AE64A61" w14:textId="77777777" w:rsidR="00333666" w:rsidRDefault="00333666">
            <w:pPr>
              <w:widowControl w:val="0"/>
              <w:autoSpaceDE w:val="0"/>
              <w:autoSpaceDN w:val="0"/>
              <w:adjustRightInd w:val="0"/>
              <w:ind w:right="333"/>
              <w:rPr>
                <w:rFonts w:ascii="Times New Roman" w:hAnsi="Times New Roman" w:cs="Times New Roman"/>
                <w:sz w:val="28"/>
                <w:szCs w:val="28"/>
              </w:rPr>
            </w:pPr>
            <w:r>
              <w:rPr>
                <w:rFonts w:ascii="Times New Roman" w:hAnsi="Times New Roman" w:cs="Times New Roman"/>
                <w:sz w:val="28"/>
                <w:szCs w:val="28"/>
                <w:u w:val="single"/>
              </w:rPr>
              <w:t>FINAL REPORT: INCLUDING CONCLUSIONS AND EVALUATIONS</w:t>
            </w:r>
          </w:p>
          <w:p w14:paraId="6FC06F2F" w14:textId="77777777" w:rsidR="00D16A1E" w:rsidRDefault="00D16A1E">
            <w:pPr>
              <w:widowControl w:val="0"/>
              <w:autoSpaceDE w:val="0"/>
              <w:autoSpaceDN w:val="0"/>
              <w:adjustRightInd w:val="0"/>
              <w:ind w:right="333"/>
              <w:rPr>
                <w:rFonts w:ascii="Times New Roman" w:hAnsi="Times New Roman" w:cs="Times New Roman"/>
                <w:sz w:val="28"/>
                <w:szCs w:val="28"/>
              </w:rPr>
            </w:pPr>
          </w:p>
          <w:p w14:paraId="44765955" w14:textId="77777777" w:rsidR="00864039" w:rsidRDefault="00864039">
            <w:pPr>
              <w:widowControl w:val="0"/>
              <w:autoSpaceDE w:val="0"/>
              <w:autoSpaceDN w:val="0"/>
              <w:adjustRightInd w:val="0"/>
              <w:ind w:right="333"/>
              <w:rPr>
                <w:rFonts w:ascii="Times New Roman" w:hAnsi="Times New Roman" w:cs="Times New Roman"/>
                <w:sz w:val="28"/>
                <w:szCs w:val="28"/>
              </w:rPr>
            </w:pPr>
          </w:p>
          <w:p w14:paraId="0B4DE414" w14:textId="77777777" w:rsidR="00864039" w:rsidRDefault="00864039">
            <w:pPr>
              <w:widowControl w:val="0"/>
              <w:autoSpaceDE w:val="0"/>
              <w:autoSpaceDN w:val="0"/>
              <w:adjustRightInd w:val="0"/>
              <w:ind w:right="333"/>
              <w:rPr>
                <w:rFonts w:ascii="Times New Roman" w:hAnsi="Times New Roman" w:cs="Times New Roman"/>
                <w:sz w:val="28"/>
                <w:szCs w:val="28"/>
              </w:rPr>
            </w:pPr>
          </w:p>
          <w:p w14:paraId="463390B5" w14:textId="77777777" w:rsidR="00333666" w:rsidRDefault="00333666">
            <w:pPr>
              <w:widowControl w:val="0"/>
              <w:autoSpaceDE w:val="0"/>
              <w:autoSpaceDN w:val="0"/>
              <w:adjustRightInd w:val="0"/>
              <w:ind w:right="333"/>
              <w:rPr>
                <w:rFonts w:ascii="Times New Roman" w:hAnsi="Times New Roman" w:cs="Times New Roman"/>
                <w:sz w:val="28"/>
                <w:szCs w:val="28"/>
              </w:rPr>
            </w:pPr>
          </w:p>
          <w:p w14:paraId="4343477F" w14:textId="77777777" w:rsidR="00864039" w:rsidRDefault="00864039">
            <w:pPr>
              <w:widowControl w:val="0"/>
              <w:autoSpaceDE w:val="0"/>
              <w:autoSpaceDN w:val="0"/>
              <w:adjustRightInd w:val="0"/>
              <w:ind w:right="333"/>
              <w:rPr>
                <w:rFonts w:ascii="Times New Roman" w:hAnsi="Times New Roman" w:cs="Times New Roman"/>
                <w:sz w:val="28"/>
                <w:szCs w:val="28"/>
              </w:rPr>
            </w:pPr>
          </w:p>
        </w:tc>
      </w:tr>
      <w:tr w:rsidR="00333666" w14:paraId="62BA0602" w14:textId="77777777">
        <w:tblPrEx>
          <w:tblBorders>
            <w:top w:val="none" w:sz="0" w:space="0" w:color="auto"/>
            <w:bottom w:val="single" w:sz="18" w:space="0" w:color="BFBFBF"/>
          </w:tblBorders>
        </w:tblPrEx>
        <w:tc>
          <w:tcPr>
            <w:tcW w:w="8522" w:type="dxa"/>
            <w:tcBorders>
              <w:top w:val="single" w:sz="18" w:space="0" w:color="BFBFBF"/>
              <w:bottom w:val="single" w:sz="18" w:space="0" w:color="BFBFBF"/>
            </w:tcBorders>
            <w:tcMar>
              <w:top w:w="100" w:type="nil"/>
              <w:right w:w="100" w:type="nil"/>
            </w:tcMar>
          </w:tcPr>
          <w:p w14:paraId="23B2F848" w14:textId="77777777" w:rsidR="00333666" w:rsidRDefault="00333666">
            <w:pPr>
              <w:widowControl w:val="0"/>
              <w:autoSpaceDE w:val="0"/>
              <w:autoSpaceDN w:val="0"/>
              <w:adjustRightInd w:val="0"/>
              <w:ind w:right="333"/>
              <w:rPr>
                <w:rFonts w:ascii="Times New Roman" w:hAnsi="Times New Roman" w:cs="Times New Roman"/>
                <w:sz w:val="28"/>
                <w:szCs w:val="28"/>
              </w:rPr>
            </w:pPr>
            <w:r>
              <w:rPr>
                <w:rFonts w:ascii="Times New Roman" w:hAnsi="Times New Roman" w:cs="Times New Roman"/>
                <w:sz w:val="28"/>
                <w:szCs w:val="28"/>
                <w:u w:val="single"/>
              </w:rPr>
              <w:t>OVERALL SUPERVISOR COMMENTS</w:t>
            </w:r>
          </w:p>
          <w:p w14:paraId="23EBA5E5" w14:textId="77777777" w:rsidR="00333666" w:rsidRDefault="00333666" w:rsidP="00864039">
            <w:pPr>
              <w:widowControl w:val="0"/>
              <w:autoSpaceDE w:val="0"/>
              <w:autoSpaceDN w:val="0"/>
              <w:adjustRightInd w:val="0"/>
              <w:ind w:right="333"/>
              <w:rPr>
                <w:rFonts w:ascii="Times New Roman" w:hAnsi="Times New Roman" w:cs="Times New Roman"/>
                <w:sz w:val="28"/>
                <w:szCs w:val="28"/>
              </w:rPr>
            </w:pPr>
          </w:p>
          <w:p w14:paraId="2247FD76" w14:textId="77777777" w:rsidR="00864039" w:rsidRDefault="00864039" w:rsidP="00864039">
            <w:pPr>
              <w:widowControl w:val="0"/>
              <w:autoSpaceDE w:val="0"/>
              <w:autoSpaceDN w:val="0"/>
              <w:adjustRightInd w:val="0"/>
              <w:ind w:right="333"/>
              <w:rPr>
                <w:rFonts w:ascii="Times New Roman" w:hAnsi="Times New Roman" w:cs="Times New Roman"/>
                <w:sz w:val="28"/>
                <w:szCs w:val="28"/>
              </w:rPr>
            </w:pPr>
          </w:p>
          <w:p w14:paraId="3ED36558" w14:textId="77777777" w:rsidR="00864039" w:rsidRDefault="00864039" w:rsidP="00864039">
            <w:pPr>
              <w:widowControl w:val="0"/>
              <w:autoSpaceDE w:val="0"/>
              <w:autoSpaceDN w:val="0"/>
              <w:adjustRightInd w:val="0"/>
              <w:ind w:right="333"/>
              <w:rPr>
                <w:rFonts w:ascii="Times New Roman" w:hAnsi="Times New Roman" w:cs="Times New Roman"/>
                <w:sz w:val="28"/>
                <w:szCs w:val="28"/>
              </w:rPr>
            </w:pPr>
          </w:p>
          <w:p w14:paraId="4EE3B3C4" w14:textId="77777777" w:rsidR="00864039" w:rsidRDefault="00864039" w:rsidP="00864039">
            <w:pPr>
              <w:widowControl w:val="0"/>
              <w:autoSpaceDE w:val="0"/>
              <w:autoSpaceDN w:val="0"/>
              <w:adjustRightInd w:val="0"/>
              <w:ind w:right="333"/>
              <w:rPr>
                <w:rFonts w:ascii="Times New Roman" w:hAnsi="Times New Roman" w:cs="Times New Roman"/>
                <w:sz w:val="28"/>
                <w:szCs w:val="28"/>
              </w:rPr>
            </w:pPr>
          </w:p>
          <w:p w14:paraId="10743508" w14:textId="77777777" w:rsidR="00864039" w:rsidRDefault="00864039" w:rsidP="00864039">
            <w:pPr>
              <w:widowControl w:val="0"/>
              <w:autoSpaceDE w:val="0"/>
              <w:autoSpaceDN w:val="0"/>
              <w:adjustRightInd w:val="0"/>
              <w:ind w:right="333"/>
              <w:rPr>
                <w:rFonts w:ascii="Times New Roman" w:hAnsi="Times New Roman" w:cs="Times New Roman"/>
                <w:sz w:val="28"/>
                <w:szCs w:val="28"/>
              </w:rPr>
            </w:pPr>
          </w:p>
          <w:p w14:paraId="41292695" w14:textId="77777777" w:rsidR="00864039" w:rsidRDefault="00864039" w:rsidP="00864039">
            <w:pPr>
              <w:widowControl w:val="0"/>
              <w:autoSpaceDE w:val="0"/>
              <w:autoSpaceDN w:val="0"/>
              <w:adjustRightInd w:val="0"/>
              <w:ind w:right="333"/>
              <w:rPr>
                <w:rFonts w:ascii="Times New Roman" w:hAnsi="Times New Roman" w:cs="Times New Roman"/>
                <w:sz w:val="28"/>
                <w:szCs w:val="28"/>
              </w:rPr>
            </w:pPr>
          </w:p>
        </w:tc>
      </w:tr>
    </w:tbl>
    <w:p w14:paraId="15855970" w14:textId="77777777" w:rsidR="00333666" w:rsidRDefault="00333666" w:rsidP="00333666">
      <w:pPr>
        <w:widowControl w:val="0"/>
        <w:autoSpaceDE w:val="0"/>
        <w:autoSpaceDN w:val="0"/>
        <w:adjustRightInd w:val="0"/>
        <w:ind w:right="333"/>
        <w:rPr>
          <w:rFonts w:ascii="Times New Roman" w:hAnsi="Times New Roman" w:cs="Times New Roman"/>
          <w:sz w:val="28"/>
          <w:szCs w:val="28"/>
        </w:rPr>
      </w:pPr>
    </w:p>
    <w:p w14:paraId="37C4E7F1" w14:textId="77777777" w:rsidR="008A20F8" w:rsidRDefault="008A20F8">
      <w:pPr>
        <w:rPr>
          <w:rFonts w:ascii="Times New Roman" w:hAnsi="Times New Roman" w:cs="Times New Roman"/>
          <w:sz w:val="28"/>
          <w:szCs w:val="28"/>
        </w:rPr>
      </w:pPr>
      <w:r>
        <w:rPr>
          <w:rFonts w:ascii="Times New Roman" w:hAnsi="Times New Roman" w:cs="Times New Roman"/>
          <w:sz w:val="28"/>
          <w:szCs w:val="28"/>
        </w:rPr>
        <w:br w:type="page"/>
      </w:r>
    </w:p>
    <w:p w14:paraId="4A040625" w14:textId="77777777" w:rsidR="00A631BC" w:rsidRDefault="00A631BC" w:rsidP="00A631BC">
      <w:pPr>
        <w:widowControl w:val="0"/>
        <w:autoSpaceDE w:val="0"/>
        <w:autoSpaceDN w:val="0"/>
        <w:adjustRightInd w:val="0"/>
        <w:ind w:right="333"/>
        <w:jc w:val="center"/>
        <w:rPr>
          <w:rFonts w:ascii="Times New Roman" w:hAnsi="Times New Roman" w:cs="Times New Roman"/>
          <w:sz w:val="28"/>
          <w:szCs w:val="28"/>
        </w:rPr>
        <w:sectPr w:rsidR="00A631BC" w:rsidSect="008A20F8">
          <w:pgSz w:w="12240" w:h="15840"/>
          <w:pgMar w:top="1440" w:right="1800" w:bottom="1440" w:left="1800" w:header="720" w:footer="720" w:gutter="0"/>
          <w:cols w:space="720"/>
          <w:noEndnote/>
        </w:sectPr>
      </w:pPr>
    </w:p>
    <w:p w14:paraId="1802E29E" w14:textId="7351437E" w:rsidR="00333666" w:rsidRDefault="00333666" w:rsidP="00A631BC">
      <w:pPr>
        <w:widowControl w:val="0"/>
        <w:autoSpaceDE w:val="0"/>
        <w:autoSpaceDN w:val="0"/>
        <w:adjustRightInd w:val="0"/>
        <w:ind w:right="333"/>
        <w:jc w:val="center"/>
        <w:rPr>
          <w:rFonts w:ascii="Times New Roman" w:hAnsi="Times New Roman" w:cs="Times New Roman"/>
          <w:sz w:val="28"/>
          <w:szCs w:val="28"/>
        </w:rPr>
      </w:pPr>
      <w:r>
        <w:rPr>
          <w:rFonts w:ascii="Times New Roman" w:hAnsi="Times New Roman" w:cs="Times New Roman"/>
          <w:sz w:val="28"/>
          <w:szCs w:val="28"/>
        </w:rPr>
        <w:lastRenderedPageBreak/>
        <w:t>Appendix VI  ……………. Project Assessment Profiles</w:t>
      </w:r>
    </w:p>
    <w:tbl>
      <w:tblPr>
        <w:tblW w:w="13741" w:type="dxa"/>
        <w:tblInd w:w="-1584" w:type="dxa"/>
        <w:tblBorders>
          <w:top w:val="single" w:sz="6" w:space="0" w:color="BFBFBF"/>
          <w:left w:val="single" w:sz="6" w:space="0" w:color="BFBFBF"/>
          <w:right w:val="single" w:sz="6" w:space="0" w:color="BFBFBF"/>
        </w:tblBorders>
        <w:tblLayout w:type="fixed"/>
        <w:tblLook w:val="0000" w:firstRow="0" w:lastRow="0" w:firstColumn="0" w:lastColumn="0" w:noHBand="0" w:noVBand="0"/>
      </w:tblPr>
      <w:tblGrid>
        <w:gridCol w:w="2835"/>
        <w:gridCol w:w="2835"/>
        <w:gridCol w:w="2835"/>
        <w:gridCol w:w="2835"/>
        <w:gridCol w:w="2401"/>
      </w:tblGrid>
      <w:tr w:rsidR="00333666" w14:paraId="09850E5E" w14:textId="77777777" w:rsidTr="00A631BC">
        <w:tc>
          <w:tcPr>
            <w:tcW w:w="2835" w:type="dxa"/>
            <w:tcBorders>
              <w:top w:val="single" w:sz="6" w:space="0" w:color="BFBFBF"/>
              <w:bottom w:val="single" w:sz="6" w:space="0" w:color="BFBFBF"/>
              <w:right w:val="single" w:sz="6" w:space="0" w:color="BFBFBF"/>
            </w:tcBorders>
            <w:tcMar>
              <w:top w:w="100" w:type="nil"/>
              <w:right w:w="100" w:type="nil"/>
            </w:tcMar>
          </w:tcPr>
          <w:p w14:paraId="41BC879D" w14:textId="77777777" w:rsidR="00333666" w:rsidRDefault="00333666" w:rsidP="00A631BC">
            <w:pPr>
              <w:widowControl w:val="0"/>
              <w:autoSpaceDE w:val="0"/>
              <w:autoSpaceDN w:val="0"/>
              <w:adjustRightInd w:val="0"/>
              <w:ind w:right="333"/>
              <w:jc w:val="center"/>
              <w:rPr>
                <w:rFonts w:ascii="Times New Roman" w:hAnsi="Times New Roman" w:cs="Times New Roman"/>
                <w:b/>
                <w:bCs/>
                <w:sz w:val="20"/>
                <w:szCs w:val="20"/>
              </w:rPr>
            </w:pPr>
            <w:r>
              <w:rPr>
                <w:rFonts w:ascii="Times New Roman" w:hAnsi="Times New Roman" w:cs="Times New Roman"/>
                <w:b/>
                <w:bCs/>
                <w:sz w:val="20"/>
                <w:szCs w:val="20"/>
              </w:rPr>
              <w:t>Target Award</w:t>
            </w:r>
          </w:p>
        </w:tc>
        <w:tc>
          <w:tcPr>
            <w:tcW w:w="2835" w:type="dxa"/>
            <w:tcBorders>
              <w:top w:val="single" w:sz="6" w:space="0" w:color="BFBFBF"/>
              <w:left w:val="single" w:sz="6" w:space="0" w:color="BFBFBF"/>
              <w:bottom w:val="single" w:sz="6" w:space="0" w:color="BFBFBF"/>
              <w:right w:val="single" w:sz="6" w:space="0" w:color="BFBFBF"/>
            </w:tcBorders>
            <w:tcMar>
              <w:top w:w="100" w:type="nil"/>
              <w:right w:w="100" w:type="nil"/>
            </w:tcMar>
          </w:tcPr>
          <w:p w14:paraId="78AB5F0F" w14:textId="77777777" w:rsidR="00333666" w:rsidRDefault="00333666" w:rsidP="00A631BC">
            <w:pPr>
              <w:widowControl w:val="0"/>
              <w:autoSpaceDE w:val="0"/>
              <w:autoSpaceDN w:val="0"/>
              <w:adjustRightInd w:val="0"/>
              <w:ind w:right="333"/>
              <w:jc w:val="center"/>
              <w:rPr>
                <w:rFonts w:ascii="Times New Roman" w:hAnsi="Times New Roman" w:cs="Times New Roman"/>
                <w:b/>
                <w:bCs/>
                <w:sz w:val="20"/>
                <w:szCs w:val="20"/>
              </w:rPr>
            </w:pPr>
            <w:r>
              <w:rPr>
                <w:rFonts w:ascii="Times New Roman" w:hAnsi="Times New Roman" w:cs="Times New Roman"/>
                <w:b/>
                <w:bCs/>
                <w:sz w:val="20"/>
                <w:szCs w:val="20"/>
              </w:rPr>
              <w:t>Project Management</w:t>
            </w:r>
          </w:p>
        </w:tc>
        <w:tc>
          <w:tcPr>
            <w:tcW w:w="2835" w:type="dxa"/>
            <w:tcBorders>
              <w:top w:val="single" w:sz="6" w:space="0" w:color="BFBFBF"/>
              <w:left w:val="single" w:sz="6" w:space="0" w:color="BFBFBF"/>
              <w:bottom w:val="single" w:sz="6" w:space="0" w:color="BFBFBF"/>
              <w:right w:val="single" w:sz="6" w:space="0" w:color="BFBFBF"/>
            </w:tcBorders>
            <w:tcMar>
              <w:top w:w="100" w:type="nil"/>
              <w:right w:w="100" w:type="nil"/>
            </w:tcMar>
          </w:tcPr>
          <w:p w14:paraId="616AB829" w14:textId="77777777" w:rsidR="00333666" w:rsidRDefault="00333666" w:rsidP="00A631BC">
            <w:pPr>
              <w:widowControl w:val="0"/>
              <w:autoSpaceDE w:val="0"/>
              <w:autoSpaceDN w:val="0"/>
              <w:adjustRightInd w:val="0"/>
              <w:ind w:right="333"/>
              <w:jc w:val="center"/>
              <w:rPr>
                <w:rFonts w:ascii="Times New Roman" w:hAnsi="Times New Roman" w:cs="Times New Roman"/>
                <w:b/>
                <w:bCs/>
                <w:sz w:val="20"/>
                <w:szCs w:val="20"/>
              </w:rPr>
            </w:pPr>
            <w:r>
              <w:rPr>
                <w:rFonts w:ascii="Times New Roman" w:hAnsi="Times New Roman" w:cs="Times New Roman"/>
                <w:b/>
                <w:bCs/>
                <w:sz w:val="20"/>
                <w:szCs w:val="20"/>
              </w:rPr>
              <w:t>Understanding of Problem and Use of Material</w:t>
            </w:r>
          </w:p>
        </w:tc>
        <w:tc>
          <w:tcPr>
            <w:tcW w:w="2835" w:type="dxa"/>
            <w:tcBorders>
              <w:top w:val="single" w:sz="6" w:space="0" w:color="BFBFBF"/>
              <w:left w:val="single" w:sz="6" w:space="0" w:color="BFBFBF"/>
              <w:bottom w:val="single" w:sz="6" w:space="0" w:color="BFBFBF"/>
              <w:right w:val="single" w:sz="6" w:space="0" w:color="BFBFBF"/>
            </w:tcBorders>
            <w:tcMar>
              <w:top w:w="100" w:type="nil"/>
              <w:right w:w="100" w:type="nil"/>
            </w:tcMar>
          </w:tcPr>
          <w:p w14:paraId="5627E485" w14:textId="77777777" w:rsidR="00333666" w:rsidRDefault="00333666" w:rsidP="00A631BC">
            <w:pPr>
              <w:widowControl w:val="0"/>
              <w:autoSpaceDE w:val="0"/>
              <w:autoSpaceDN w:val="0"/>
              <w:adjustRightInd w:val="0"/>
              <w:ind w:right="333"/>
              <w:jc w:val="center"/>
              <w:rPr>
                <w:rFonts w:ascii="Times New Roman" w:hAnsi="Times New Roman" w:cs="Times New Roman"/>
                <w:b/>
                <w:bCs/>
                <w:sz w:val="20"/>
                <w:szCs w:val="20"/>
              </w:rPr>
            </w:pPr>
            <w:r>
              <w:rPr>
                <w:rFonts w:ascii="Times New Roman" w:hAnsi="Times New Roman" w:cs="Times New Roman"/>
                <w:b/>
                <w:bCs/>
                <w:sz w:val="20"/>
                <w:szCs w:val="20"/>
              </w:rPr>
              <w:t>Quality of Final Report</w:t>
            </w:r>
          </w:p>
        </w:tc>
        <w:tc>
          <w:tcPr>
            <w:tcW w:w="2401" w:type="dxa"/>
            <w:tcBorders>
              <w:top w:val="single" w:sz="6" w:space="0" w:color="BFBFBF"/>
              <w:left w:val="single" w:sz="6" w:space="0" w:color="BFBFBF"/>
              <w:bottom w:val="single" w:sz="6" w:space="0" w:color="BFBFBF"/>
            </w:tcBorders>
            <w:tcMar>
              <w:top w:w="100" w:type="nil"/>
              <w:right w:w="100" w:type="nil"/>
            </w:tcMar>
          </w:tcPr>
          <w:p w14:paraId="5376A42C" w14:textId="77777777" w:rsidR="00333666" w:rsidRDefault="00333666" w:rsidP="00A631BC">
            <w:pPr>
              <w:widowControl w:val="0"/>
              <w:autoSpaceDE w:val="0"/>
              <w:autoSpaceDN w:val="0"/>
              <w:adjustRightInd w:val="0"/>
              <w:ind w:right="333"/>
              <w:jc w:val="center"/>
              <w:rPr>
                <w:rFonts w:ascii="Times New Roman" w:hAnsi="Times New Roman" w:cs="Times New Roman"/>
                <w:b/>
                <w:bCs/>
                <w:sz w:val="20"/>
                <w:szCs w:val="20"/>
              </w:rPr>
            </w:pPr>
            <w:proofErr w:type="spellStart"/>
            <w:r>
              <w:rPr>
                <w:rFonts w:ascii="Times New Roman" w:hAnsi="Times New Roman" w:cs="Times New Roman"/>
                <w:b/>
                <w:bCs/>
                <w:sz w:val="20"/>
                <w:szCs w:val="20"/>
              </w:rPr>
              <w:t>Evalaution</w:t>
            </w:r>
            <w:proofErr w:type="spellEnd"/>
            <w:r>
              <w:rPr>
                <w:rFonts w:ascii="Times New Roman" w:hAnsi="Times New Roman" w:cs="Times New Roman"/>
                <w:b/>
                <w:bCs/>
                <w:sz w:val="20"/>
                <w:szCs w:val="20"/>
              </w:rPr>
              <w:t xml:space="preserve"> and Conclusions</w:t>
            </w:r>
          </w:p>
        </w:tc>
      </w:tr>
      <w:tr w:rsidR="00333666" w14:paraId="28689B76" w14:textId="77777777" w:rsidTr="00A631BC">
        <w:tblPrEx>
          <w:tblBorders>
            <w:top w:val="none" w:sz="0" w:space="0" w:color="auto"/>
          </w:tblBorders>
        </w:tblPrEx>
        <w:trPr>
          <w:trHeight w:val="613"/>
        </w:trPr>
        <w:tc>
          <w:tcPr>
            <w:tcW w:w="2835" w:type="dxa"/>
            <w:tcBorders>
              <w:top w:val="single" w:sz="6" w:space="0" w:color="BFBFBF"/>
              <w:bottom w:val="single" w:sz="6" w:space="0" w:color="BFBFBF"/>
              <w:right w:val="single" w:sz="6" w:space="0" w:color="BFBFBF"/>
            </w:tcBorders>
            <w:tcMar>
              <w:top w:w="100" w:type="nil"/>
              <w:right w:w="100" w:type="nil"/>
            </w:tcMar>
          </w:tcPr>
          <w:p w14:paraId="5084F295" w14:textId="77777777" w:rsidR="00333666" w:rsidRPr="00A631BC" w:rsidRDefault="00333666" w:rsidP="00A631BC">
            <w:pPr>
              <w:widowControl w:val="0"/>
              <w:autoSpaceDE w:val="0"/>
              <w:autoSpaceDN w:val="0"/>
              <w:adjustRightInd w:val="0"/>
              <w:ind w:right="333"/>
              <w:jc w:val="center"/>
              <w:rPr>
                <w:rFonts w:ascii="Times New Roman" w:hAnsi="Times New Roman" w:cs="Times New Roman"/>
                <w:sz w:val="16"/>
                <w:szCs w:val="16"/>
              </w:rPr>
            </w:pPr>
            <w:r w:rsidRPr="00A631BC">
              <w:rPr>
                <w:rFonts w:ascii="Times New Roman" w:hAnsi="Times New Roman" w:cs="Times New Roman"/>
                <w:sz w:val="16"/>
                <w:szCs w:val="16"/>
              </w:rPr>
              <w:t>(90% +)</w:t>
            </w:r>
          </w:p>
        </w:tc>
        <w:tc>
          <w:tcPr>
            <w:tcW w:w="2835" w:type="dxa"/>
            <w:tcBorders>
              <w:top w:val="single" w:sz="6" w:space="0" w:color="BFBFBF"/>
              <w:left w:val="single" w:sz="6" w:space="0" w:color="BFBFBF"/>
              <w:bottom w:val="single" w:sz="6" w:space="0" w:color="BFBFBF"/>
              <w:right w:val="single" w:sz="6" w:space="0" w:color="BFBFBF"/>
            </w:tcBorders>
            <w:tcMar>
              <w:top w:w="100" w:type="nil"/>
              <w:right w:w="100" w:type="nil"/>
            </w:tcMar>
          </w:tcPr>
          <w:p w14:paraId="175B0E15" w14:textId="77777777" w:rsidR="00333666" w:rsidRPr="00A631BC" w:rsidRDefault="00333666" w:rsidP="00A631BC">
            <w:pPr>
              <w:widowControl w:val="0"/>
              <w:autoSpaceDE w:val="0"/>
              <w:autoSpaceDN w:val="0"/>
              <w:adjustRightInd w:val="0"/>
              <w:ind w:right="333"/>
              <w:jc w:val="center"/>
              <w:rPr>
                <w:rFonts w:ascii="Times New Roman" w:hAnsi="Times New Roman" w:cs="Times New Roman"/>
                <w:sz w:val="16"/>
                <w:szCs w:val="16"/>
              </w:rPr>
            </w:pPr>
            <w:r w:rsidRPr="00A631BC">
              <w:rPr>
                <w:rFonts w:ascii="Times New Roman" w:hAnsi="Times New Roman" w:cs="Times New Roman"/>
                <w:sz w:val="16"/>
                <w:szCs w:val="16"/>
              </w:rPr>
              <w:t>Totally self motivated and handled planning to a professional level.</w:t>
            </w:r>
          </w:p>
        </w:tc>
        <w:tc>
          <w:tcPr>
            <w:tcW w:w="2835" w:type="dxa"/>
            <w:tcBorders>
              <w:top w:val="single" w:sz="6" w:space="0" w:color="BFBFBF"/>
              <w:left w:val="single" w:sz="6" w:space="0" w:color="BFBFBF"/>
              <w:bottom w:val="single" w:sz="6" w:space="0" w:color="BFBFBF"/>
              <w:right w:val="single" w:sz="6" w:space="0" w:color="BFBFBF"/>
            </w:tcBorders>
            <w:tcMar>
              <w:top w:w="100" w:type="nil"/>
              <w:right w:w="100" w:type="nil"/>
            </w:tcMar>
          </w:tcPr>
          <w:p w14:paraId="1B37E7D7" w14:textId="77777777" w:rsidR="00333666" w:rsidRPr="00A631BC" w:rsidRDefault="00333666" w:rsidP="00A631BC">
            <w:pPr>
              <w:widowControl w:val="0"/>
              <w:autoSpaceDE w:val="0"/>
              <w:autoSpaceDN w:val="0"/>
              <w:adjustRightInd w:val="0"/>
              <w:ind w:right="333"/>
              <w:jc w:val="center"/>
              <w:rPr>
                <w:rFonts w:ascii="Times New Roman" w:hAnsi="Times New Roman" w:cs="Times New Roman"/>
                <w:sz w:val="16"/>
                <w:szCs w:val="16"/>
              </w:rPr>
            </w:pPr>
            <w:r w:rsidRPr="00A631BC">
              <w:rPr>
                <w:rFonts w:ascii="Times New Roman" w:hAnsi="Times New Roman" w:cs="Times New Roman"/>
                <w:sz w:val="16"/>
                <w:szCs w:val="16"/>
              </w:rPr>
              <w:t>Outstandingly exceptional quality with original results.</w:t>
            </w:r>
          </w:p>
        </w:tc>
        <w:tc>
          <w:tcPr>
            <w:tcW w:w="2835" w:type="dxa"/>
            <w:tcBorders>
              <w:top w:val="single" w:sz="6" w:space="0" w:color="BFBFBF"/>
              <w:left w:val="single" w:sz="6" w:space="0" w:color="BFBFBF"/>
              <w:bottom w:val="single" w:sz="6" w:space="0" w:color="BFBFBF"/>
              <w:right w:val="single" w:sz="6" w:space="0" w:color="BFBFBF"/>
            </w:tcBorders>
            <w:tcMar>
              <w:top w:w="100" w:type="nil"/>
              <w:right w:w="100" w:type="nil"/>
            </w:tcMar>
          </w:tcPr>
          <w:p w14:paraId="4AC5DD06" w14:textId="77777777" w:rsidR="00333666" w:rsidRPr="00A631BC" w:rsidRDefault="00333666" w:rsidP="00A631BC">
            <w:pPr>
              <w:widowControl w:val="0"/>
              <w:autoSpaceDE w:val="0"/>
              <w:autoSpaceDN w:val="0"/>
              <w:adjustRightInd w:val="0"/>
              <w:ind w:right="333"/>
              <w:jc w:val="center"/>
              <w:rPr>
                <w:rFonts w:ascii="Times New Roman" w:hAnsi="Times New Roman" w:cs="Times New Roman"/>
                <w:sz w:val="16"/>
                <w:szCs w:val="16"/>
              </w:rPr>
            </w:pPr>
            <w:r w:rsidRPr="00A631BC">
              <w:rPr>
                <w:rFonts w:ascii="Times New Roman" w:hAnsi="Times New Roman" w:cs="Times New Roman"/>
                <w:sz w:val="16"/>
                <w:szCs w:val="16"/>
              </w:rPr>
              <w:t>Quality worthy of professional or academic publication.</w:t>
            </w:r>
          </w:p>
        </w:tc>
        <w:tc>
          <w:tcPr>
            <w:tcW w:w="2401" w:type="dxa"/>
            <w:tcBorders>
              <w:top w:val="single" w:sz="6" w:space="0" w:color="BFBFBF"/>
              <w:left w:val="single" w:sz="6" w:space="0" w:color="BFBFBF"/>
              <w:bottom w:val="single" w:sz="6" w:space="0" w:color="BFBFBF"/>
            </w:tcBorders>
            <w:tcMar>
              <w:top w:w="100" w:type="nil"/>
              <w:right w:w="100" w:type="nil"/>
            </w:tcMar>
          </w:tcPr>
          <w:p w14:paraId="23BD18AE" w14:textId="77777777" w:rsidR="00333666" w:rsidRPr="00A631BC" w:rsidRDefault="00333666" w:rsidP="00A631BC">
            <w:pPr>
              <w:widowControl w:val="0"/>
              <w:autoSpaceDE w:val="0"/>
              <w:autoSpaceDN w:val="0"/>
              <w:adjustRightInd w:val="0"/>
              <w:ind w:right="333"/>
              <w:jc w:val="center"/>
              <w:rPr>
                <w:rFonts w:ascii="Times New Roman" w:hAnsi="Times New Roman" w:cs="Times New Roman"/>
                <w:sz w:val="16"/>
                <w:szCs w:val="16"/>
              </w:rPr>
            </w:pPr>
            <w:r w:rsidRPr="00A631BC">
              <w:rPr>
                <w:rFonts w:ascii="Times New Roman" w:hAnsi="Times New Roman" w:cs="Times New Roman"/>
                <w:sz w:val="16"/>
                <w:szCs w:val="16"/>
              </w:rPr>
              <w:t>Extremely high academic and professional levels attained.</w:t>
            </w:r>
          </w:p>
        </w:tc>
      </w:tr>
      <w:tr w:rsidR="00333666" w14:paraId="3586A2BF" w14:textId="77777777" w:rsidTr="00A631BC">
        <w:tblPrEx>
          <w:tblBorders>
            <w:top w:val="none" w:sz="0" w:space="0" w:color="auto"/>
          </w:tblBorders>
        </w:tblPrEx>
        <w:tc>
          <w:tcPr>
            <w:tcW w:w="2835" w:type="dxa"/>
            <w:tcBorders>
              <w:top w:val="single" w:sz="6" w:space="0" w:color="BFBFBF"/>
              <w:bottom w:val="single" w:sz="6" w:space="0" w:color="BFBFBF"/>
              <w:right w:val="single" w:sz="6" w:space="0" w:color="BFBFBF"/>
            </w:tcBorders>
            <w:tcMar>
              <w:top w:w="100" w:type="nil"/>
              <w:right w:w="100" w:type="nil"/>
            </w:tcMar>
          </w:tcPr>
          <w:p w14:paraId="5020C5F3" w14:textId="77777777" w:rsidR="00333666" w:rsidRPr="00A631BC" w:rsidRDefault="00333666" w:rsidP="00A631BC">
            <w:pPr>
              <w:widowControl w:val="0"/>
              <w:autoSpaceDE w:val="0"/>
              <w:autoSpaceDN w:val="0"/>
              <w:adjustRightInd w:val="0"/>
              <w:ind w:right="333"/>
              <w:jc w:val="center"/>
              <w:rPr>
                <w:rFonts w:ascii="Times New Roman" w:hAnsi="Times New Roman" w:cs="Times New Roman"/>
                <w:sz w:val="16"/>
                <w:szCs w:val="16"/>
              </w:rPr>
            </w:pPr>
            <w:r w:rsidRPr="00A631BC">
              <w:rPr>
                <w:rFonts w:ascii="Times New Roman" w:hAnsi="Times New Roman" w:cs="Times New Roman"/>
                <w:sz w:val="16"/>
                <w:szCs w:val="16"/>
              </w:rPr>
              <w:t>(80%-89%)</w:t>
            </w:r>
          </w:p>
        </w:tc>
        <w:tc>
          <w:tcPr>
            <w:tcW w:w="2835" w:type="dxa"/>
            <w:tcBorders>
              <w:top w:val="single" w:sz="6" w:space="0" w:color="BFBFBF"/>
              <w:left w:val="single" w:sz="6" w:space="0" w:color="BFBFBF"/>
              <w:bottom w:val="single" w:sz="6" w:space="0" w:color="BFBFBF"/>
              <w:right w:val="single" w:sz="6" w:space="0" w:color="BFBFBF"/>
            </w:tcBorders>
            <w:tcMar>
              <w:top w:w="100" w:type="nil"/>
              <w:right w:w="100" w:type="nil"/>
            </w:tcMar>
          </w:tcPr>
          <w:p w14:paraId="1456CB14" w14:textId="77777777" w:rsidR="00333666" w:rsidRPr="00A631BC" w:rsidRDefault="00333666" w:rsidP="00A631BC">
            <w:pPr>
              <w:widowControl w:val="0"/>
              <w:autoSpaceDE w:val="0"/>
              <w:autoSpaceDN w:val="0"/>
              <w:adjustRightInd w:val="0"/>
              <w:ind w:right="333"/>
              <w:jc w:val="center"/>
              <w:rPr>
                <w:rFonts w:ascii="Times New Roman" w:hAnsi="Times New Roman" w:cs="Times New Roman"/>
                <w:sz w:val="16"/>
                <w:szCs w:val="16"/>
              </w:rPr>
            </w:pPr>
            <w:r w:rsidRPr="00A631BC">
              <w:rPr>
                <w:rFonts w:ascii="Times New Roman" w:hAnsi="Times New Roman" w:cs="Times New Roman"/>
                <w:sz w:val="16"/>
                <w:szCs w:val="16"/>
              </w:rPr>
              <w:t>Totally self motivated and handled planning to a professional level.</w:t>
            </w:r>
          </w:p>
        </w:tc>
        <w:tc>
          <w:tcPr>
            <w:tcW w:w="2835" w:type="dxa"/>
            <w:tcBorders>
              <w:top w:val="single" w:sz="6" w:space="0" w:color="BFBFBF"/>
              <w:left w:val="single" w:sz="6" w:space="0" w:color="BFBFBF"/>
              <w:bottom w:val="single" w:sz="6" w:space="0" w:color="BFBFBF"/>
              <w:right w:val="single" w:sz="6" w:space="0" w:color="BFBFBF"/>
            </w:tcBorders>
            <w:tcMar>
              <w:top w:w="100" w:type="nil"/>
              <w:right w:w="100" w:type="nil"/>
            </w:tcMar>
          </w:tcPr>
          <w:p w14:paraId="60B982E6" w14:textId="77777777" w:rsidR="00333666" w:rsidRPr="00A631BC" w:rsidRDefault="00333666" w:rsidP="00A631BC">
            <w:pPr>
              <w:widowControl w:val="0"/>
              <w:autoSpaceDE w:val="0"/>
              <w:autoSpaceDN w:val="0"/>
              <w:adjustRightInd w:val="0"/>
              <w:ind w:right="333"/>
              <w:jc w:val="center"/>
              <w:rPr>
                <w:rFonts w:ascii="Times New Roman" w:hAnsi="Times New Roman" w:cs="Times New Roman"/>
                <w:sz w:val="16"/>
                <w:szCs w:val="16"/>
              </w:rPr>
            </w:pPr>
            <w:r w:rsidRPr="00A631BC">
              <w:rPr>
                <w:rFonts w:ascii="Times New Roman" w:hAnsi="Times New Roman" w:cs="Times New Roman"/>
                <w:sz w:val="16"/>
                <w:szCs w:val="16"/>
              </w:rPr>
              <w:t>Outstanding exceptional quality.</w:t>
            </w:r>
          </w:p>
        </w:tc>
        <w:tc>
          <w:tcPr>
            <w:tcW w:w="2835" w:type="dxa"/>
            <w:tcBorders>
              <w:top w:val="single" w:sz="6" w:space="0" w:color="BFBFBF"/>
              <w:left w:val="single" w:sz="6" w:space="0" w:color="BFBFBF"/>
              <w:bottom w:val="single" w:sz="6" w:space="0" w:color="BFBFBF"/>
              <w:right w:val="single" w:sz="6" w:space="0" w:color="BFBFBF"/>
            </w:tcBorders>
            <w:tcMar>
              <w:top w:w="100" w:type="nil"/>
              <w:right w:w="100" w:type="nil"/>
            </w:tcMar>
          </w:tcPr>
          <w:p w14:paraId="47DF9A14" w14:textId="77777777" w:rsidR="00333666" w:rsidRPr="00A631BC" w:rsidRDefault="00333666" w:rsidP="00A631BC">
            <w:pPr>
              <w:widowControl w:val="0"/>
              <w:autoSpaceDE w:val="0"/>
              <w:autoSpaceDN w:val="0"/>
              <w:adjustRightInd w:val="0"/>
              <w:ind w:right="333"/>
              <w:jc w:val="center"/>
              <w:rPr>
                <w:rFonts w:ascii="Times New Roman" w:hAnsi="Times New Roman" w:cs="Times New Roman"/>
                <w:sz w:val="16"/>
                <w:szCs w:val="16"/>
              </w:rPr>
            </w:pPr>
            <w:r w:rsidRPr="00A631BC">
              <w:rPr>
                <w:rFonts w:ascii="Times New Roman" w:hAnsi="Times New Roman" w:cs="Times New Roman"/>
                <w:sz w:val="16"/>
                <w:szCs w:val="16"/>
              </w:rPr>
              <w:t>Quality worthy of future development for professional or academic publication.</w:t>
            </w:r>
          </w:p>
        </w:tc>
        <w:tc>
          <w:tcPr>
            <w:tcW w:w="2401" w:type="dxa"/>
            <w:tcBorders>
              <w:top w:val="single" w:sz="6" w:space="0" w:color="BFBFBF"/>
              <w:left w:val="single" w:sz="6" w:space="0" w:color="BFBFBF"/>
              <w:bottom w:val="single" w:sz="6" w:space="0" w:color="BFBFBF"/>
            </w:tcBorders>
            <w:tcMar>
              <w:top w:w="100" w:type="nil"/>
              <w:right w:w="100" w:type="nil"/>
            </w:tcMar>
          </w:tcPr>
          <w:p w14:paraId="6826DA03" w14:textId="77777777" w:rsidR="00333666" w:rsidRPr="00A631BC" w:rsidRDefault="00333666" w:rsidP="00A631BC">
            <w:pPr>
              <w:widowControl w:val="0"/>
              <w:autoSpaceDE w:val="0"/>
              <w:autoSpaceDN w:val="0"/>
              <w:adjustRightInd w:val="0"/>
              <w:ind w:right="333"/>
              <w:jc w:val="center"/>
              <w:rPr>
                <w:rFonts w:ascii="Times New Roman" w:hAnsi="Times New Roman" w:cs="Times New Roman"/>
                <w:sz w:val="16"/>
                <w:szCs w:val="16"/>
              </w:rPr>
            </w:pPr>
            <w:r w:rsidRPr="00A631BC">
              <w:rPr>
                <w:rFonts w:ascii="Times New Roman" w:hAnsi="Times New Roman" w:cs="Times New Roman"/>
                <w:sz w:val="16"/>
                <w:szCs w:val="16"/>
              </w:rPr>
              <w:t>High academic and professional levels attained.</w:t>
            </w:r>
          </w:p>
        </w:tc>
      </w:tr>
      <w:tr w:rsidR="00333666" w14:paraId="177B9752" w14:textId="77777777" w:rsidTr="00A631BC">
        <w:tblPrEx>
          <w:tblBorders>
            <w:top w:val="none" w:sz="0" w:space="0" w:color="auto"/>
          </w:tblBorders>
        </w:tblPrEx>
        <w:tc>
          <w:tcPr>
            <w:tcW w:w="2835" w:type="dxa"/>
            <w:tcBorders>
              <w:top w:val="single" w:sz="6" w:space="0" w:color="BFBFBF"/>
              <w:bottom w:val="single" w:sz="6" w:space="0" w:color="BFBFBF"/>
              <w:right w:val="single" w:sz="6" w:space="0" w:color="BFBFBF"/>
            </w:tcBorders>
            <w:tcMar>
              <w:top w:w="100" w:type="nil"/>
              <w:right w:w="100" w:type="nil"/>
            </w:tcMar>
          </w:tcPr>
          <w:p w14:paraId="091E4452" w14:textId="77777777" w:rsidR="00333666" w:rsidRPr="00A631BC" w:rsidRDefault="00333666" w:rsidP="00A631BC">
            <w:pPr>
              <w:widowControl w:val="0"/>
              <w:autoSpaceDE w:val="0"/>
              <w:autoSpaceDN w:val="0"/>
              <w:adjustRightInd w:val="0"/>
              <w:ind w:right="333"/>
              <w:jc w:val="center"/>
              <w:rPr>
                <w:rFonts w:ascii="Times New Roman" w:hAnsi="Times New Roman" w:cs="Times New Roman"/>
                <w:sz w:val="16"/>
                <w:szCs w:val="16"/>
              </w:rPr>
            </w:pPr>
            <w:r w:rsidRPr="00A631BC">
              <w:rPr>
                <w:rFonts w:ascii="Times New Roman" w:hAnsi="Times New Roman" w:cs="Times New Roman"/>
                <w:sz w:val="16"/>
                <w:szCs w:val="16"/>
              </w:rPr>
              <w:t>(70%-79%)</w:t>
            </w:r>
          </w:p>
        </w:tc>
        <w:tc>
          <w:tcPr>
            <w:tcW w:w="2835" w:type="dxa"/>
            <w:tcBorders>
              <w:top w:val="single" w:sz="6" w:space="0" w:color="BFBFBF"/>
              <w:left w:val="single" w:sz="6" w:space="0" w:color="BFBFBF"/>
              <w:bottom w:val="single" w:sz="6" w:space="0" w:color="BFBFBF"/>
              <w:right w:val="single" w:sz="6" w:space="0" w:color="BFBFBF"/>
            </w:tcBorders>
            <w:tcMar>
              <w:top w:w="100" w:type="nil"/>
              <w:right w:w="100" w:type="nil"/>
            </w:tcMar>
          </w:tcPr>
          <w:p w14:paraId="692FA37A" w14:textId="77777777" w:rsidR="00333666" w:rsidRPr="00A631BC" w:rsidRDefault="00333666" w:rsidP="00A631BC">
            <w:pPr>
              <w:widowControl w:val="0"/>
              <w:autoSpaceDE w:val="0"/>
              <w:autoSpaceDN w:val="0"/>
              <w:adjustRightInd w:val="0"/>
              <w:ind w:right="333"/>
              <w:jc w:val="center"/>
              <w:rPr>
                <w:rFonts w:ascii="Times New Roman" w:hAnsi="Times New Roman" w:cs="Times New Roman"/>
                <w:sz w:val="16"/>
                <w:szCs w:val="16"/>
              </w:rPr>
            </w:pPr>
            <w:r w:rsidRPr="00A631BC">
              <w:rPr>
                <w:rFonts w:ascii="Times New Roman" w:hAnsi="Times New Roman" w:cs="Times New Roman"/>
                <w:sz w:val="16"/>
                <w:szCs w:val="16"/>
              </w:rPr>
              <w:t>Planned own work, obtained resources and met self set deadlines.</w:t>
            </w:r>
          </w:p>
        </w:tc>
        <w:tc>
          <w:tcPr>
            <w:tcW w:w="2835" w:type="dxa"/>
            <w:tcBorders>
              <w:top w:val="single" w:sz="6" w:space="0" w:color="BFBFBF"/>
              <w:left w:val="single" w:sz="6" w:space="0" w:color="BFBFBF"/>
              <w:bottom w:val="single" w:sz="6" w:space="0" w:color="BFBFBF"/>
              <w:right w:val="single" w:sz="6" w:space="0" w:color="BFBFBF"/>
            </w:tcBorders>
            <w:tcMar>
              <w:top w:w="100" w:type="nil"/>
              <w:right w:w="100" w:type="nil"/>
            </w:tcMar>
          </w:tcPr>
          <w:p w14:paraId="639F672B" w14:textId="77777777" w:rsidR="00333666" w:rsidRPr="00A631BC" w:rsidRDefault="00333666" w:rsidP="00A631BC">
            <w:pPr>
              <w:widowControl w:val="0"/>
              <w:autoSpaceDE w:val="0"/>
              <w:autoSpaceDN w:val="0"/>
              <w:adjustRightInd w:val="0"/>
              <w:ind w:right="333"/>
              <w:jc w:val="center"/>
              <w:rPr>
                <w:rFonts w:ascii="Times New Roman" w:hAnsi="Times New Roman" w:cs="Times New Roman"/>
                <w:sz w:val="16"/>
                <w:szCs w:val="16"/>
              </w:rPr>
            </w:pPr>
            <w:r w:rsidRPr="00A631BC">
              <w:rPr>
                <w:rFonts w:ascii="Times New Roman" w:hAnsi="Times New Roman" w:cs="Times New Roman"/>
                <w:sz w:val="16"/>
                <w:szCs w:val="16"/>
              </w:rPr>
              <w:t>Demonstrates an excellent understanding of the problem and the complexity of the issues involved. Clear evidence shown of original thinking and depth of background research.</w:t>
            </w:r>
          </w:p>
        </w:tc>
        <w:tc>
          <w:tcPr>
            <w:tcW w:w="2835" w:type="dxa"/>
            <w:tcBorders>
              <w:top w:val="single" w:sz="6" w:space="0" w:color="BFBFBF"/>
              <w:left w:val="single" w:sz="6" w:space="0" w:color="BFBFBF"/>
              <w:bottom w:val="single" w:sz="6" w:space="0" w:color="BFBFBF"/>
              <w:right w:val="single" w:sz="6" w:space="0" w:color="BFBFBF"/>
            </w:tcBorders>
            <w:tcMar>
              <w:top w:w="100" w:type="nil"/>
              <w:right w:w="100" w:type="nil"/>
            </w:tcMar>
          </w:tcPr>
          <w:p w14:paraId="7545D361" w14:textId="77777777" w:rsidR="00333666" w:rsidRPr="00A631BC" w:rsidRDefault="00333666" w:rsidP="00A631BC">
            <w:pPr>
              <w:widowControl w:val="0"/>
              <w:autoSpaceDE w:val="0"/>
              <w:autoSpaceDN w:val="0"/>
              <w:adjustRightInd w:val="0"/>
              <w:ind w:right="333"/>
              <w:jc w:val="center"/>
              <w:rPr>
                <w:rFonts w:ascii="Times New Roman" w:hAnsi="Times New Roman" w:cs="Times New Roman"/>
                <w:sz w:val="16"/>
                <w:szCs w:val="16"/>
              </w:rPr>
            </w:pPr>
            <w:r w:rsidRPr="00A631BC">
              <w:rPr>
                <w:rFonts w:ascii="Times New Roman" w:hAnsi="Times New Roman" w:cs="Times New Roman"/>
                <w:sz w:val="16"/>
                <w:szCs w:val="16"/>
              </w:rPr>
              <w:t>Exceptional quality of output, showing creative and innovative flair.</w:t>
            </w:r>
          </w:p>
        </w:tc>
        <w:tc>
          <w:tcPr>
            <w:tcW w:w="2401" w:type="dxa"/>
            <w:tcBorders>
              <w:top w:val="single" w:sz="6" w:space="0" w:color="BFBFBF"/>
              <w:left w:val="single" w:sz="6" w:space="0" w:color="BFBFBF"/>
              <w:bottom w:val="single" w:sz="6" w:space="0" w:color="BFBFBF"/>
            </w:tcBorders>
            <w:tcMar>
              <w:top w:w="100" w:type="nil"/>
              <w:right w:w="100" w:type="nil"/>
            </w:tcMar>
          </w:tcPr>
          <w:p w14:paraId="12CB2C9F" w14:textId="77777777" w:rsidR="00333666" w:rsidRPr="00A631BC" w:rsidRDefault="00333666" w:rsidP="00A631BC">
            <w:pPr>
              <w:widowControl w:val="0"/>
              <w:autoSpaceDE w:val="0"/>
              <w:autoSpaceDN w:val="0"/>
              <w:adjustRightInd w:val="0"/>
              <w:ind w:right="333"/>
              <w:jc w:val="center"/>
              <w:rPr>
                <w:rFonts w:ascii="Times New Roman" w:hAnsi="Times New Roman" w:cs="Times New Roman"/>
                <w:sz w:val="16"/>
                <w:szCs w:val="16"/>
              </w:rPr>
            </w:pPr>
            <w:r w:rsidRPr="00A631BC">
              <w:rPr>
                <w:rFonts w:ascii="Times New Roman" w:hAnsi="Times New Roman" w:cs="Times New Roman"/>
                <w:sz w:val="16"/>
                <w:szCs w:val="16"/>
              </w:rPr>
              <w:t>Outstanding levels of self reflection shown with respect to evaluation and conclusions.</w:t>
            </w:r>
          </w:p>
        </w:tc>
      </w:tr>
      <w:tr w:rsidR="00333666" w14:paraId="7CAD5B18" w14:textId="77777777" w:rsidTr="00A631BC">
        <w:tblPrEx>
          <w:tblBorders>
            <w:top w:val="none" w:sz="0" w:space="0" w:color="auto"/>
          </w:tblBorders>
        </w:tblPrEx>
        <w:tc>
          <w:tcPr>
            <w:tcW w:w="2835" w:type="dxa"/>
            <w:tcBorders>
              <w:top w:val="single" w:sz="6" w:space="0" w:color="BFBFBF"/>
              <w:bottom w:val="single" w:sz="6" w:space="0" w:color="BFBFBF"/>
              <w:right w:val="single" w:sz="6" w:space="0" w:color="BFBFBF"/>
            </w:tcBorders>
            <w:tcMar>
              <w:top w:w="100" w:type="nil"/>
              <w:right w:w="100" w:type="nil"/>
            </w:tcMar>
          </w:tcPr>
          <w:p w14:paraId="7B68EA2B" w14:textId="77777777" w:rsidR="00333666" w:rsidRPr="00A631BC" w:rsidRDefault="00333666" w:rsidP="00A631BC">
            <w:pPr>
              <w:widowControl w:val="0"/>
              <w:autoSpaceDE w:val="0"/>
              <w:autoSpaceDN w:val="0"/>
              <w:adjustRightInd w:val="0"/>
              <w:ind w:right="333"/>
              <w:jc w:val="center"/>
              <w:rPr>
                <w:rFonts w:ascii="Times New Roman" w:hAnsi="Times New Roman" w:cs="Times New Roman"/>
                <w:sz w:val="16"/>
                <w:szCs w:val="16"/>
              </w:rPr>
            </w:pPr>
            <w:r w:rsidRPr="00A631BC">
              <w:rPr>
                <w:rFonts w:ascii="Times New Roman" w:hAnsi="Times New Roman" w:cs="Times New Roman"/>
                <w:sz w:val="16"/>
                <w:szCs w:val="16"/>
              </w:rPr>
              <w:t>(60%-69%)</w:t>
            </w:r>
          </w:p>
        </w:tc>
        <w:tc>
          <w:tcPr>
            <w:tcW w:w="2835" w:type="dxa"/>
            <w:tcBorders>
              <w:top w:val="single" w:sz="6" w:space="0" w:color="BFBFBF"/>
              <w:left w:val="single" w:sz="6" w:space="0" w:color="BFBFBF"/>
              <w:bottom w:val="single" w:sz="6" w:space="0" w:color="BFBFBF"/>
              <w:right w:val="single" w:sz="6" w:space="0" w:color="BFBFBF"/>
            </w:tcBorders>
            <w:tcMar>
              <w:top w:w="100" w:type="nil"/>
              <w:right w:w="100" w:type="nil"/>
            </w:tcMar>
          </w:tcPr>
          <w:p w14:paraId="02EC7B78" w14:textId="77777777" w:rsidR="00333666" w:rsidRPr="00A631BC" w:rsidRDefault="00333666" w:rsidP="00A631BC">
            <w:pPr>
              <w:widowControl w:val="0"/>
              <w:autoSpaceDE w:val="0"/>
              <w:autoSpaceDN w:val="0"/>
              <w:adjustRightInd w:val="0"/>
              <w:ind w:right="333"/>
              <w:jc w:val="center"/>
              <w:rPr>
                <w:rFonts w:ascii="Times New Roman" w:hAnsi="Times New Roman" w:cs="Times New Roman"/>
                <w:sz w:val="16"/>
                <w:szCs w:val="16"/>
              </w:rPr>
            </w:pPr>
            <w:r w:rsidRPr="00A631BC">
              <w:rPr>
                <w:rFonts w:ascii="Times New Roman" w:hAnsi="Times New Roman" w:cs="Times New Roman"/>
                <w:sz w:val="16"/>
                <w:szCs w:val="16"/>
              </w:rPr>
              <w:t>Has consistently met deadlines which have been mainly self set.</w:t>
            </w:r>
          </w:p>
        </w:tc>
        <w:tc>
          <w:tcPr>
            <w:tcW w:w="2835" w:type="dxa"/>
            <w:tcBorders>
              <w:top w:val="single" w:sz="6" w:space="0" w:color="BFBFBF"/>
              <w:left w:val="single" w:sz="6" w:space="0" w:color="BFBFBF"/>
              <w:bottom w:val="single" w:sz="6" w:space="0" w:color="BFBFBF"/>
              <w:right w:val="single" w:sz="6" w:space="0" w:color="BFBFBF"/>
            </w:tcBorders>
            <w:tcMar>
              <w:top w:w="100" w:type="nil"/>
              <w:right w:w="100" w:type="nil"/>
            </w:tcMar>
          </w:tcPr>
          <w:p w14:paraId="45496A35" w14:textId="77777777" w:rsidR="00333666" w:rsidRPr="00A631BC" w:rsidRDefault="00333666" w:rsidP="00A631BC">
            <w:pPr>
              <w:widowControl w:val="0"/>
              <w:autoSpaceDE w:val="0"/>
              <w:autoSpaceDN w:val="0"/>
              <w:adjustRightInd w:val="0"/>
              <w:ind w:right="333"/>
              <w:jc w:val="center"/>
              <w:rPr>
                <w:rFonts w:ascii="Times New Roman" w:hAnsi="Times New Roman" w:cs="Times New Roman"/>
                <w:sz w:val="16"/>
                <w:szCs w:val="16"/>
              </w:rPr>
            </w:pPr>
            <w:r w:rsidRPr="00A631BC">
              <w:rPr>
                <w:rFonts w:ascii="Times New Roman" w:hAnsi="Times New Roman" w:cs="Times New Roman"/>
                <w:sz w:val="16"/>
                <w:szCs w:val="16"/>
              </w:rPr>
              <w:t>Demonstrates a clear understanding of the problem. Few significant errors within report, with a degree of original thinking demonstrated.</w:t>
            </w:r>
          </w:p>
        </w:tc>
        <w:tc>
          <w:tcPr>
            <w:tcW w:w="2835" w:type="dxa"/>
            <w:tcBorders>
              <w:top w:val="single" w:sz="6" w:space="0" w:color="BFBFBF"/>
              <w:left w:val="single" w:sz="6" w:space="0" w:color="BFBFBF"/>
              <w:bottom w:val="single" w:sz="6" w:space="0" w:color="BFBFBF"/>
              <w:right w:val="single" w:sz="6" w:space="0" w:color="BFBFBF"/>
            </w:tcBorders>
            <w:tcMar>
              <w:top w:w="100" w:type="nil"/>
              <w:right w:w="100" w:type="nil"/>
            </w:tcMar>
          </w:tcPr>
          <w:p w14:paraId="2C7C5544" w14:textId="77777777" w:rsidR="00333666" w:rsidRPr="00A631BC" w:rsidRDefault="00333666" w:rsidP="00A631BC">
            <w:pPr>
              <w:widowControl w:val="0"/>
              <w:autoSpaceDE w:val="0"/>
              <w:autoSpaceDN w:val="0"/>
              <w:adjustRightInd w:val="0"/>
              <w:ind w:right="333"/>
              <w:jc w:val="center"/>
              <w:rPr>
                <w:rFonts w:ascii="Times New Roman" w:hAnsi="Times New Roman" w:cs="Times New Roman"/>
                <w:sz w:val="16"/>
                <w:szCs w:val="16"/>
              </w:rPr>
            </w:pPr>
            <w:r w:rsidRPr="00A631BC">
              <w:rPr>
                <w:rFonts w:ascii="Times New Roman" w:hAnsi="Times New Roman" w:cs="Times New Roman"/>
                <w:sz w:val="16"/>
                <w:szCs w:val="16"/>
              </w:rPr>
              <w:t>Well written report, showing good skills in creativity and good design.</w:t>
            </w:r>
          </w:p>
        </w:tc>
        <w:tc>
          <w:tcPr>
            <w:tcW w:w="2401" w:type="dxa"/>
            <w:tcBorders>
              <w:top w:val="single" w:sz="6" w:space="0" w:color="BFBFBF"/>
              <w:left w:val="single" w:sz="6" w:space="0" w:color="BFBFBF"/>
              <w:bottom w:val="single" w:sz="6" w:space="0" w:color="BFBFBF"/>
            </w:tcBorders>
            <w:tcMar>
              <w:top w:w="100" w:type="nil"/>
              <w:right w:w="100" w:type="nil"/>
            </w:tcMar>
          </w:tcPr>
          <w:p w14:paraId="38DFCC4C" w14:textId="77777777" w:rsidR="00333666" w:rsidRPr="00A631BC" w:rsidRDefault="00333666" w:rsidP="00A631BC">
            <w:pPr>
              <w:widowControl w:val="0"/>
              <w:autoSpaceDE w:val="0"/>
              <w:autoSpaceDN w:val="0"/>
              <w:adjustRightInd w:val="0"/>
              <w:ind w:right="333"/>
              <w:jc w:val="center"/>
              <w:rPr>
                <w:rFonts w:ascii="Times New Roman" w:hAnsi="Times New Roman" w:cs="Times New Roman"/>
                <w:sz w:val="16"/>
                <w:szCs w:val="16"/>
              </w:rPr>
            </w:pPr>
            <w:r w:rsidRPr="00A631BC">
              <w:rPr>
                <w:rFonts w:ascii="Times New Roman" w:hAnsi="Times New Roman" w:cs="Times New Roman"/>
                <w:sz w:val="16"/>
                <w:szCs w:val="16"/>
              </w:rPr>
              <w:t>Active reflective process shown, but could improve upon conclusions reached and feedback.</w:t>
            </w:r>
          </w:p>
        </w:tc>
      </w:tr>
      <w:tr w:rsidR="00333666" w14:paraId="61F5B7DF" w14:textId="77777777" w:rsidTr="00A631BC">
        <w:tblPrEx>
          <w:tblBorders>
            <w:top w:val="none" w:sz="0" w:space="0" w:color="auto"/>
          </w:tblBorders>
        </w:tblPrEx>
        <w:tc>
          <w:tcPr>
            <w:tcW w:w="2835" w:type="dxa"/>
            <w:tcBorders>
              <w:top w:val="single" w:sz="6" w:space="0" w:color="BFBFBF"/>
              <w:bottom w:val="single" w:sz="6" w:space="0" w:color="BFBFBF"/>
              <w:right w:val="single" w:sz="6" w:space="0" w:color="BFBFBF"/>
            </w:tcBorders>
            <w:tcMar>
              <w:top w:w="100" w:type="nil"/>
              <w:right w:w="100" w:type="nil"/>
            </w:tcMar>
          </w:tcPr>
          <w:p w14:paraId="218C9F9B" w14:textId="77777777" w:rsidR="00333666" w:rsidRPr="00A631BC" w:rsidRDefault="00333666" w:rsidP="00A631BC">
            <w:pPr>
              <w:widowControl w:val="0"/>
              <w:autoSpaceDE w:val="0"/>
              <w:autoSpaceDN w:val="0"/>
              <w:adjustRightInd w:val="0"/>
              <w:ind w:right="333"/>
              <w:jc w:val="center"/>
              <w:rPr>
                <w:rFonts w:ascii="Times New Roman" w:hAnsi="Times New Roman" w:cs="Times New Roman"/>
                <w:sz w:val="16"/>
                <w:szCs w:val="16"/>
              </w:rPr>
            </w:pPr>
            <w:r w:rsidRPr="00A631BC">
              <w:rPr>
                <w:rFonts w:ascii="Times New Roman" w:hAnsi="Times New Roman" w:cs="Times New Roman"/>
                <w:sz w:val="16"/>
                <w:szCs w:val="16"/>
              </w:rPr>
              <w:t>(50%-59%)</w:t>
            </w:r>
          </w:p>
        </w:tc>
        <w:tc>
          <w:tcPr>
            <w:tcW w:w="2835" w:type="dxa"/>
            <w:tcBorders>
              <w:top w:val="single" w:sz="6" w:space="0" w:color="BFBFBF"/>
              <w:left w:val="single" w:sz="6" w:space="0" w:color="BFBFBF"/>
              <w:bottom w:val="single" w:sz="6" w:space="0" w:color="BFBFBF"/>
              <w:right w:val="single" w:sz="6" w:space="0" w:color="BFBFBF"/>
            </w:tcBorders>
            <w:tcMar>
              <w:top w:w="100" w:type="nil"/>
              <w:right w:w="100" w:type="nil"/>
            </w:tcMar>
          </w:tcPr>
          <w:p w14:paraId="2AD3C8C3" w14:textId="77777777" w:rsidR="00333666" w:rsidRPr="00A631BC" w:rsidRDefault="00333666" w:rsidP="00A631BC">
            <w:pPr>
              <w:widowControl w:val="0"/>
              <w:autoSpaceDE w:val="0"/>
              <w:autoSpaceDN w:val="0"/>
              <w:adjustRightInd w:val="0"/>
              <w:ind w:right="333"/>
              <w:jc w:val="center"/>
              <w:rPr>
                <w:rFonts w:ascii="Times New Roman" w:hAnsi="Times New Roman" w:cs="Times New Roman"/>
                <w:sz w:val="16"/>
                <w:szCs w:val="16"/>
              </w:rPr>
            </w:pPr>
            <w:r w:rsidRPr="00A631BC">
              <w:rPr>
                <w:rFonts w:ascii="Times New Roman" w:hAnsi="Times New Roman" w:cs="Times New Roman"/>
                <w:sz w:val="16"/>
                <w:szCs w:val="16"/>
              </w:rPr>
              <w:t>Has met deadlines which were not exceptionally demanding.</w:t>
            </w:r>
          </w:p>
        </w:tc>
        <w:tc>
          <w:tcPr>
            <w:tcW w:w="2835" w:type="dxa"/>
            <w:tcBorders>
              <w:top w:val="single" w:sz="6" w:space="0" w:color="BFBFBF"/>
              <w:left w:val="single" w:sz="6" w:space="0" w:color="BFBFBF"/>
              <w:bottom w:val="single" w:sz="6" w:space="0" w:color="BFBFBF"/>
              <w:right w:val="single" w:sz="6" w:space="0" w:color="BFBFBF"/>
            </w:tcBorders>
            <w:tcMar>
              <w:top w:w="100" w:type="nil"/>
              <w:right w:w="100" w:type="nil"/>
            </w:tcMar>
          </w:tcPr>
          <w:p w14:paraId="19C9B74F" w14:textId="0F972E90" w:rsidR="00333666" w:rsidRPr="00A631BC" w:rsidRDefault="00333666" w:rsidP="00A631BC">
            <w:pPr>
              <w:widowControl w:val="0"/>
              <w:autoSpaceDE w:val="0"/>
              <w:autoSpaceDN w:val="0"/>
              <w:adjustRightInd w:val="0"/>
              <w:ind w:right="333"/>
              <w:jc w:val="center"/>
              <w:rPr>
                <w:rFonts w:ascii="Times New Roman" w:hAnsi="Times New Roman" w:cs="Times New Roman"/>
                <w:sz w:val="16"/>
                <w:szCs w:val="16"/>
              </w:rPr>
            </w:pPr>
            <w:r w:rsidRPr="00A631BC">
              <w:rPr>
                <w:rFonts w:ascii="Times New Roman" w:hAnsi="Times New Roman" w:cs="Times New Roman"/>
                <w:sz w:val="16"/>
                <w:szCs w:val="16"/>
              </w:rPr>
              <w:t>Demonstrates an adequate understanding of the major issues of the project.</w:t>
            </w:r>
          </w:p>
        </w:tc>
        <w:tc>
          <w:tcPr>
            <w:tcW w:w="2835" w:type="dxa"/>
            <w:tcBorders>
              <w:top w:val="single" w:sz="6" w:space="0" w:color="BFBFBF"/>
              <w:left w:val="single" w:sz="6" w:space="0" w:color="BFBFBF"/>
              <w:bottom w:val="single" w:sz="6" w:space="0" w:color="BFBFBF"/>
              <w:right w:val="single" w:sz="6" w:space="0" w:color="BFBFBF"/>
            </w:tcBorders>
            <w:tcMar>
              <w:top w:w="100" w:type="nil"/>
              <w:right w:w="100" w:type="nil"/>
            </w:tcMar>
          </w:tcPr>
          <w:p w14:paraId="6A8A1CB3" w14:textId="77777777" w:rsidR="00333666" w:rsidRPr="00A631BC" w:rsidRDefault="00333666" w:rsidP="00A631BC">
            <w:pPr>
              <w:widowControl w:val="0"/>
              <w:autoSpaceDE w:val="0"/>
              <w:autoSpaceDN w:val="0"/>
              <w:adjustRightInd w:val="0"/>
              <w:ind w:right="333"/>
              <w:jc w:val="center"/>
              <w:rPr>
                <w:rFonts w:ascii="Times New Roman" w:hAnsi="Times New Roman" w:cs="Times New Roman"/>
                <w:sz w:val="16"/>
                <w:szCs w:val="16"/>
              </w:rPr>
            </w:pPr>
            <w:r w:rsidRPr="00A631BC">
              <w:rPr>
                <w:rFonts w:ascii="Times New Roman" w:hAnsi="Times New Roman" w:cs="Times New Roman"/>
                <w:sz w:val="16"/>
                <w:szCs w:val="16"/>
              </w:rPr>
              <w:t>Report well written.</w:t>
            </w:r>
          </w:p>
        </w:tc>
        <w:tc>
          <w:tcPr>
            <w:tcW w:w="2401" w:type="dxa"/>
            <w:tcBorders>
              <w:top w:val="single" w:sz="6" w:space="0" w:color="BFBFBF"/>
              <w:left w:val="single" w:sz="6" w:space="0" w:color="BFBFBF"/>
              <w:bottom w:val="single" w:sz="6" w:space="0" w:color="BFBFBF"/>
            </w:tcBorders>
            <w:tcMar>
              <w:top w:w="100" w:type="nil"/>
              <w:right w:w="100" w:type="nil"/>
            </w:tcMar>
          </w:tcPr>
          <w:p w14:paraId="4F7BF869" w14:textId="77777777" w:rsidR="00333666" w:rsidRPr="00A631BC" w:rsidRDefault="00333666" w:rsidP="00A631BC">
            <w:pPr>
              <w:widowControl w:val="0"/>
              <w:autoSpaceDE w:val="0"/>
              <w:autoSpaceDN w:val="0"/>
              <w:adjustRightInd w:val="0"/>
              <w:ind w:right="333"/>
              <w:jc w:val="center"/>
              <w:rPr>
                <w:rFonts w:ascii="Times New Roman" w:hAnsi="Times New Roman" w:cs="Times New Roman"/>
                <w:sz w:val="16"/>
                <w:szCs w:val="16"/>
              </w:rPr>
            </w:pPr>
            <w:r w:rsidRPr="00A631BC">
              <w:rPr>
                <w:rFonts w:ascii="Times New Roman" w:hAnsi="Times New Roman" w:cs="Times New Roman"/>
                <w:sz w:val="16"/>
                <w:szCs w:val="16"/>
              </w:rPr>
              <w:t>Conclusions and reflective process slightly limited.</w:t>
            </w:r>
          </w:p>
        </w:tc>
      </w:tr>
      <w:tr w:rsidR="00333666" w14:paraId="04CCDA3F" w14:textId="77777777" w:rsidTr="00A631BC">
        <w:tblPrEx>
          <w:tblBorders>
            <w:top w:val="none" w:sz="0" w:space="0" w:color="auto"/>
          </w:tblBorders>
        </w:tblPrEx>
        <w:tc>
          <w:tcPr>
            <w:tcW w:w="2835" w:type="dxa"/>
            <w:tcBorders>
              <w:top w:val="single" w:sz="6" w:space="0" w:color="BFBFBF"/>
              <w:bottom w:val="single" w:sz="6" w:space="0" w:color="BFBFBF"/>
              <w:right w:val="single" w:sz="6" w:space="0" w:color="BFBFBF"/>
            </w:tcBorders>
            <w:tcMar>
              <w:top w:w="100" w:type="nil"/>
              <w:right w:w="100" w:type="nil"/>
            </w:tcMar>
          </w:tcPr>
          <w:p w14:paraId="2A9BDD26" w14:textId="77777777" w:rsidR="00333666" w:rsidRPr="00A631BC" w:rsidRDefault="00333666" w:rsidP="00A631BC">
            <w:pPr>
              <w:widowControl w:val="0"/>
              <w:autoSpaceDE w:val="0"/>
              <w:autoSpaceDN w:val="0"/>
              <w:adjustRightInd w:val="0"/>
              <w:ind w:right="333"/>
              <w:jc w:val="center"/>
              <w:rPr>
                <w:rFonts w:ascii="Times New Roman" w:hAnsi="Times New Roman" w:cs="Times New Roman"/>
                <w:sz w:val="16"/>
                <w:szCs w:val="16"/>
              </w:rPr>
            </w:pPr>
            <w:r w:rsidRPr="00A631BC">
              <w:rPr>
                <w:rFonts w:ascii="Times New Roman" w:hAnsi="Times New Roman" w:cs="Times New Roman"/>
                <w:sz w:val="16"/>
                <w:szCs w:val="16"/>
              </w:rPr>
              <w:t>(40%-49%)</w:t>
            </w:r>
          </w:p>
        </w:tc>
        <w:tc>
          <w:tcPr>
            <w:tcW w:w="2835" w:type="dxa"/>
            <w:tcBorders>
              <w:top w:val="single" w:sz="6" w:space="0" w:color="BFBFBF"/>
              <w:left w:val="single" w:sz="6" w:space="0" w:color="BFBFBF"/>
              <w:bottom w:val="single" w:sz="6" w:space="0" w:color="BFBFBF"/>
              <w:right w:val="single" w:sz="6" w:space="0" w:color="BFBFBF"/>
            </w:tcBorders>
            <w:tcMar>
              <w:top w:w="100" w:type="nil"/>
              <w:right w:w="100" w:type="nil"/>
            </w:tcMar>
          </w:tcPr>
          <w:p w14:paraId="387FCD4D" w14:textId="77777777" w:rsidR="00333666" w:rsidRPr="00A631BC" w:rsidRDefault="00333666" w:rsidP="00A631BC">
            <w:pPr>
              <w:widowControl w:val="0"/>
              <w:autoSpaceDE w:val="0"/>
              <w:autoSpaceDN w:val="0"/>
              <w:adjustRightInd w:val="0"/>
              <w:ind w:right="333"/>
              <w:jc w:val="center"/>
              <w:rPr>
                <w:rFonts w:ascii="Times New Roman" w:hAnsi="Times New Roman" w:cs="Times New Roman"/>
                <w:sz w:val="16"/>
                <w:szCs w:val="16"/>
              </w:rPr>
            </w:pPr>
            <w:r w:rsidRPr="00A631BC">
              <w:rPr>
                <w:rFonts w:ascii="Times New Roman" w:hAnsi="Times New Roman" w:cs="Times New Roman"/>
                <w:sz w:val="16"/>
                <w:szCs w:val="16"/>
              </w:rPr>
              <w:t>Has attempted to meet deadlines, but has failed in certain areas, and has required significant guidance.</w:t>
            </w:r>
          </w:p>
        </w:tc>
        <w:tc>
          <w:tcPr>
            <w:tcW w:w="2835" w:type="dxa"/>
            <w:tcBorders>
              <w:top w:val="single" w:sz="6" w:space="0" w:color="BFBFBF"/>
              <w:left w:val="single" w:sz="6" w:space="0" w:color="BFBFBF"/>
              <w:bottom w:val="single" w:sz="6" w:space="0" w:color="BFBFBF"/>
              <w:right w:val="single" w:sz="6" w:space="0" w:color="BFBFBF"/>
            </w:tcBorders>
            <w:tcMar>
              <w:top w:w="100" w:type="nil"/>
              <w:right w:w="100" w:type="nil"/>
            </w:tcMar>
          </w:tcPr>
          <w:p w14:paraId="19F3DC4A" w14:textId="77777777" w:rsidR="00333666" w:rsidRPr="00A631BC" w:rsidRDefault="00333666" w:rsidP="00A631BC">
            <w:pPr>
              <w:widowControl w:val="0"/>
              <w:autoSpaceDE w:val="0"/>
              <w:autoSpaceDN w:val="0"/>
              <w:adjustRightInd w:val="0"/>
              <w:ind w:right="333"/>
              <w:jc w:val="center"/>
              <w:rPr>
                <w:rFonts w:ascii="Times New Roman" w:hAnsi="Times New Roman" w:cs="Times New Roman"/>
                <w:sz w:val="16"/>
                <w:szCs w:val="16"/>
              </w:rPr>
            </w:pPr>
            <w:r w:rsidRPr="00A631BC">
              <w:rPr>
                <w:rFonts w:ascii="Times New Roman" w:hAnsi="Times New Roman" w:cs="Times New Roman"/>
                <w:sz w:val="16"/>
                <w:szCs w:val="16"/>
              </w:rPr>
              <w:t>Project fails to demonstrate a full understanding of the problems. There is some factual information presented, but there may be significant errors within the report.</w:t>
            </w:r>
          </w:p>
        </w:tc>
        <w:tc>
          <w:tcPr>
            <w:tcW w:w="2835" w:type="dxa"/>
            <w:tcBorders>
              <w:top w:val="single" w:sz="6" w:space="0" w:color="BFBFBF"/>
              <w:left w:val="single" w:sz="6" w:space="0" w:color="BFBFBF"/>
              <w:bottom w:val="single" w:sz="6" w:space="0" w:color="BFBFBF"/>
              <w:right w:val="single" w:sz="6" w:space="0" w:color="BFBFBF"/>
            </w:tcBorders>
            <w:tcMar>
              <w:top w:w="100" w:type="nil"/>
              <w:right w:w="100" w:type="nil"/>
            </w:tcMar>
          </w:tcPr>
          <w:p w14:paraId="3B56CA24" w14:textId="77777777" w:rsidR="00333666" w:rsidRPr="00A631BC" w:rsidRDefault="00333666" w:rsidP="00A631BC">
            <w:pPr>
              <w:widowControl w:val="0"/>
              <w:autoSpaceDE w:val="0"/>
              <w:autoSpaceDN w:val="0"/>
              <w:adjustRightInd w:val="0"/>
              <w:ind w:right="333"/>
              <w:jc w:val="center"/>
              <w:rPr>
                <w:rFonts w:ascii="Times New Roman" w:hAnsi="Times New Roman" w:cs="Times New Roman"/>
                <w:sz w:val="16"/>
                <w:szCs w:val="16"/>
              </w:rPr>
            </w:pPr>
            <w:r w:rsidRPr="00A631BC">
              <w:rPr>
                <w:rFonts w:ascii="Times New Roman" w:hAnsi="Times New Roman" w:cs="Times New Roman"/>
                <w:sz w:val="16"/>
                <w:szCs w:val="16"/>
              </w:rPr>
              <w:t>Work is not well presented, and merely scrapes the surface of the project.</w:t>
            </w:r>
          </w:p>
        </w:tc>
        <w:tc>
          <w:tcPr>
            <w:tcW w:w="2401" w:type="dxa"/>
            <w:tcBorders>
              <w:top w:val="single" w:sz="6" w:space="0" w:color="BFBFBF"/>
              <w:left w:val="single" w:sz="6" w:space="0" w:color="BFBFBF"/>
              <w:bottom w:val="single" w:sz="6" w:space="0" w:color="BFBFBF"/>
            </w:tcBorders>
            <w:tcMar>
              <w:top w:w="100" w:type="nil"/>
              <w:right w:w="100" w:type="nil"/>
            </w:tcMar>
          </w:tcPr>
          <w:p w14:paraId="0B9596F5" w14:textId="77777777" w:rsidR="00333666" w:rsidRPr="00A631BC" w:rsidRDefault="00333666" w:rsidP="00A631BC">
            <w:pPr>
              <w:widowControl w:val="0"/>
              <w:autoSpaceDE w:val="0"/>
              <w:autoSpaceDN w:val="0"/>
              <w:adjustRightInd w:val="0"/>
              <w:ind w:right="333"/>
              <w:jc w:val="center"/>
              <w:rPr>
                <w:rFonts w:ascii="Times New Roman" w:hAnsi="Times New Roman" w:cs="Times New Roman"/>
                <w:sz w:val="16"/>
                <w:szCs w:val="16"/>
              </w:rPr>
            </w:pPr>
            <w:r w:rsidRPr="00A631BC">
              <w:rPr>
                <w:rFonts w:ascii="Times New Roman" w:hAnsi="Times New Roman" w:cs="Times New Roman"/>
                <w:sz w:val="16"/>
                <w:szCs w:val="16"/>
              </w:rPr>
              <w:t>Needs prompting and very limited if any reflective process.</w:t>
            </w:r>
          </w:p>
        </w:tc>
      </w:tr>
      <w:tr w:rsidR="00333666" w14:paraId="133CEEC9" w14:textId="77777777" w:rsidTr="00A631BC">
        <w:tblPrEx>
          <w:tblBorders>
            <w:top w:val="none" w:sz="0" w:space="0" w:color="auto"/>
          </w:tblBorders>
        </w:tblPrEx>
        <w:tc>
          <w:tcPr>
            <w:tcW w:w="2835" w:type="dxa"/>
            <w:tcBorders>
              <w:top w:val="single" w:sz="6" w:space="0" w:color="BFBFBF"/>
              <w:bottom w:val="single" w:sz="6" w:space="0" w:color="BFBFBF"/>
              <w:right w:val="single" w:sz="6" w:space="0" w:color="BFBFBF"/>
            </w:tcBorders>
            <w:tcMar>
              <w:top w:w="100" w:type="nil"/>
              <w:right w:w="100" w:type="nil"/>
            </w:tcMar>
          </w:tcPr>
          <w:p w14:paraId="41DD60ED" w14:textId="77777777" w:rsidR="00333666" w:rsidRPr="00A631BC" w:rsidRDefault="00333666" w:rsidP="00A631BC">
            <w:pPr>
              <w:widowControl w:val="0"/>
              <w:autoSpaceDE w:val="0"/>
              <w:autoSpaceDN w:val="0"/>
              <w:adjustRightInd w:val="0"/>
              <w:ind w:right="333"/>
              <w:jc w:val="center"/>
              <w:rPr>
                <w:rFonts w:ascii="Times New Roman" w:hAnsi="Times New Roman" w:cs="Times New Roman"/>
                <w:sz w:val="16"/>
                <w:szCs w:val="16"/>
              </w:rPr>
            </w:pPr>
            <w:r w:rsidRPr="00A631BC">
              <w:rPr>
                <w:rFonts w:ascii="Times New Roman" w:hAnsi="Times New Roman" w:cs="Times New Roman"/>
                <w:sz w:val="16"/>
                <w:szCs w:val="16"/>
              </w:rPr>
              <w:t>(30%-39%)</w:t>
            </w:r>
          </w:p>
        </w:tc>
        <w:tc>
          <w:tcPr>
            <w:tcW w:w="2835" w:type="dxa"/>
            <w:tcBorders>
              <w:top w:val="single" w:sz="6" w:space="0" w:color="BFBFBF"/>
              <w:left w:val="single" w:sz="6" w:space="0" w:color="BFBFBF"/>
              <w:bottom w:val="single" w:sz="6" w:space="0" w:color="BFBFBF"/>
              <w:right w:val="single" w:sz="6" w:space="0" w:color="BFBFBF"/>
            </w:tcBorders>
            <w:tcMar>
              <w:top w:w="100" w:type="nil"/>
              <w:right w:w="100" w:type="nil"/>
            </w:tcMar>
          </w:tcPr>
          <w:p w14:paraId="64DC4D38" w14:textId="77777777" w:rsidR="00333666" w:rsidRPr="00A631BC" w:rsidRDefault="00333666" w:rsidP="00A631BC">
            <w:pPr>
              <w:widowControl w:val="0"/>
              <w:autoSpaceDE w:val="0"/>
              <w:autoSpaceDN w:val="0"/>
              <w:adjustRightInd w:val="0"/>
              <w:ind w:right="333"/>
              <w:jc w:val="center"/>
              <w:rPr>
                <w:rFonts w:ascii="Times New Roman" w:hAnsi="Times New Roman" w:cs="Times New Roman"/>
                <w:sz w:val="16"/>
                <w:szCs w:val="16"/>
              </w:rPr>
            </w:pPr>
            <w:r w:rsidRPr="00A631BC">
              <w:rPr>
                <w:rFonts w:ascii="Times New Roman" w:hAnsi="Times New Roman" w:cs="Times New Roman"/>
                <w:sz w:val="16"/>
                <w:szCs w:val="16"/>
              </w:rPr>
              <w:t>Has failed to meet deadlines.</w:t>
            </w:r>
          </w:p>
        </w:tc>
        <w:tc>
          <w:tcPr>
            <w:tcW w:w="2835" w:type="dxa"/>
            <w:tcBorders>
              <w:top w:val="single" w:sz="6" w:space="0" w:color="BFBFBF"/>
              <w:left w:val="single" w:sz="6" w:space="0" w:color="BFBFBF"/>
              <w:bottom w:val="single" w:sz="6" w:space="0" w:color="BFBFBF"/>
              <w:right w:val="single" w:sz="6" w:space="0" w:color="BFBFBF"/>
            </w:tcBorders>
            <w:tcMar>
              <w:top w:w="100" w:type="nil"/>
              <w:right w:w="100" w:type="nil"/>
            </w:tcMar>
          </w:tcPr>
          <w:p w14:paraId="728B5779" w14:textId="77777777" w:rsidR="00333666" w:rsidRPr="00A631BC" w:rsidRDefault="00333666" w:rsidP="00A631BC">
            <w:pPr>
              <w:widowControl w:val="0"/>
              <w:autoSpaceDE w:val="0"/>
              <w:autoSpaceDN w:val="0"/>
              <w:adjustRightInd w:val="0"/>
              <w:ind w:right="333"/>
              <w:jc w:val="center"/>
              <w:rPr>
                <w:rFonts w:ascii="Times New Roman" w:hAnsi="Times New Roman" w:cs="Times New Roman"/>
                <w:sz w:val="16"/>
                <w:szCs w:val="16"/>
              </w:rPr>
            </w:pPr>
            <w:r w:rsidRPr="00A631BC">
              <w:rPr>
                <w:rFonts w:ascii="Times New Roman" w:hAnsi="Times New Roman" w:cs="Times New Roman"/>
                <w:sz w:val="16"/>
                <w:szCs w:val="16"/>
              </w:rPr>
              <w:t>Project falls short of reaching objectives set at commencement of project. Limited research.</w:t>
            </w:r>
          </w:p>
        </w:tc>
        <w:tc>
          <w:tcPr>
            <w:tcW w:w="2835" w:type="dxa"/>
            <w:tcBorders>
              <w:top w:val="single" w:sz="6" w:space="0" w:color="BFBFBF"/>
              <w:left w:val="single" w:sz="6" w:space="0" w:color="BFBFBF"/>
              <w:bottom w:val="single" w:sz="6" w:space="0" w:color="BFBFBF"/>
              <w:right w:val="single" w:sz="6" w:space="0" w:color="BFBFBF"/>
            </w:tcBorders>
            <w:tcMar>
              <w:top w:w="100" w:type="nil"/>
              <w:right w:w="100" w:type="nil"/>
            </w:tcMar>
          </w:tcPr>
          <w:p w14:paraId="66A7C001" w14:textId="77777777" w:rsidR="00333666" w:rsidRPr="00A631BC" w:rsidRDefault="00333666" w:rsidP="00A631BC">
            <w:pPr>
              <w:widowControl w:val="0"/>
              <w:autoSpaceDE w:val="0"/>
              <w:autoSpaceDN w:val="0"/>
              <w:adjustRightInd w:val="0"/>
              <w:ind w:right="333"/>
              <w:jc w:val="center"/>
              <w:rPr>
                <w:rFonts w:ascii="Times New Roman" w:hAnsi="Times New Roman" w:cs="Times New Roman"/>
                <w:sz w:val="16"/>
                <w:szCs w:val="16"/>
              </w:rPr>
            </w:pPr>
            <w:r w:rsidRPr="00A631BC">
              <w:rPr>
                <w:rFonts w:ascii="Times New Roman" w:hAnsi="Times New Roman" w:cs="Times New Roman"/>
                <w:sz w:val="16"/>
                <w:szCs w:val="16"/>
              </w:rPr>
              <w:t>Report is poorly put together with very little insight shown in selection of material.</w:t>
            </w:r>
          </w:p>
        </w:tc>
        <w:tc>
          <w:tcPr>
            <w:tcW w:w="2401" w:type="dxa"/>
            <w:tcBorders>
              <w:top w:val="single" w:sz="6" w:space="0" w:color="BFBFBF"/>
              <w:left w:val="single" w:sz="6" w:space="0" w:color="BFBFBF"/>
              <w:bottom w:val="single" w:sz="6" w:space="0" w:color="BFBFBF"/>
            </w:tcBorders>
            <w:tcMar>
              <w:top w:w="100" w:type="nil"/>
              <w:right w:w="100" w:type="nil"/>
            </w:tcMar>
          </w:tcPr>
          <w:p w14:paraId="4C7DDABA" w14:textId="77777777" w:rsidR="00333666" w:rsidRPr="00A631BC" w:rsidRDefault="00333666" w:rsidP="00A631BC">
            <w:pPr>
              <w:widowControl w:val="0"/>
              <w:autoSpaceDE w:val="0"/>
              <w:autoSpaceDN w:val="0"/>
              <w:adjustRightInd w:val="0"/>
              <w:ind w:right="333"/>
              <w:jc w:val="center"/>
              <w:rPr>
                <w:rFonts w:ascii="Times New Roman" w:hAnsi="Times New Roman" w:cs="Times New Roman"/>
                <w:sz w:val="16"/>
                <w:szCs w:val="16"/>
              </w:rPr>
            </w:pPr>
            <w:r w:rsidRPr="00A631BC">
              <w:rPr>
                <w:rFonts w:ascii="Times New Roman" w:hAnsi="Times New Roman" w:cs="Times New Roman"/>
                <w:sz w:val="16"/>
                <w:szCs w:val="16"/>
              </w:rPr>
              <w:t>Limited if any conclusions reached. Has failed to get to grips with project.</w:t>
            </w:r>
          </w:p>
        </w:tc>
      </w:tr>
      <w:tr w:rsidR="00333666" w14:paraId="16848658" w14:textId="77777777" w:rsidTr="00A631BC">
        <w:tblPrEx>
          <w:tblBorders>
            <w:top w:val="none" w:sz="0" w:space="0" w:color="auto"/>
            <w:bottom w:val="single" w:sz="6" w:space="0" w:color="BFBFBF"/>
          </w:tblBorders>
        </w:tblPrEx>
        <w:tc>
          <w:tcPr>
            <w:tcW w:w="2835" w:type="dxa"/>
            <w:tcBorders>
              <w:top w:val="single" w:sz="6" w:space="0" w:color="BFBFBF"/>
              <w:bottom w:val="single" w:sz="6" w:space="0" w:color="BFBFBF"/>
              <w:right w:val="single" w:sz="6" w:space="0" w:color="BFBFBF"/>
            </w:tcBorders>
            <w:tcMar>
              <w:top w:w="100" w:type="nil"/>
              <w:right w:w="100" w:type="nil"/>
            </w:tcMar>
          </w:tcPr>
          <w:p w14:paraId="23A14700" w14:textId="77777777" w:rsidR="00333666" w:rsidRPr="00A631BC" w:rsidRDefault="00333666" w:rsidP="00A631BC">
            <w:pPr>
              <w:widowControl w:val="0"/>
              <w:autoSpaceDE w:val="0"/>
              <w:autoSpaceDN w:val="0"/>
              <w:adjustRightInd w:val="0"/>
              <w:ind w:right="333"/>
              <w:jc w:val="center"/>
              <w:rPr>
                <w:rFonts w:ascii="Times New Roman" w:hAnsi="Times New Roman" w:cs="Times New Roman"/>
                <w:sz w:val="16"/>
                <w:szCs w:val="16"/>
              </w:rPr>
            </w:pPr>
            <w:r w:rsidRPr="00A631BC">
              <w:rPr>
                <w:rFonts w:ascii="Times New Roman" w:hAnsi="Times New Roman" w:cs="Times New Roman"/>
                <w:sz w:val="16"/>
                <w:szCs w:val="16"/>
              </w:rPr>
              <w:t>(0-29%)</w:t>
            </w:r>
          </w:p>
        </w:tc>
        <w:tc>
          <w:tcPr>
            <w:tcW w:w="2835" w:type="dxa"/>
            <w:tcBorders>
              <w:top w:val="single" w:sz="6" w:space="0" w:color="BFBFBF"/>
              <w:left w:val="single" w:sz="6" w:space="0" w:color="BFBFBF"/>
              <w:bottom w:val="single" w:sz="6" w:space="0" w:color="BFBFBF"/>
              <w:right w:val="single" w:sz="6" w:space="0" w:color="BFBFBF"/>
            </w:tcBorders>
            <w:tcMar>
              <w:top w:w="100" w:type="nil"/>
              <w:right w:w="100" w:type="nil"/>
            </w:tcMar>
          </w:tcPr>
          <w:p w14:paraId="7D2D8464" w14:textId="77777777" w:rsidR="00333666" w:rsidRPr="00A631BC" w:rsidRDefault="00333666" w:rsidP="00A631BC">
            <w:pPr>
              <w:widowControl w:val="0"/>
              <w:autoSpaceDE w:val="0"/>
              <w:autoSpaceDN w:val="0"/>
              <w:adjustRightInd w:val="0"/>
              <w:ind w:right="333"/>
              <w:jc w:val="center"/>
              <w:rPr>
                <w:rFonts w:ascii="Times New Roman" w:hAnsi="Times New Roman" w:cs="Times New Roman"/>
                <w:sz w:val="16"/>
                <w:szCs w:val="16"/>
              </w:rPr>
            </w:pPr>
            <w:r w:rsidRPr="00A631BC">
              <w:rPr>
                <w:rFonts w:ascii="Times New Roman" w:hAnsi="Times New Roman" w:cs="Times New Roman"/>
                <w:sz w:val="16"/>
                <w:szCs w:val="16"/>
              </w:rPr>
              <w:t>Has failed to meet deadlines, and has shown few  management skills</w:t>
            </w:r>
          </w:p>
        </w:tc>
        <w:tc>
          <w:tcPr>
            <w:tcW w:w="2835" w:type="dxa"/>
            <w:tcBorders>
              <w:top w:val="single" w:sz="6" w:space="0" w:color="BFBFBF"/>
              <w:left w:val="single" w:sz="6" w:space="0" w:color="BFBFBF"/>
              <w:bottom w:val="single" w:sz="6" w:space="0" w:color="BFBFBF"/>
              <w:right w:val="single" w:sz="6" w:space="0" w:color="BFBFBF"/>
            </w:tcBorders>
            <w:tcMar>
              <w:top w:w="100" w:type="nil"/>
              <w:right w:w="100" w:type="nil"/>
            </w:tcMar>
          </w:tcPr>
          <w:p w14:paraId="563CF5C6" w14:textId="77777777" w:rsidR="00333666" w:rsidRPr="00A631BC" w:rsidRDefault="00333666" w:rsidP="00A631BC">
            <w:pPr>
              <w:widowControl w:val="0"/>
              <w:autoSpaceDE w:val="0"/>
              <w:autoSpaceDN w:val="0"/>
              <w:adjustRightInd w:val="0"/>
              <w:ind w:right="333"/>
              <w:jc w:val="center"/>
              <w:rPr>
                <w:rFonts w:ascii="Times New Roman" w:hAnsi="Times New Roman" w:cs="Times New Roman"/>
                <w:sz w:val="16"/>
                <w:szCs w:val="16"/>
              </w:rPr>
            </w:pPr>
            <w:r w:rsidRPr="00A631BC">
              <w:rPr>
                <w:rFonts w:ascii="Times New Roman" w:hAnsi="Times New Roman" w:cs="Times New Roman"/>
                <w:sz w:val="16"/>
                <w:szCs w:val="16"/>
              </w:rPr>
              <w:t>Objectives not met. Poor effort with respect to research and development process.</w:t>
            </w:r>
          </w:p>
        </w:tc>
        <w:tc>
          <w:tcPr>
            <w:tcW w:w="2835" w:type="dxa"/>
            <w:tcBorders>
              <w:top w:val="single" w:sz="6" w:space="0" w:color="BFBFBF"/>
              <w:left w:val="single" w:sz="6" w:space="0" w:color="BFBFBF"/>
              <w:bottom w:val="single" w:sz="6" w:space="0" w:color="BFBFBF"/>
              <w:right w:val="single" w:sz="6" w:space="0" w:color="BFBFBF"/>
            </w:tcBorders>
            <w:tcMar>
              <w:top w:w="100" w:type="nil"/>
              <w:right w:w="100" w:type="nil"/>
            </w:tcMar>
          </w:tcPr>
          <w:p w14:paraId="7BAD9A19" w14:textId="77777777" w:rsidR="00333666" w:rsidRPr="00A631BC" w:rsidRDefault="00333666" w:rsidP="00A631BC">
            <w:pPr>
              <w:widowControl w:val="0"/>
              <w:autoSpaceDE w:val="0"/>
              <w:autoSpaceDN w:val="0"/>
              <w:adjustRightInd w:val="0"/>
              <w:ind w:right="333"/>
              <w:jc w:val="center"/>
              <w:rPr>
                <w:rFonts w:ascii="Times New Roman" w:hAnsi="Times New Roman" w:cs="Times New Roman"/>
                <w:sz w:val="16"/>
                <w:szCs w:val="16"/>
              </w:rPr>
            </w:pPr>
            <w:r w:rsidRPr="00A631BC">
              <w:rPr>
                <w:rFonts w:ascii="Times New Roman" w:hAnsi="Times New Roman" w:cs="Times New Roman"/>
                <w:sz w:val="16"/>
                <w:szCs w:val="16"/>
              </w:rPr>
              <w:t>Report very poorly presented. Little effort shown with respect to layout.</w:t>
            </w:r>
          </w:p>
        </w:tc>
        <w:tc>
          <w:tcPr>
            <w:tcW w:w="2401" w:type="dxa"/>
            <w:tcBorders>
              <w:top w:val="single" w:sz="6" w:space="0" w:color="BFBFBF"/>
              <w:left w:val="single" w:sz="6" w:space="0" w:color="BFBFBF"/>
              <w:bottom w:val="single" w:sz="6" w:space="0" w:color="BFBFBF"/>
            </w:tcBorders>
            <w:tcMar>
              <w:top w:w="100" w:type="nil"/>
              <w:right w:w="100" w:type="nil"/>
            </w:tcMar>
          </w:tcPr>
          <w:p w14:paraId="4DFDA3DF" w14:textId="77777777" w:rsidR="00333666" w:rsidRPr="00A631BC" w:rsidRDefault="00333666" w:rsidP="00A631BC">
            <w:pPr>
              <w:widowControl w:val="0"/>
              <w:autoSpaceDE w:val="0"/>
              <w:autoSpaceDN w:val="0"/>
              <w:adjustRightInd w:val="0"/>
              <w:ind w:right="333"/>
              <w:jc w:val="center"/>
              <w:rPr>
                <w:rFonts w:ascii="Times New Roman" w:hAnsi="Times New Roman" w:cs="Times New Roman"/>
                <w:sz w:val="16"/>
                <w:szCs w:val="16"/>
              </w:rPr>
            </w:pPr>
            <w:r w:rsidRPr="00A631BC">
              <w:rPr>
                <w:rFonts w:ascii="Times New Roman" w:hAnsi="Times New Roman" w:cs="Times New Roman"/>
                <w:sz w:val="16"/>
                <w:szCs w:val="16"/>
              </w:rPr>
              <w:t>No real understanding shown of project. No reflective process or conclusions shown.</w:t>
            </w:r>
          </w:p>
        </w:tc>
      </w:tr>
    </w:tbl>
    <w:p w14:paraId="57241A5F" w14:textId="77777777" w:rsidR="000E469F" w:rsidRDefault="000E469F" w:rsidP="00A631BC">
      <w:pPr>
        <w:widowControl w:val="0"/>
        <w:autoSpaceDE w:val="0"/>
        <w:autoSpaceDN w:val="0"/>
        <w:adjustRightInd w:val="0"/>
        <w:ind w:right="333"/>
        <w:jc w:val="center"/>
        <w:rPr>
          <w:rFonts w:ascii="Times New Roman" w:hAnsi="Times New Roman" w:cs="Times New Roman"/>
          <w:u w:val="single"/>
        </w:rPr>
      </w:pPr>
    </w:p>
    <w:p w14:paraId="708F0413" w14:textId="77777777" w:rsidR="000E469F" w:rsidRDefault="000E469F" w:rsidP="00A631BC">
      <w:pPr>
        <w:jc w:val="center"/>
        <w:rPr>
          <w:rFonts w:ascii="Times New Roman" w:hAnsi="Times New Roman" w:cs="Times New Roman"/>
          <w:u w:val="single"/>
        </w:rPr>
      </w:pPr>
      <w:r>
        <w:rPr>
          <w:rFonts w:ascii="Times New Roman" w:hAnsi="Times New Roman" w:cs="Times New Roman"/>
          <w:u w:val="single"/>
        </w:rPr>
        <w:br w:type="page"/>
      </w:r>
    </w:p>
    <w:p w14:paraId="3B3B6440" w14:textId="77777777" w:rsidR="00A631BC" w:rsidRDefault="00A631BC" w:rsidP="00333666">
      <w:pPr>
        <w:widowControl w:val="0"/>
        <w:autoSpaceDE w:val="0"/>
        <w:autoSpaceDN w:val="0"/>
        <w:adjustRightInd w:val="0"/>
        <w:ind w:right="333"/>
        <w:rPr>
          <w:rFonts w:ascii="Times New Roman" w:hAnsi="Times New Roman" w:cs="Times New Roman"/>
          <w:u w:val="single"/>
        </w:rPr>
        <w:sectPr w:rsidR="00A631BC" w:rsidSect="00A631BC">
          <w:pgSz w:w="15842" w:h="12242" w:orient="landscape"/>
          <w:pgMar w:top="1797" w:right="1440" w:bottom="1797" w:left="1440" w:header="720" w:footer="720" w:gutter="0"/>
          <w:cols w:space="720"/>
          <w:noEndnote/>
        </w:sectPr>
      </w:pPr>
    </w:p>
    <w:p w14:paraId="752299C2" w14:textId="176C9276" w:rsidR="00333666" w:rsidRDefault="00333666" w:rsidP="00333666">
      <w:pPr>
        <w:widowControl w:val="0"/>
        <w:autoSpaceDE w:val="0"/>
        <w:autoSpaceDN w:val="0"/>
        <w:adjustRightInd w:val="0"/>
        <w:ind w:right="333"/>
        <w:rPr>
          <w:rFonts w:ascii="Times New Roman" w:hAnsi="Times New Roman" w:cs="Times New Roman"/>
          <w:u w:val="single"/>
        </w:rPr>
      </w:pPr>
      <w:r>
        <w:rPr>
          <w:rFonts w:ascii="Times New Roman" w:hAnsi="Times New Roman" w:cs="Times New Roman"/>
          <w:u w:val="single"/>
        </w:rPr>
        <w:lastRenderedPageBreak/>
        <w:t>Appendix VII</w:t>
      </w:r>
    </w:p>
    <w:p w14:paraId="4B71A5BB" w14:textId="77777777" w:rsidR="00333666" w:rsidRDefault="00333666" w:rsidP="00333666">
      <w:pPr>
        <w:widowControl w:val="0"/>
        <w:autoSpaceDE w:val="0"/>
        <w:autoSpaceDN w:val="0"/>
        <w:adjustRightInd w:val="0"/>
        <w:ind w:right="333"/>
        <w:rPr>
          <w:rFonts w:ascii="Times New Roman" w:hAnsi="Times New Roman" w:cs="Times New Roman"/>
          <w:u w:val="single"/>
        </w:rPr>
      </w:pPr>
    </w:p>
    <w:p w14:paraId="61EFD352" w14:textId="77777777" w:rsidR="00333666" w:rsidRDefault="00333666" w:rsidP="00333666">
      <w:pPr>
        <w:widowControl w:val="0"/>
        <w:autoSpaceDE w:val="0"/>
        <w:autoSpaceDN w:val="0"/>
        <w:adjustRightInd w:val="0"/>
        <w:ind w:right="333"/>
        <w:jc w:val="center"/>
        <w:rPr>
          <w:rFonts w:ascii="Times New Roman" w:hAnsi="Times New Roman" w:cs="Times New Roman"/>
          <w:b/>
          <w:bCs/>
          <w:sz w:val="32"/>
          <w:szCs w:val="32"/>
          <w:u w:val="single"/>
        </w:rPr>
      </w:pPr>
      <w:r>
        <w:rPr>
          <w:rFonts w:ascii="Times New Roman" w:hAnsi="Times New Roman" w:cs="Times New Roman"/>
          <w:b/>
          <w:bCs/>
          <w:sz w:val="32"/>
          <w:szCs w:val="32"/>
          <w:u w:val="single"/>
        </w:rPr>
        <w:t>STATEMENT OF ORIGINALITY</w:t>
      </w:r>
    </w:p>
    <w:p w14:paraId="488AC934" w14:textId="77777777" w:rsidR="00333666" w:rsidRDefault="00333666" w:rsidP="00333666">
      <w:pPr>
        <w:widowControl w:val="0"/>
        <w:autoSpaceDE w:val="0"/>
        <w:autoSpaceDN w:val="0"/>
        <w:adjustRightInd w:val="0"/>
        <w:ind w:right="333"/>
        <w:jc w:val="center"/>
        <w:rPr>
          <w:rFonts w:ascii="Times New Roman" w:hAnsi="Times New Roman" w:cs="Times New Roman"/>
          <w:b/>
          <w:bCs/>
          <w:sz w:val="32"/>
          <w:szCs w:val="32"/>
          <w:u w:val="single"/>
        </w:rPr>
      </w:pPr>
    </w:p>
    <w:p w14:paraId="6FDA8720" w14:textId="667499EF" w:rsidR="00333666" w:rsidRDefault="00AF7B5F" w:rsidP="00333666">
      <w:pPr>
        <w:widowControl w:val="0"/>
        <w:autoSpaceDE w:val="0"/>
        <w:autoSpaceDN w:val="0"/>
        <w:adjustRightInd w:val="0"/>
        <w:ind w:right="333"/>
        <w:jc w:val="center"/>
        <w:rPr>
          <w:rFonts w:ascii="Times New Roman" w:hAnsi="Times New Roman" w:cs="Times New Roman"/>
          <w:b/>
          <w:bCs/>
          <w:sz w:val="32"/>
          <w:szCs w:val="32"/>
          <w:u w:val="single"/>
        </w:rPr>
      </w:pPr>
      <w:r>
        <w:rPr>
          <w:rFonts w:ascii="Times New Roman" w:hAnsi="Times New Roman" w:cs="Times New Roman"/>
          <w:b/>
          <w:bCs/>
          <w:sz w:val="32"/>
          <w:szCs w:val="32"/>
          <w:u w:val="single"/>
        </w:rPr>
        <w:t>CS3D660 Individual Project</w:t>
      </w:r>
    </w:p>
    <w:p w14:paraId="2D7ED0D6" w14:textId="77777777" w:rsidR="00333666" w:rsidRDefault="00333666" w:rsidP="00333666">
      <w:pPr>
        <w:widowControl w:val="0"/>
        <w:autoSpaceDE w:val="0"/>
        <w:autoSpaceDN w:val="0"/>
        <w:adjustRightInd w:val="0"/>
        <w:ind w:right="333"/>
        <w:rPr>
          <w:rFonts w:ascii="Times New Roman" w:hAnsi="Times New Roman" w:cs="Times New Roman"/>
          <w:u w:val="single"/>
        </w:rPr>
      </w:pPr>
    </w:p>
    <w:p w14:paraId="751E5F1B" w14:textId="77777777" w:rsidR="00333666" w:rsidRDefault="00333666" w:rsidP="00333666">
      <w:pPr>
        <w:widowControl w:val="0"/>
        <w:autoSpaceDE w:val="0"/>
        <w:autoSpaceDN w:val="0"/>
        <w:adjustRightInd w:val="0"/>
        <w:ind w:right="333"/>
        <w:rPr>
          <w:rFonts w:ascii="Times New Roman" w:hAnsi="Times New Roman" w:cs="Times New Roman"/>
          <w:u w:val="single"/>
        </w:rPr>
      </w:pPr>
    </w:p>
    <w:p w14:paraId="293385F2" w14:textId="77777777" w:rsidR="00333666" w:rsidRDefault="00333666" w:rsidP="00333666">
      <w:pPr>
        <w:widowControl w:val="0"/>
        <w:autoSpaceDE w:val="0"/>
        <w:autoSpaceDN w:val="0"/>
        <w:adjustRightInd w:val="0"/>
        <w:ind w:right="333"/>
        <w:rPr>
          <w:rFonts w:ascii="Times New Roman" w:hAnsi="Times New Roman" w:cs="Times New Roman"/>
        </w:rPr>
      </w:pPr>
      <w:r>
        <w:rPr>
          <w:rFonts w:ascii="Times New Roman" w:hAnsi="Times New Roman" w:cs="Times New Roman"/>
        </w:rPr>
        <w:t>This is to certify that, except where specific reference is made, the work described within this project is the result of the investigation carried out by myself, and that neither this project, nor any part of it, has been submitted in candidature for any other award other than this being presently studied.</w:t>
      </w:r>
    </w:p>
    <w:p w14:paraId="38A66790" w14:textId="77777777" w:rsidR="00333666" w:rsidRDefault="00333666" w:rsidP="00333666">
      <w:pPr>
        <w:widowControl w:val="0"/>
        <w:autoSpaceDE w:val="0"/>
        <w:autoSpaceDN w:val="0"/>
        <w:adjustRightInd w:val="0"/>
        <w:ind w:right="333"/>
        <w:rPr>
          <w:rFonts w:ascii="Times New Roman" w:hAnsi="Times New Roman" w:cs="Times New Roman"/>
        </w:rPr>
      </w:pPr>
    </w:p>
    <w:p w14:paraId="62DFC033" w14:textId="0E5896CA" w:rsidR="00333666" w:rsidRDefault="00333666" w:rsidP="00333666">
      <w:pPr>
        <w:widowControl w:val="0"/>
        <w:autoSpaceDE w:val="0"/>
        <w:autoSpaceDN w:val="0"/>
        <w:adjustRightInd w:val="0"/>
        <w:ind w:right="333"/>
        <w:rPr>
          <w:rFonts w:ascii="Times New Roman" w:hAnsi="Times New Roman" w:cs="Times New Roman"/>
        </w:rPr>
      </w:pPr>
      <w:r>
        <w:rPr>
          <w:rFonts w:ascii="Times New Roman" w:hAnsi="Times New Roman" w:cs="Times New Roman"/>
        </w:rPr>
        <w:t xml:space="preserve">Any material taken from published texts or </w:t>
      </w:r>
      <w:r w:rsidR="008A3FF3">
        <w:rPr>
          <w:rFonts w:ascii="Times New Roman" w:hAnsi="Times New Roman" w:cs="Times New Roman"/>
        </w:rPr>
        <w:t>computerized</w:t>
      </w:r>
      <w:r>
        <w:rPr>
          <w:rFonts w:ascii="Times New Roman" w:hAnsi="Times New Roman" w:cs="Times New Roman"/>
        </w:rPr>
        <w:t xml:space="preserve"> sources have been fully referenced, and I fully </w:t>
      </w:r>
      <w:r w:rsidR="008A3FF3">
        <w:rPr>
          <w:rFonts w:ascii="Times New Roman" w:hAnsi="Times New Roman" w:cs="Times New Roman"/>
        </w:rPr>
        <w:t>realize</w:t>
      </w:r>
      <w:r>
        <w:rPr>
          <w:rFonts w:ascii="Times New Roman" w:hAnsi="Times New Roman" w:cs="Times New Roman"/>
        </w:rPr>
        <w:t xml:space="preserve"> the consequences of </w:t>
      </w:r>
      <w:r w:rsidR="008A3FF3">
        <w:rPr>
          <w:rFonts w:ascii="Times New Roman" w:hAnsi="Times New Roman" w:cs="Times New Roman"/>
        </w:rPr>
        <w:t>plagiarizing</w:t>
      </w:r>
      <w:r>
        <w:rPr>
          <w:rFonts w:ascii="Times New Roman" w:hAnsi="Times New Roman" w:cs="Times New Roman"/>
        </w:rPr>
        <w:t xml:space="preserve"> any of these sources.</w:t>
      </w:r>
    </w:p>
    <w:p w14:paraId="3CDD49E8" w14:textId="77777777" w:rsidR="00333666" w:rsidRDefault="00333666" w:rsidP="00333666">
      <w:pPr>
        <w:widowControl w:val="0"/>
        <w:autoSpaceDE w:val="0"/>
        <w:autoSpaceDN w:val="0"/>
        <w:adjustRightInd w:val="0"/>
        <w:ind w:right="333"/>
        <w:rPr>
          <w:rFonts w:ascii="Times New Roman" w:hAnsi="Times New Roman" w:cs="Times New Roman"/>
        </w:rPr>
      </w:pPr>
    </w:p>
    <w:p w14:paraId="106919E8" w14:textId="77777777" w:rsidR="00333666" w:rsidRDefault="00333666" w:rsidP="00333666">
      <w:pPr>
        <w:widowControl w:val="0"/>
        <w:autoSpaceDE w:val="0"/>
        <w:autoSpaceDN w:val="0"/>
        <w:adjustRightInd w:val="0"/>
        <w:ind w:right="333"/>
        <w:rPr>
          <w:rFonts w:ascii="Times New Roman" w:hAnsi="Times New Roman" w:cs="Times New Roman"/>
        </w:rPr>
      </w:pPr>
    </w:p>
    <w:p w14:paraId="2B139DD8" w14:textId="77777777" w:rsidR="00333666" w:rsidRDefault="00333666" w:rsidP="00333666">
      <w:pPr>
        <w:widowControl w:val="0"/>
        <w:autoSpaceDE w:val="0"/>
        <w:autoSpaceDN w:val="0"/>
        <w:adjustRightInd w:val="0"/>
        <w:ind w:right="333"/>
        <w:rPr>
          <w:rFonts w:ascii="Times New Roman" w:hAnsi="Times New Roman" w:cs="Times New Roman"/>
        </w:rPr>
      </w:pPr>
    </w:p>
    <w:p w14:paraId="2A9B22AA" w14:textId="77777777" w:rsidR="00333666" w:rsidRDefault="00333666" w:rsidP="00333666">
      <w:pPr>
        <w:widowControl w:val="0"/>
        <w:autoSpaceDE w:val="0"/>
        <w:autoSpaceDN w:val="0"/>
        <w:adjustRightInd w:val="0"/>
        <w:ind w:right="333"/>
        <w:rPr>
          <w:rFonts w:ascii="Times New Roman" w:hAnsi="Times New Roman" w:cs="Times New Roman"/>
        </w:rPr>
      </w:pPr>
    </w:p>
    <w:p w14:paraId="1C8D9A45" w14:textId="77777777" w:rsidR="00333666" w:rsidRDefault="00333666" w:rsidP="00333666">
      <w:pPr>
        <w:widowControl w:val="0"/>
        <w:autoSpaceDE w:val="0"/>
        <w:autoSpaceDN w:val="0"/>
        <w:adjustRightInd w:val="0"/>
        <w:ind w:right="333"/>
        <w:rPr>
          <w:rFonts w:ascii="Times New Roman" w:hAnsi="Times New Roman" w:cs="Times New Roman"/>
        </w:rPr>
      </w:pPr>
      <w:r>
        <w:rPr>
          <w:rFonts w:ascii="Times New Roman" w:hAnsi="Times New Roman" w:cs="Times New Roman"/>
        </w:rPr>
        <w:t>Student Name (Printed)</w:t>
      </w:r>
      <w:r>
        <w:rPr>
          <w:rFonts w:ascii="Times New Roman" w:hAnsi="Times New Roman" w:cs="Times New Roman"/>
        </w:rPr>
        <w:tab/>
      </w:r>
      <w:r>
        <w:rPr>
          <w:rFonts w:ascii="Times New Roman" w:hAnsi="Times New Roman" w:cs="Times New Roman"/>
        </w:rPr>
        <w:tab/>
        <w:t>………………………………..</w:t>
      </w:r>
    </w:p>
    <w:p w14:paraId="7F63F99E" w14:textId="77777777" w:rsidR="00333666" w:rsidRDefault="00333666" w:rsidP="00333666">
      <w:pPr>
        <w:widowControl w:val="0"/>
        <w:autoSpaceDE w:val="0"/>
        <w:autoSpaceDN w:val="0"/>
        <w:adjustRightInd w:val="0"/>
        <w:ind w:right="333"/>
        <w:rPr>
          <w:rFonts w:ascii="Times New Roman" w:hAnsi="Times New Roman" w:cs="Times New Roman"/>
        </w:rPr>
      </w:pPr>
    </w:p>
    <w:p w14:paraId="396C1736" w14:textId="77777777" w:rsidR="00333666" w:rsidRDefault="00333666" w:rsidP="00333666">
      <w:pPr>
        <w:widowControl w:val="0"/>
        <w:autoSpaceDE w:val="0"/>
        <w:autoSpaceDN w:val="0"/>
        <w:adjustRightInd w:val="0"/>
        <w:ind w:right="333"/>
        <w:rPr>
          <w:rFonts w:ascii="Times New Roman" w:hAnsi="Times New Roman" w:cs="Times New Roman"/>
        </w:rPr>
      </w:pPr>
    </w:p>
    <w:p w14:paraId="02C3535B" w14:textId="77777777" w:rsidR="00333666" w:rsidRDefault="00333666" w:rsidP="00333666">
      <w:pPr>
        <w:widowControl w:val="0"/>
        <w:autoSpaceDE w:val="0"/>
        <w:autoSpaceDN w:val="0"/>
        <w:adjustRightInd w:val="0"/>
        <w:ind w:right="333"/>
        <w:rPr>
          <w:rFonts w:ascii="Times New Roman" w:hAnsi="Times New Roman" w:cs="Times New Roman"/>
        </w:rPr>
      </w:pPr>
      <w:r>
        <w:rPr>
          <w:rFonts w:ascii="Times New Roman" w:hAnsi="Times New Roman" w:cs="Times New Roman"/>
        </w:rPr>
        <w:t>Student Signature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w:t>
      </w:r>
    </w:p>
    <w:p w14:paraId="1A616A48" w14:textId="77777777" w:rsidR="00333666" w:rsidRDefault="00333666" w:rsidP="00333666">
      <w:pPr>
        <w:widowControl w:val="0"/>
        <w:autoSpaceDE w:val="0"/>
        <w:autoSpaceDN w:val="0"/>
        <w:adjustRightInd w:val="0"/>
        <w:ind w:right="333"/>
        <w:rPr>
          <w:rFonts w:ascii="Times New Roman" w:hAnsi="Times New Roman" w:cs="Times New Roman"/>
        </w:rPr>
      </w:pPr>
    </w:p>
    <w:p w14:paraId="263703AF" w14:textId="77777777" w:rsidR="00333666" w:rsidRDefault="00333666" w:rsidP="00333666">
      <w:pPr>
        <w:widowControl w:val="0"/>
        <w:autoSpaceDE w:val="0"/>
        <w:autoSpaceDN w:val="0"/>
        <w:adjustRightInd w:val="0"/>
        <w:ind w:right="333"/>
        <w:rPr>
          <w:rFonts w:ascii="Times New Roman" w:hAnsi="Times New Roman" w:cs="Times New Roman"/>
        </w:rPr>
      </w:pPr>
    </w:p>
    <w:p w14:paraId="27950B8B" w14:textId="6E27F020" w:rsidR="00333666" w:rsidRDefault="00333666" w:rsidP="00333666">
      <w:pPr>
        <w:widowControl w:val="0"/>
        <w:autoSpaceDE w:val="0"/>
        <w:autoSpaceDN w:val="0"/>
        <w:adjustRightInd w:val="0"/>
        <w:ind w:right="333"/>
        <w:rPr>
          <w:rFonts w:ascii="Times New Roman" w:hAnsi="Times New Roman" w:cs="Times New Roman"/>
        </w:rPr>
      </w:pPr>
      <w:r>
        <w:rPr>
          <w:rFonts w:ascii="Times New Roman" w:hAnsi="Times New Roman" w:cs="Times New Roman"/>
        </w:rPr>
        <w:t xml:space="preserve">Registered </w:t>
      </w:r>
      <w:r w:rsidR="008A3FF3">
        <w:rPr>
          <w:rFonts w:ascii="Times New Roman" w:hAnsi="Times New Roman" w:cs="Times New Roman"/>
        </w:rPr>
        <w:t>Course</w:t>
      </w:r>
      <w:r>
        <w:rPr>
          <w:rFonts w:ascii="Times New Roman" w:hAnsi="Times New Roman" w:cs="Times New Roman"/>
        </w:rPr>
        <w:t xml:space="preserve"> of Study</w:t>
      </w:r>
      <w:r>
        <w:rPr>
          <w:rFonts w:ascii="Times New Roman" w:hAnsi="Times New Roman" w:cs="Times New Roman"/>
        </w:rPr>
        <w:tab/>
      </w:r>
      <w:r>
        <w:rPr>
          <w:rFonts w:ascii="Times New Roman" w:hAnsi="Times New Roman" w:cs="Times New Roman"/>
        </w:rPr>
        <w:tab/>
        <w:t>……………………………….</w:t>
      </w:r>
    </w:p>
    <w:p w14:paraId="1BE8AB77" w14:textId="77777777" w:rsidR="00333666" w:rsidRDefault="00333666" w:rsidP="00333666">
      <w:pPr>
        <w:widowControl w:val="0"/>
        <w:autoSpaceDE w:val="0"/>
        <w:autoSpaceDN w:val="0"/>
        <w:adjustRightInd w:val="0"/>
        <w:ind w:right="333"/>
        <w:rPr>
          <w:rFonts w:ascii="Times New Roman" w:hAnsi="Times New Roman" w:cs="Times New Roman"/>
        </w:rPr>
      </w:pPr>
    </w:p>
    <w:p w14:paraId="4806B126" w14:textId="77777777" w:rsidR="00333666" w:rsidRDefault="00333666" w:rsidP="00333666">
      <w:pPr>
        <w:widowControl w:val="0"/>
        <w:autoSpaceDE w:val="0"/>
        <w:autoSpaceDN w:val="0"/>
        <w:adjustRightInd w:val="0"/>
        <w:ind w:right="333"/>
        <w:rPr>
          <w:rFonts w:ascii="Times New Roman" w:hAnsi="Times New Roman" w:cs="Times New Roman"/>
        </w:rPr>
      </w:pPr>
    </w:p>
    <w:p w14:paraId="43C6CC21" w14:textId="77777777" w:rsidR="00333666" w:rsidRDefault="00333666" w:rsidP="00333666">
      <w:pPr>
        <w:widowControl w:val="0"/>
        <w:autoSpaceDE w:val="0"/>
        <w:autoSpaceDN w:val="0"/>
        <w:adjustRightInd w:val="0"/>
        <w:ind w:right="333"/>
        <w:rPr>
          <w:rFonts w:ascii="Times New Roman" w:hAnsi="Times New Roman" w:cs="Times New Roman"/>
          <w:u w:val="single"/>
        </w:rPr>
      </w:pPr>
      <w:r>
        <w:rPr>
          <w:rFonts w:ascii="Times New Roman" w:hAnsi="Times New Roman" w:cs="Times New Roman"/>
        </w:rPr>
        <w:t>Date of Signing</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p>
    <w:p w14:paraId="3C91F936" w14:textId="77777777" w:rsidR="00333666" w:rsidRDefault="00333666" w:rsidP="00333666">
      <w:pPr>
        <w:widowControl w:val="0"/>
        <w:autoSpaceDE w:val="0"/>
        <w:autoSpaceDN w:val="0"/>
        <w:adjustRightInd w:val="0"/>
        <w:ind w:right="333"/>
        <w:rPr>
          <w:rFonts w:ascii="Times New Roman" w:hAnsi="Times New Roman" w:cs="Times New Roman"/>
          <w:u w:val="single"/>
        </w:rPr>
      </w:pPr>
      <w:r>
        <w:rPr>
          <w:rFonts w:ascii="Times New Roman" w:hAnsi="Times New Roman" w:cs="Times New Roman"/>
          <w:u w:val="single"/>
        </w:rPr>
        <w:br w:type="page"/>
      </w:r>
    </w:p>
    <w:p w14:paraId="471263AF" w14:textId="77777777" w:rsidR="00333666" w:rsidRDefault="00333666" w:rsidP="00333666">
      <w:pPr>
        <w:widowControl w:val="0"/>
        <w:autoSpaceDE w:val="0"/>
        <w:autoSpaceDN w:val="0"/>
        <w:adjustRightInd w:val="0"/>
        <w:ind w:right="333"/>
        <w:rPr>
          <w:rFonts w:ascii="Times New Roman" w:hAnsi="Times New Roman" w:cs="Times New Roman"/>
          <w:u w:val="single"/>
        </w:rPr>
      </w:pPr>
    </w:p>
    <w:p w14:paraId="27870CF6" w14:textId="77777777" w:rsidR="00333666" w:rsidRDefault="00333666" w:rsidP="00333666">
      <w:pPr>
        <w:widowControl w:val="0"/>
        <w:autoSpaceDE w:val="0"/>
        <w:autoSpaceDN w:val="0"/>
        <w:adjustRightInd w:val="0"/>
        <w:ind w:right="333"/>
        <w:rPr>
          <w:rFonts w:ascii="Times New Roman" w:hAnsi="Times New Roman" w:cs="Times New Roman"/>
        </w:rPr>
      </w:pPr>
      <w:r>
        <w:rPr>
          <w:rFonts w:ascii="Times New Roman" w:hAnsi="Times New Roman" w:cs="Times New Roman"/>
          <w:u w:val="single"/>
        </w:rPr>
        <w:t>Appendix VIII</w:t>
      </w:r>
    </w:p>
    <w:p w14:paraId="030911C9" w14:textId="65BEA9D4" w:rsidR="00333666" w:rsidRDefault="00333666" w:rsidP="00333666">
      <w:pPr>
        <w:widowControl w:val="0"/>
        <w:autoSpaceDE w:val="0"/>
        <w:autoSpaceDN w:val="0"/>
        <w:adjustRightInd w:val="0"/>
        <w:ind w:right="333"/>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 xml:space="preserve">Sample </w:t>
      </w:r>
      <w:r w:rsidR="00AF7B5F">
        <w:rPr>
          <w:rFonts w:ascii="Times New Roman" w:hAnsi="Times New Roman" w:cs="Times New Roman"/>
          <w:b/>
          <w:bCs/>
          <w:sz w:val="28"/>
          <w:szCs w:val="28"/>
          <w:u w:val="single"/>
        </w:rPr>
        <w:t>Milestone Three</w:t>
      </w:r>
      <w:r>
        <w:rPr>
          <w:rFonts w:ascii="Times New Roman" w:hAnsi="Times New Roman" w:cs="Times New Roman"/>
          <w:b/>
          <w:bCs/>
          <w:sz w:val="28"/>
          <w:szCs w:val="28"/>
          <w:u w:val="single"/>
        </w:rPr>
        <w:t xml:space="preserve"> Report Layout</w:t>
      </w:r>
    </w:p>
    <w:p w14:paraId="0DFC0C63" w14:textId="77777777" w:rsidR="00333666" w:rsidRDefault="00333666" w:rsidP="00333666">
      <w:pPr>
        <w:widowControl w:val="0"/>
        <w:autoSpaceDE w:val="0"/>
        <w:autoSpaceDN w:val="0"/>
        <w:adjustRightInd w:val="0"/>
        <w:ind w:right="333"/>
        <w:jc w:val="center"/>
        <w:rPr>
          <w:rFonts w:ascii="Times New Roman" w:hAnsi="Times New Roman" w:cs="Times New Roman"/>
          <w:b/>
          <w:bCs/>
          <w:sz w:val="28"/>
          <w:szCs w:val="28"/>
          <w:u w:val="single"/>
        </w:rPr>
      </w:pPr>
    </w:p>
    <w:p w14:paraId="1973E692" w14:textId="77777777" w:rsidR="00333666" w:rsidRDefault="00333666" w:rsidP="00333666">
      <w:pPr>
        <w:widowControl w:val="0"/>
        <w:autoSpaceDE w:val="0"/>
        <w:autoSpaceDN w:val="0"/>
        <w:adjustRightInd w:val="0"/>
        <w:ind w:right="333"/>
        <w:rPr>
          <w:rFonts w:ascii="Times New Roman" w:hAnsi="Times New Roman" w:cs="Times New Roman"/>
        </w:rPr>
      </w:pPr>
    </w:p>
    <w:p w14:paraId="0E6126CA" w14:textId="77777777" w:rsidR="00333666" w:rsidRDefault="00333666" w:rsidP="00333666">
      <w:pPr>
        <w:widowControl w:val="0"/>
        <w:autoSpaceDE w:val="0"/>
        <w:autoSpaceDN w:val="0"/>
        <w:adjustRightInd w:val="0"/>
        <w:ind w:left="283" w:right="333" w:hanging="283"/>
        <w:rPr>
          <w:rFonts w:ascii="Times New Roman" w:hAnsi="Times New Roman" w:cs="Times New Roman"/>
        </w:rPr>
      </w:pPr>
      <w:r>
        <w:rPr>
          <w:rFonts w:ascii="Times New Roman" w:hAnsi="Times New Roman" w:cs="Times New Roman"/>
        </w:rPr>
        <w:t>Title Page</w:t>
      </w:r>
    </w:p>
    <w:p w14:paraId="4019CC41" w14:textId="77777777" w:rsidR="00333666" w:rsidRDefault="00333666" w:rsidP="00333666">
      <w:pPr>
        <w:widowControl w:val="0"/>
        <w:autoSpaceDE w:val="0"/>
        <w:autoSpaceDN w:val="0"/>
        <w:adjustRightInd w:val="0"/>
        <w:ind w:left="283" w:right="333" w:hanging="283"/>
        <w:rPr>
          <w:rFonts w:ascii="Times New Roman" w:hAnsi="Times New Roman" w:cs="Times New Roman"/>
        </w:rPr>
      </w:pPr>
    </w:p>
    <w:p w14:paraId="38BDAE48" w14:textId="77777777" w:rsidR="00333666" w:rsidRDefault="00333666" w:rsidP="00333666">
      <w:pPr>
        <w:widowControl w:val="0"/>
        <w:autoSpaceDE w:val="0"/>
        <w:autoSpaceDN w:val="0"/>
        <w:adjustRightInd w:val="0"/>
        <w:ind w:left="283" w:right="333" w:hanging="283"/>
        <w:rPr>
          <w:rFonts w:ascii="Times New Roman" w:hAnsi="Times New Roman" w:cs="Times New Roman"/>
        </w:rPr>
      </w:pPr>
      <w:r>
        <w:rPr>
          <w:rFonts w:ascii="Times New Roman" w:hAnsi="Times New Roman" w:cs="Times New Roman"/>
        </w:rPr>
        <w:t>Statement of Originality</w:t>
      </w:r>
    </w:p>
    <w:p w14:paraId="5FD3E3BC" w14:textId="77777777" w:rsidR="00333666" w:rsidRDefault="00333666" w:rsidP="00333666">
      <w:pPr>
        <w:widowControl w:val="0"/>
        <w:autoSpaceDE w:val="0"/>
        <w:autoSpaceDN w:val="0"/>
        <w:adjustRightInd w:val="0"/>
        <w:ind w:left="283" w:right="333" w:hanging="283"/>
        <w:rPr>
          <w:rFonts w:ascii="Times New Roman" w:hAnsi="Times New Roman" w:cs="Times New Roman"/>
        </w:rPr>
      </w:pPr>
    </w:p>
    <w:p w14:paraId="5ED48C7F" w14:textId="77777777" w:rsidR="00333666" w:rsidRDefault="00333666" w:rsidP="00333666">
      <w:pPr>
        <w:widowControl w:val="0"/>
        <w:autoSpaceDE w:val="0"/>
        <w:autoSpaceDN w:val="0"/>
        <w:adjustRightInd w:val="0"/>
        <w:ind w:left="283" w:right="333" w:hanging="283"/>
        <w:rPr>
          <w:rFonts w:ascii="Times New Roman" w:hAnsi="Times New Roman" w:cs="Times New Roman"/>
        </w:rPr>
      </w:pPr>
      <w:r>
        <w:rPr>
          <w:rFonts w:ascii="Times New Roman" w:hAnsi="Times New Roman" w:cs="Times New Roman"/>
        </w:rPr>
        <w:t>Abstract (A précis of the total project)</w:t>
      </w:r>
    </w:p>
    <w:p w14:paraId="1B1EBEE1" w14:textId="77777777" w:rsidR="00333666" w:rsidRDefault="00333666" w:rsidP="00333666">
      <w:pPr>
        <w:widowControl w:val="0"/>
        <w:autoSpaceDE w:val="0"/>
        <w:autoSpaceDN w:val="0"/>
        <w:adjustRightInd w:val="0"/>
        <w:ind w:left="283" w:right="333" w:hanging="283"/>
        <w:rPr>
          <w:rFonts w:ascii="Times New Roman" w:hAnsi="Times New Roman" w:cs="Times New Roman"/>
        </w:rPr>
      </w:pPr>
    </w:p>
    <w:p w14:paraId="058D6FF2" w14:textId="77777777" w:rsidR="00333666" w:rsidRDefault="00333666" w:rsidP="00333666">
      <w:pPr>
        <w:widowControl w:val="0"/>
        <w:autoSpaceDE w:val="0"/>
        <w:autoSpaceDN w:val="0"/>
        <w:adjustRightInd w:val="0"/>
        <w:ind w:left="283" w:right="333" w:hanging="283"/>
        <w:rPr>
          <w:rFonts w:ascii="Times New Roman" w:hAnsi="Times New Roman" w:cs="Times New Roman"/>
        </w:rPr>
      </w:pPr>
      <w:r>
        <w:rPr>
          <w:rFonts w:ascii="Times New Roman" w:hAnsi="Times New Roman" w:cs="Times New Roman"/>
        </w:rPr>
        <w:t>Acknowledgements</w:t>
      </w:r>
    </w:p>
    <w:p w14:paraId="1E0C3EDA" w14:textId="77777777" w:rsidR="00333666" w:rsidRDefault="00333666" w:rsidP="00333666">
      <w:pPr>
        <w:widowControl w:val="0"/>
        <w:autoSpaceDE w:val="0"/>
        <w:autoSpaceDN w:val="0"/>
        <w:adjustRightInd w:val="0"/>
        <w:ind w:left="283" w:right="333" w:hanging="283"/>
        <w:rPr>
          <w:rFonts w:ascii="Times New Roman" w:hAnsi="Times New Roman" w:cs="Times New Roman"/>
        </w:rPr>
      </w:pPr>
    </w:p>
    <w:p w14:paraId="56D403EA" w14:textId="77777777" w:rsidR="00333666" w:rsidRDefault="00333666" w:rsidP="00333666">
      <w:pPr>
        <w:widowControl w:val="0"/>
        <w:autoSpaceDE w:val="0"/>
        <w:autoSpaceDN w:val="0"/>
        <w:adjustRightInd w:val="0"/>
        <w:ind w:left="283" w:right="333" w:hanging="283"/>
        <w:rPr>
          <w:rFonts w:ascii="Times New Roman" w:hAnsi="Times New Roman" w:cs="Times New Roman"/>
        </w:rPr>
      </w:pPr>
      <w:r>
        <w:rPr>
          <w:rFonts w:ascii="Times New Roman" w:hAnsi="Times New Roman" w:cs="Times New Roman"/>
        </w:rPr>
        <w:t>Table of Contents</w:t>
      </w:r>
    </w:p>
    <w:p w14:paraId="1EA7163B" w14:textId="77777777" w:rsidR="00333666" w:rsidRDefault="00333666" w:rsidP="00333666">
      <w:pPr>
        <w:widowControl w:val="0"/>
        <w:autoSpaceDE w:val="0"/>
        <w:autoSpaceDN w:val="0"/>
        <w:adjustRightInd w:val="0"/>
        <w:ind w:left="283" w:right="333" w:hanging="283"/>
        <w:rPr>
          <w:rFonts w:ascii="Times New Roman" w:hAnsi="Times New Roman" w:cs="Times New Roman"/>
        </w:rPr>
      </w:pPr>
    </w:p>
    <w:p w14:paraId="0B0C9055" w14:textId="77777777" w:rsidR="00333666" w:rsidRDefault="00333666" w:rsidP="00333666">
      <w:pPr>
        <w:widowControl w:val="0"/>
        <w:autoSpaceDE w:val="0"/>
        <w:autoSpaceDN w:val="0"/>
        <w:adjustRightInd w:val="0"/>
        <w:ind w:left="283" w:right="333" w:hanging="283"/>
        <w:rPr>
          <w:rFonts w:ascii="Times New Roman" w:hAnsi="Times New Roman" w:cs="Times New Roman"/>
        </w:rPr>
      </w:pPr>
      <w:r>
        <w:rPr>
          <w:rFonts w:ascii="Times New Roman" w:hAnsi="Times New Roman" w:cs="Times New Roman"/>
        </w:rPr>
        <w:t>Introduction and Objectives</w:t>
      </w:r>
    </w:p>
    <w:p w14:paraId="7C09B783" w14:textId="77777777" w:rsidR="00333666" w:rsidRDefault="00333666" w:rsidP="00333666">
      <w:pPr>
        <w:widowControl w:val="0"/>
        <w:autoSpaceDE w:val="0"/>
        <w:autoSpaceDN w:val="0"/>
        <w:adjustRightInd w:val="0"/>
        <w:ind w:left="283" w:right="333" w:hanging="283"/>
        <w:rPr>
          <w:rFonts w:ascii="Times New Roman" w:hAnsi="Times New Roman" w:cs="Times New Roman"/>
        </w:rPr>
      </w:pPr>
    </w:p>
    <w:p w14:paraId="1BD203FE" w14:textId="77777777" w:rsidR="00333666" w:rsidRDefault="00333666" w:rsidP="00333666">
      <w:pPr>
        <w:widowControl w:val="0"/>
        <w:autoSpaceDE w:val="0"/>
        <w:autoSpaceDN w:val="0"/>
        <w:adjustRightInd w:val="0"/>
        <w:ind w:left="283" w:right="333" w:hanging="283"/>
        <w:rPr>
          <w:rFonts w:ascii="Times New Roman" w:hAnsi="Times New Roman" w:cs="Times New Roman"/>
        </w:rPr>
      </w:pPr>
      <w:r>
        <w:rPr>
          <w:rFonts w:ascii="Times New Roman" w:hAnsi="Times New Roman" w:cs="Times New Roman"/>
        </w:rPr>
        <w:t>Main Body of Report (normally some or all of the following)</w:t>
      </w:r>
    </w:p>
    <w:p w14:paraId="62EFF439" w14:textId="77777777" w:rsidR="00333666" w:rsidRDefault="00333666" w:rsidP="00333666">
      <w:pPr>
        <w:widowControl w:val="0"/>
        <w:autoSpaceDE w:val="0"/>
        <w:autoSpaceDN w:val="0"/>
        <w:adjustRightInd w:val="0"/>
        <w:ind w:right="333"/>
        <w:rPr>
          <w:rFonts w:ascii="Times New Roman" w:hAnsi="Times New Roman" w:cs="Times New Roman"/>
        </w:rPr>
      </w:pPr>
    </w:p>
    <w:p w14:paraId="2A791D74" w14:textId="77777777" w:rsidR="00333666" w:rsidRDefault="00333666" w:rsidP="00333666">
      <w:pPr>
        <w:widowControl w:val="0"/>
        <w:autoSpaceDE w:val="0"/>
        <w:autoSpaceDN w:val="0"/>
        <w:adjustRightInd w:val="0"/>
        <w:ind w:left="566" w:right="333" w:hanging="283"/>
        <w:rPr>
          <w:rFonts w:ascii="Times New Roman" w:hAnsi="Times New Roman" w:cs="Times New Roman"/>
        </w:rPr>
      </w:pPr>
      <w:r>
        <w:rPr>
          <w:rFonts w:ascii="Times New Roman" w:hAnsi="Times New Roman" w:cs="Times New Roman"/>
        </w:rPr>
        <w:t>Plan (timescales / milestones)</w:t>
      </w:r>
    </w:p>
    <w:p w14:paraId="036BB074" w14:textId="77777777" w:rsidR="00333666" w:rsidRDefault="00333666" w:rsidP="00333666">
      <w:pPr>
        <w:widowControl w:val="0"/>
        <w:autoSpaceDE w:val="0"/>
        <w:autoSpaceDN w:val="0"/>
        <w:adjustRightInd w:val="0"/>
        <w:ind w:left="283" w:right="333"/>
        <w:rPr>
          <w:rFonts w:ascii="Times New Roman" w:hAnsi="Times New Roman" w:cs="Times New Roman"/>
        </w:rPr>
      </w:pPr>
    </w:p>
    <w:p w14:paraId="555D064A" w14:textId="56C035D3" w:rsidR="00333666" w:rsidRDefault="00333666" w:rsidP="00333666">
      <w:pPr>
        <w:widowControl w:val="0"/>
        <w:autoSpaceDE w:val="0"/>
        <w:autoSpaceDN w:val="0"/>
        <w:adjustRightInd w:val="0"/>
        <w:ind w:left="566" w:right="333" w:hanging="283"/>
        <w:rPr>
          <w:rFonts w:ascii="Times New Roman" w:hAnsi="Times New Roman" w:cs="Times New Roman"/>
        </w:rPr>
      </w:pPr>
      <w:r>
        <w:rPr>
          <w:rFonts w:ascii="Times New Roman" w:hAnsi="Times New Roman" w:cs="Times New Roman"/>
        </w:rPr>
        <w:t xml:space="preserve">Research undertaken and outputs (this will be an augmented version of the relevant information taken </w:t>
      </w:r>
      <w:r w:rsidR="008A3FF3">
        <w:rPr>
          <w:rFonts w:ascii="Times New Roman" w:hAnsi="Times New Roman" w:cs="Times New Roman"/>
        </w:rPr>
        <w:t>f</w:t>
      </w:r>
      <w:r>
        <w:rPr>
          <w:rFonts w:ascii="Times New Roman" w:hAnsi="Times New Roman" w:cs="Times New Roman"/>
        </w:rPr>
        <w:t>rom milestone</w:t>
      </w:r>
      <w:r w:rsidR="008A3FF3">
        <w:rPr>
          <w:rFonts w:ascii="Times New Roman" w:hAnsi="Times New Roman" w:cs="Times New Roman"/>
        </w:rPr>
        <w:t>s</w:t>
      </w:r>
      <w:r>
        <w:rPr>
          <w:rFonts w:ascii="Times New Roman" w:hAnsi="Times New Roman" w:cs="Times New Roman"/>
        </w:rPr>
        <w:t xml:space="preserve"> 1</w:t>
      </w:r>
      <w:r w:rsidR="008A3FF3">
        <w:rPr>
          <w:rFonts w:ascii="Times New Roman" w:hAnsi="Times New Roman" w:cs="Times New Roman"/>
        </w:rPr>
        <w:t>&amp;2</w:t>
      </w:r>
      <w:r>
        <w:rPr>
          <w:rFonts w:ascii="Times New Roman" w:hAnsi="Times New Roman" w:cs="Times New Roman"/>
        </w:rPr>
        <w:t>)</w:t>
      </w:r>
    </w:p>
    <w:p w14:paraId="6CC72EE7" w14:textId="77777777" w:rsidR="00333666" w:rsidRDefault="00333666" w:rsidP="00333666">
      <w:pPr>
        <w:widowControl w:val="0"/>
        <w:autoSpaceDE w:val="0"/>
        <w:autoSpaceDN w:val="0"/>
        <w:adjustRightInd w:val="0"/>
        <w:ind w:left="283" w:right="333"/>
        <w:rPr>
          <w:rFonts w:ascii="Times New Roman" w:hAnsi="Times New Roman" w:cs="Times New Roman"/>
        </w:rPr>
      </w:pPr>
    </w:p>
    <w:p w14:paraId="305F54F2" w14:textId="181F13E6" w:rsidR="00333666" w:rsidRDefault="00333666" w:rsidP="00333666">
      <w:pPr>
        <w:widowControl w:val="0"/>
        <w:autoSpaceDE w:val="0"/>
        <w:autoSpaceDN w:val="0"/>
        <w:adjustRightInd w:val="0"/>
        <w:ind w:left="566" w:right="333" w:hanging="283"/>
        <w:rPr>
          <w:rFonts w:ascii="Times New Roman" w:hAnsi="Times New Roman" w:cs="Times New Roman"/>
        </w:rPr>
      </w:pPr>
      <w:r>
        <w:rPr>
          <w:rFonts w:ascii="Times New Roman" w:hAnsi="Times New Roman" w:cs="Times New Roman"/>
        </w:rPr>
        <w:t>Design &amp; Development (this will be an augmented version of the relevant in</w:t>
      </w:r>
      <w:r w:rsidR="008A3FF3">
        <w:rPr>
          <w:rFonts w:ascii="Times New Roman" w:hAnsi="Times New Roman" w:cs="Times New Roman"/>
        </w:rPr>
        <w:t>formation taken from milestones 1&amp;2</w:t>
      </w:r>
      <w:r>
        <w:rPr>
          <w:rFonts w:ascii="Times New Roman" w:hAnsi="Times New Roman" w:cs="Times New Roman"/>
        </w:rPr>
        <w:t>)</w:t>
      </w:r>
    </w:p>
    <w:p w14:paraId="544A99A9" w14:textId="77777777" w:rsidR="00333666" w:rsidRDefault="00333666" w:rsidP="00333666">
      <w:pPr>
        <w:widowControl w:val="0"/>
        <w:autoSpaceDE w:val="0"/>
        <w:autoSpaceDN w:val="0"/>
        <w:adjustRightInd w:val="0"/>
        <w:ind w:left="283" w:right="333"/>
        <w:rPr>
          <w:rFonts w:ascii="Times New Roman" w:hAnsi="Times New Roman" w:cs="Times New Roman"/>
        </w:rPr>
      </w:pPr>
    </w:p>
    <w:p w14:paraId="4CF5C8C0" w14:textId="77777777" w:rsidR="00333666" w:rsidRDefault="00333666" w:rsidP="00333666">
      <w:pPr>
        <w:widowControl w:val="0"/>
        <w:autoSpaceDE w:val="0"/>
        <w:autoSpaceDN w:val="0"/>
        <w:adjustRightInd w:val="0"/>
        <w:ind w:left="566" w:right="333" w:hanging="283"/>
        <w:rPr>
          <w:rFonts w:ascii="Times New Roman" w:hAnsi="Times New Roman" w:cs="Times New Roman"/>
        </w:rPr>
      </w:pPr>
      <w:r>
        <w:rPr>
          <w:rFonts w:ascii="Times New Roman" w:hAnsi="Times New Roman" w:cs="Times New Roman"/>
        </w:rPr>
        <w:t>Selection of Suitable Evaluation Methodology</w:t>
      </w:r>
    </w:p>
    <w:p w14:paraId="0C235E39" w14:textId="77777777" w:rsidR="00333666" w:rsidRDefault="00333666" w:rsidP="00333666">
      <w:pPr>
        <w:widowControl w:val="0"/>
        <w:autoSpaceDE w:val="0"/>
        <w:autoSpaceDN w:val="0"/>
        <w:adjustRightInd w:val="0"/>
        <w:ind w:left="283" w:right="333"/>
        <w:rPr>
          <w:rFonts w:ascii="Times New Roman" w:hAnsi="Times New Roman" w:cs="Times New Roman"/>
        </w:rPr>
      </w:pPr>
    </w:p>
    <w:p w14:paraId="43E25679" w14:textId="77777777" w:rsidR="00333666" w:rsidRDefault="00333666" w:rsidP="00333666">
      <w:pPr>
        <w:widowControl w:val="0"/>
        <w:autoSpaceDE w:val="0"/>
        <w:autoSpaceDN w:val="0"/>
        <w:adjustRightInd w:val="0"/>
        <w:ind w:left="566" w:right="333" w:hanging="283"/>
        <w:rPr>
          <w:rFonts w:ascii="Times New Roman" w:hAnsi="Times New Roman" w:cs="Times New Roman"/>
        </w:rPr>
      </w:pPr>
      <w:r>
        <w:rPr>
          <w:rFonts w:ascii="Times New Roman" w:hAnsi="Times New Roman" w:cs="Times New Roman"/>
        </w:rPr>
        <w:t>Report on Evaluation undertaken</w:t>
      </w:r>
    </w:p>
    <w:p w14:paraId="5D1C2869" w14:textId="77777777" w:rsidR="00333666" w:rsidRDefault="00333666" w:rsidP="00333666">
      <w:pPr>
        <w:widowControl w:val="0"/>
        <w:autoSpaceDE w:val="0"/>
        <w:autoSpaceDN w:val="0"/>
        <w:adjustRightInd w:val="0"/>
        <w:ind w:left="566" w:right="333" w:hanging="283"/>
        <w:rPr>
          <w:rFonts w:ascii="Times New Roman" w:hAnsi="Times New Roman" w:cs="Times New Roman"/>
        </w:rPr>
      </w:pPr>
    </w:p>
    <w:p w14:paraId="1C4736CA" w14:textId="77777777" w:rsidR="00333666" w:rsidRDefault="00333666" w:rsidP="00333666">
      <w:pPr>
        <w:widowControl w:val="0"/>
        <w:autoSpaceDE w:val="0"/>
        <w:autoSpaceDN w:val="0"/>
        <w:adjustRightInd w:val="0"/>
        <w:ind w:left="566" w:right="333" w:hanging="283"/>
        <w:rPr>
          <w:rFonts w:ascii="Times New Roman" w:hAnsi="Times New Roman" w:cs="Times New Roman"/>
        </w:rPr>
      </w:pPr>
      <w:r>
        <w:rPr>
          <w:rFonts w:ascii="Times New Roman" w:hAnsi="Times New Roman" w:cs="Times New Roman"/>
        </w:rPr>
        <w:t>Future Enhancements and Recommendations</w:t>
      </w:r>
    </w:p>
    <w:p w14:paraId="730D9369" w14:textId="77777777" w:rsidR="00333666" w:rsidRDefault="00333666" w:rsidP="00333666">
      <w:pPr>
        <w:widowControl w:val="0"/>
        <w:autoSpaceDE w:val="0"/>
        <w:autoSpaceDN w:val="0"/>
        <w:adjustRightInd w:val="0"/>
        <w:ind w:left="566" w:right="333" w:hanging="283"/>
        <w:rPr>
          <w:rFonts w:ascii="Times New Roman" w:hAnsi="Times New Roman" w:cs="Times New Roman"/>
        </w:rPr>
      </w:pPr>
    </w:p>
    <w:p w14:paraId="6ADD0D8A" w14:textId="77777777" w:rsidR="00333666" w:rsidRDefault="00333666" w:rsidP="00333666">
      <w:pPr>
        <w:widowControl w:val="0"/>
        <w:autoSpaceDE w:val="0"/>
        <w:autoSpaceDN w:val="0"/>
        <w:adjustRightInd w:val="0"/>
        <w:ind w:left="566" w:right="333" w:hanging="283"/>
        <w:rPr>
          <w:rFonts w:ascii="Times New Roman" w:hAnsi="Times New Roman" w:cs="Times New Roman"/>
        </w:rPr>
      </w:pPr>
      <w:r>
        <w:rPr>
          <w:rFonts w:ascii="Times New Roman" w:hAnsi="Times New Roman" w:cs="Times New Roman"/>
        </w:rPr>
        <w:t>Conclusions (refer back to original objectives set)</w:t>
      </w:r>
    </w:p>
    <w:p w14:paraId="3D5D64A3" w14:textId="77777777" w:rsidR="00333666" w:rsidRDefault="00333666" w:rsidP="00333666">
      <w:pPr>
        <w:widowControl w:val="0"/>
        <w:autoSpaceDE w:val="0"/>
        <w:autoSpaceDN w:val="0"/>
        <w:adjustRightInd w:val="0"/>
        <w:ind w:left="283" w:right="333" w:hanging="283"/>
        <w:rPr>
          <w:rFonts w:ascii="Times New Roman" w:hAnsi="Times New Roman" w:cs="Times New Roman"/>
        </w:rPr>
      </w:pPr>
    </w:p>
    <w:p w14:paraId="42EAA4A5" w14:textId="77777777" w:rsidR="00333666" w:rsidRDefault="00333666" w:rsidP="00333666">
      <w:pPr>
        <w:widowControl w:val="0"/>
        <w:autoSpaceDE w:val="0"/>
        <w:autoSpaceDN w:val="0"/>
        <w:adjustRightInd w:val="0"/>
        <w:ind w:left="283" w:right="333" w:hanging="283"/>
        <w:rPr>
          <w:rFonts w:ascii="Times New Roman" w:hAnsi="Times New Roman" w:cs="Times New Roman"/>
        </w:rPr>
      </w:pPr>
      <w:r>
        <w:rPr>
          <w:rFonts w:ascii="Times New Roman" w:hAnsi="Times New Roman" w:cs="Times New Roman"/>
        </w:rPr>
        <w:t>Appendices</w:t>
      </w:r>
    </w:p>
    <w:p w14:paraId="73C5A29C" w14:textId="77777777" w:rsidR="00FF0D8A" w:rsidRDefault="00FF0D8A" w:rsidP="00333666">
      <w:pPr>
        <w:widowControl w:val="0"/>
        <w:autoSpaceDE w:val="0"/>
        <w:autoSpaceDN w:val="0"/>
        <w:adjustRightInd w:val="0"/>
        <w:ind w:left="283" w:right="333" w:hanging="283"/>
        <w:rPr>
          <w:rFonts w:ascii="Times New Roman" w:hAnsi="Times New Roman" w:cs="Times New Roman"/>
        </w:rPr>
      </w:pPr>
    </w:p>
    <w:p w14:paraId="3EBB2934" w14:textId="77777777" w:rsidR="00333666" w:rsidRDefault="00333666" w:rsidP="00333666">
      <w:pPr>
        <w:widowControl w:val="0"/>
        <w:autoSpaceDE w:val="0"/>
        <w:autoSpaceDN w:val="0"/>
        <w:adjustRightInd w:val="0"/>
        <w:ind w:left="566" w:right="333" w:hanging="283"/>
        <w:rPr>
          <w:rFonts w:ascii="Times New Roman" w:hAnsi="Times New Roman" w:cs="Times New Roman"/>
        </w:rPr>
      </w:pPr>
      <w:r>
        <w:rPr>
          <w:rFonts w:ascii="Times New Roman" w:hAnsi="Times New Roman" w:cs="Times New Roman"/>
        </w:rPr>
        <w:t>Objectives Setting Report</w:t>
      </w:r>
    </w:p>
    <w:p w14:paraId="2D2892DF" w14:textId="77777777" w:rsidR="00333666" w:rsidRDefault="00333666" w:rsidP="00333666">
      <w:pPr>
        <w:widowControl w:val="0"/>
        <w:autoSpaceDE w:val="0"/>
        <w:autoSpaceDN w:val="0"/>
        <w:adjustRightInd w:val="0"/>
        <w:ind w:left="566" w:right="333" w:hanging="283"/>
        <w:rPr>
          <w:rFonts w:ascii="Times New Roman" w:hAnsi="Times New Roman" w:cs="Times New Roman"/>
        </w:rPr>
      </w:pPr>
    </w:p>
    <w:p w14:paraId="08974CD5" w14:textId="77777777" w:rsidR="00333666" w:rsidRDefault="00333666" w:rsidP="00333666">
      <w:pPr>
        <w:widowControl w:val="0"/>
        <w:autoSpaceDE w:val="0"/>
        <w:autoSpaceDN w:val="0"/>
        <w:adjustRightInd w:val="0"/>
        <w:ind w:left="566" w:right="333" w:hanging="283"/>
        <w:rPr>
          <w:rFonts w:ascii="Times New Roman" w:hAnsi="Times New Roman" w:cs="Times New Roman"/>
        </w:rPr>
      </w:pPr>
      <w:r>
        <w:rPr>
          <w:rFonts w:ascii="Times New Roman" w:hAnsi="Times New Roman" w:cs="Times New Roman"/>
        </w:rPr>
        <w:t>Agreed Marking Scheme Weightings</w:t>
      </w:r>
    </w:p>
    <w:p w14:paraId="2F6B365C" w14:textId="77777777" w:rsidR="00333666" w:rsidRDefault="00333666" w:rsidP="00333666">
      <w:pPr>
        <w:widowControl w:val="0"/>
        <w:autoSpaceDE w:val="0"/>
        <w:autoSpaceDN w:val="0"/>
        <w:adjustRightInd w:val="0"/>
        <w:ind w:left="566" w:right="333" w:hanging="283"/>
        <w:rPr>
          <w:rFonts w:ascii="Times New Roman" w:hAnsi="Times New Roman" w:cs="Times New Roman"/>
        </w:rPr>
      </w:pPr>
    </w:p>
    <w:p w14:paraId="3F113CFE" w14:textId="77777777" w:rsidR="00333666" w:rsidRDefault="00333666" w:rsidP="00333666">
      <w:pPr>
        <w:widowControl w:val="0"/>
        <w:autoSpaceDE w:val="0"/>
        <w:autoSpaceDN w:val="0"/>
        <w:adjustRightInd w:val="0"/>
        <w:ind w:left="566" w:right="333" w:hanging="283"/>
        <w:rPr>
          <w:rFonts w:ascii="Times New Roman" w:hAnsi="Times New Roman" w:cs="Times New Roman"/>
        </w:rPr>
      </w:pPr>
      <w:r>
        <w:rPr>
          <w:rFonts w:ascii="Times New Roman" w:hAnsi="Times New Roman" w:cs="Times New Roman"/>
        </w:rPr>
        <w:t>References</w:t>
      </w:r>
    </w:p>
    <w:p w14:paraId="135DA063" w14:textId="77777777" w:rsidR="00333666" w:rsidRDefault="00333666" w:rsidP="00333666">
      <w:pPr>
        <w:widowControl w:val="0"/>
        <w:autoSpaceDE w:val="0"/>
        <w:autoSpaceDN w:val="0"/>
        <w:adjustRightInd w:val="0"/>
        <w:ind w:right="333"/>
        <w:rPr>
          <w:rFonts w:ascii="Times New Roman" w:hAnsi="Times New Roman" w:cs="Times New Roman"/>
        </w:rPr>
      </w:pPr>
    </w:p>
    <w:p w14:paraId="09DEADB7" w14:textId="77777777" w:rsidR="00333666" w:rsidRDefault="00333666" w:rsidP="00333666">
      <w:pPr>
        <w:widowControl w:val="0"/>
        <w:autoSpaceDE w:val="0"/>
        <w:autoSpaceDN w:val="0"/>
        <w:adjustRightInd w:val="0"/>
        <w:ind w:left="283" w:right="333"/>
        <w:rPr>
          <w:rFonts w:ascii="Times New Roman" w:hAnsi="Times New Roman" w:cs="Times New Roman"/>
        </w:rPr>
      </w:pPr>
    </w:p>
    <w:p w14:paraId="3EBAFE5A" w14:textId="77777777" w:rsidR="00333666" w:rsidRDefault="00333666" w:rsidP="00333666">
      <w:pPr>
        <w:widowControl w:val="0"/>
        <w:autoSpaceDE w:val="0"/>
        <w:autoSpaceDN w:val="0"/>
        <w:adjustRightInd w:val="0"/>
        <w:ind w:left="566" w:right="333" w:hanging="283"/>
        <w:rPr>
          <w:rFonts w:ascii="Times New Roman" w:hAnsi="Times New Roman" w:cs="Times New Roman"/>
        </w:rPr>
      </w:pPr>
      <w:r>
        <w:rPr>
          <w:rFonts w:ascii="Times New Roman" w:hAnsi="Times New Roman" w:cs="Times New Roman"/>
        </w:rPr>
        <w:t>Bibliography</w:t>
      </w:r>
    </w:p>
    <w:p w14:paraId="26BC975E" w14:textId="77777777" w:rsidR="00333666" w:rsidRDefault="00333666" w:rsidP="00333666">
      <w:pPr>
        <w:widowControl w:val="0"/>
        <w:autoSpaceDE w:val="0"/>
        <w:autoSpaceDN w:val="0"/>
        <w:adjustRightInd w:val="0"/>
        <w:ind w:left="566" w:right="333" w:hanging="283"/>
        <w:rPr>
          <w:rFonts w:ascii="Times New Roman" w:hAnsi="Times New Roman" w:cs="Times New Roman"/>
        </w:rPr>
      </w:pPr>
    </w:p>
    <w:p w14:paraId="3DB90EFC" w14:textId="77777777" w:rsidR="00333666" w:rsidRDefault="00333666" w:rsidP="00333666">
      <w:pPr>
        <w:widowControl w:val="0"/>
        <w:autoSpaceDE w:val="0"/>
        <w:autoSpaceDN w:val="0"/>
        <w:adjustRightInd w:val="0"/>
        <w:ind w:left="283" w:right="333"/>
        <w:rPr>
          <w:rFonts w:ascii="Times New Roman" w:hAnsi="Times New Roman" w:cs="Times New Roman"/>
        </w:rPr>
      </w:pPr>
    </w:p>
    <w:p w14:paraId="7F80B448" w14:textId="59AFF34D" w:rsidR="00333666" w:rsidRDefault="00333666" w:rsidP="00333666">
      <w:pPr>
        <w:widowControl w:val="0"/>
        <w:tabs>
          <w:tab w:val="left" w:pos="709"/>
        </w:tabs>
        <w:autoSpaceDE w:val="0"/>
        <w:autoSpaceDN w:val="0"/>
        <w:adjustRightInd w:val="0"/>
        <w:ind w:left="709" w:right="333" w:hanging="426"/>
        <w:rPr>
          <w:rFonts w:ascii="Times New Roman" w:hAnsi="Times New Roman" w:cs="Times New Roman"/>
        </w:rPr>
      </w:pPr>
      <w:r>
        <w:rPr>
          <w:rFonts w:ascii="Times New Roman" w:hAnsi="Times New Roman" w:cs="Times New Roman"/>
        </w:rPr>
        <w:t>Diary/Blog Print Out (or summary)</w:t>
      </w:r>
    </w:p>
    <w:p w14:paraId="044E38BD" w14:textId="77777777" w:rsidR="000E469F" w:rsidRDefault="000E469F" w:rsidP="00333666">
      <w:pPr>
        <w:widowControl w:val="0"/>
        <w:tabs>
          <w:tab w:val="left" w:pos="709"/>
        </w:tabs>
        <w:autoSpaceDE w:val="0"/>
        <w:autoSpaceDN w:val="0"/>
        <w:adjustRightInd w:val="0"/>
        <w:ind w:left="709" w:right="333" w:hanging="426"/>
        <w:rPr>
          <w:rFonts w:ascii="Times New Roman" w:hAnsi="Times New Roman" w:cs="Times New Roman"/>
        </w:rPr>
      </w:pPr>
    </w:p>
    <w:p w14:paraId="47E36AF3" w14:textId="37FF08A9" w:rsidR="000E469F" w:rsidRDefault="000E469F" w:rsidP="00333666">
      <w:pPr>
        <w:widowControl w:val="0"/>
        <w:tabs>
          <w:tab w:val="left" w:pos="709"/>
        </w:tabs>
        <w:autoSpaceDE w:val="0"/>
        <w:autoSpaceDN w:val="0"/>
        <w:adjustRightInd w:val="0"/>
        <w:ind w:left="709" w:right="333" w:hanging="426"/>
        <w:rPr>
          <w:rFonts w:ascii="Times New Roman" w:hAnsi="Times New Roman" w:cs="Times New Roman"/>
        </w:rPr>
      </w:pPr>
      <w:r>
        <w:rPr>
          <w:rFonts w:ascii="Times New Roman" w:hAnsi="Times New Roman" w:cs="Times New Roman"/>
        </w:rPr>
        <w:t>LSEPI</w:t>
      </w:r>
    </w:p>
    <w:p w14:paraId="7A8AC045" w14:textId="77777777" w:rsidR="000E469F" w:rsidRDefault="000E469F" w:rsidP="00333666">
      <w:pPr>
        <w:widowControl w:val="0"/>
        <w:tabs>
          <w:tab w:val="left" w:pos="709"/>
        </w:tabs>
        <w:autoSpaceDE w:val="0"/>
        <w:autoSpaceDN w:val="0"/>
        <w:adjustRightInd w:val="0"/>
        <w:ind w:left="709" w:right="333" w:hanging="426"/>
        <w:rPr>
          <w:rFonts w:ascii="Times New Roman" w:hAnsi="Times New Roman" w:cs="Times New Roman"/>
        </w:rPr>
      </w:pPr>
    </w:p>
    <w:p w14:paraId="07912D17" w14:textId="77777777" w:rsidR="00333666" w:rsidRDefault="00333666" w:rsidP="00333666">
      <w:pPr>
        <w:widowControl w:val="0"/>
        <w:autoSpaceDE w:val="0"/>
        <w:autoSpaceDN w:val="0"/>
        <w:adjustRightInd w:val="0"/>
        <w:ind w:right="333"/>
        <w:rPr>
          <w:rFonts w:ascii="Times New Roman" w:hAnsi="Times New Roman" w:cs="Times New Roman"/>
        </w:rPr>
      </w:pPr>
      <w:r>
        <w:rPr>
          <w:rFonts w:ascii="Times New Roman" w:hAnsi="Times New Roman" w:cs="Times New Roman"/>
        </w:rPr>
        <w:br w:type="page"/>
      </w:r>
    </w:p>
    <w:p w14:paraId="677B7371" w14:textId="77777777" w:rsidR="00333666" w:rsidRDefault="00333666" w:rsidP="00333666">
      <w:pPr>
        <w:widowControl w:val="0"/>
        <w:autoSpaceDE w:val="0"/>
        <w:autoSpaceDN w:val="0"/>
        <w:adjustRightInd w:val="0"/>
        <w:ind w:left="283" w:right="333"/>
        <w:rPr>
          <w:rFonts w:ascii="Times New Roman" w:hAnsi="Times New Roman" w:cs="Times New Roman"/>
        </w:rPr>
      </w:pPr>
    </w:p>
    <w:p w14:paraId="060896B6" w14:textId="77777777" w:rsidR="00333666" w:rsidRDefault="00333666" w:rsidP="00333666">
      <w:pPr>
        <w:widowControl w:val="0"/>
        <w:autoSpaceDE w:val="0"/>
        <w:autoSpaceDN w:val="0"/>
        <w:adjustRightInd w:val="0"/>
        <w:ind w:right="333"/>
        <w:rPr>
          <w:rFonts w:ascii="Times New Roman" w:hAnsi="Times New Roman" w:cs="Times New Roman"/>
        </w:rPr>
      </w:pPr>
    </w:p>
    <w:p w14:paraId="128A83BC" w14:textId="77777777" w:rsidR="00333666" w:rsidRDefault="00333666" w:rsidP="00333666">
      <w:pPr>
        <w:widowControl w:val="0"/>
        <w:autoSpaceDE w:val="0"/>
        <w:autoSpaceDN w:val="0"/>
        <w:adjustRightInd w:val="0"/>
        <w:ind w:right="333"/>
        <w:rPr>
          <w:rFonts w:ascii="Times New Roman" w:hAnsi="Times New Roman" w:cs="Times New Roman"/>
        </w:rPr>
      </w:pPr>
    </w:p>
    <w:p w14:paraId="66EC7EF0" w14:textId="77777777" w:rsidR="00333666" w:rsidRDefault="00333666" w:rsidP="00333666">
      <w:pPr>
        <w:widowControl w:val="0"/>
        <w:autoSpaceDE w:val="0"/>
        <w:autoSpaceDN w:val="0"/>
        <w:adjustRightInd w:val="0"/>
        <w:ind w:right="333"/>
        <w:rPr>
          <w:rFonts w:ascii="Times New Roman" w:hAnsi="Times New Roman" w:cs="Times New Roman"/>
          <w:b/>
          <w:bCs/>
          <w:i/>
          <w:iCs/>
          <w:sz w:val="28"/>
          <w:szCs w:val="28"/>
        </w:rPr>
      </w:pPr>
      <w:r>
        <w:rPr>
          <w:rFonts w:ascii="Times New Roman" w:hAnsi="Times New Roman" w:cs="Times New Roman"/>
          <w:b/>
          <w:bCs/>
          <w:i/>
          <w:iCs/>
          <w:sz w:val="28"/>
          <w:szCs w:val="28"/>
        </w:rPr>
        <w:t>Ensure that the guidelines for the report presentation format are clearly followed with respect to font, spacing, etc.</w:t>
      </w:r>
    </w:p>
    <w:p w14:paraId="19CEAD82" w14:textId="77777777" w:rsidR="00333666" w:rsidRDefault="00333666" w:rsidP="00333666">
      <w:pPr>
        <w:widowControl w:val="0"/>
        <w:autoSpaceDE w:val="0"/>
        <w:autoSpaceDN w:val="0"/>
        <w:adjustRightInd w:val="0"/>
        <w:ind w:right="333"/>
        <w:rPr>
          <w:rFonts w:ascii="Times New Roman" w:hAnsi="Times New Roman" w:cs="Times New Roman"/>
          <w:b/>
          <w:bCs/>
          <w:i/>
          <w:iCs/>
          <w:sz w:val="28"/>
          <w:szCs w:val="28"/>
        </w:rPr>
      </w:pPr>
    </w:p>
    <w:p w14:paraId="28E3126B" w14:textId="77777777" w:rsidR="00333666" w:rsidRDefault="00333666" w:rsidP="00333666">
      <w:pPr>
        <w:widowControl w:val="0"/>
        <w:autoSpaceDE w:val="0"/>
        <w:autoSpaceDN w:val="0"/>
        <w:adjustRightInd w:val="0"/>
        <w:ind w:right="333"/>
        <w:rPr>
          <w:rFonts w:ascii="Times New Roman" w:hAnsi="Times New Roman" w:cs="Times New Roman"/>
          <w:b/>
          <w:bCs/>
          <w:i/>
          <w:iCs/>
          <w:sz w:val="28"/>
          <w:szCs w:val="28"/>
        </w:rPr>
      </w:pPr>
      <w:r>
        <w:rPr>
          <w:rFonts w:ascii="Times New Roman" w:hAnsi="Times New Roman" w:cs="Times New Roman"/>
          <w:b/>
          <w:bCs/>
          <w:i/>
          <w:iCs/>
          <w:sz w:val="28"/>
          <w:szCs w:val="28"/>
        </w:rPr>
        <w:t>There is no specific word range specified. A general guideline of a total of 100 pages is proposed. This will of course vary from project to project, often dependent upon the type of project undertaken.</w:t>
      </w:r>
    </w:p>
    <w:p w14:paraId="2A466392" w14:textId="77777777" w:rsidR="00333666" w:rsidRDefault="00333666" w:rsidP="00333666">
      <w:pPr>
        <w:widowControl w:val="0"/>
        <w:autoSpaceDE w:val="0"/>
        <w:autoSpaceDN w:val="0"/>
        <w:adjustRightInd w:val="0"/>
        <w:ind w:right="333"/>
        <w:rPr>
          <w:rFonts w:ascii="Times New Roman" w:hAnsi="Times New Roman" w:cs="Times New Roman"/>
          <w:b/>
          <w:bCs/>
          <w:i/>
          <w:iCs/>
          <w:sz w:val="28"/>
          <w:szCs w:val="28"/>
        </w:rPr>
      </w:pPr>
    </w:p>
    <w:p w14:paraId="6966A391" w14:textId="77777777" w:rsidR="00333666" w:rsidRDefault="00333666" w:rsidP="00333666">
      <w:pPr>
        <w:widowControl w:val="0"/>
        <w:autoSpaceDE w:val="0"/>
        <w:autoSpaceDN w:val="0"/>
        <w:adjustRightInd w:val="0"/>
        <w:ind w:right="333"/>
        <w:rPr>
          <w:rFonts w:ascii="Times New Roman" w:hAnsi="Times New Roman" w:cs="Times New Roman"/>
          <w:b/>
          <w:bCs/>
          <w:i/>
          <w:iCs/>
          <w:sz w:val="28"/>
          <w:szCs w:val="28"/>
        </w:rPr>
      </w:pPr>
    </w:p>
    <w:p w14:paraId="219DCF1D" w14:textId="77777777" w:rsidR="00333666" w:rsidRDefault="00333666" w:rsidP="00333666">
      <w:pPr>
        <w:widowControl w:val="0"/>
        <w:autoSpaceDE w:val="0"/>
        <w:autoSpaceDN w:val="0"/>
        <w:adjustRightInd w:val="0"/>
        <w:ind w:right="333"/>
        <w:rPr>
          <w:rFonts w:ascii="Times New Roman" w:hAnsi="Times New Roman" w:cs="Times New Roman"/>
          <w:b/>
          <w:bCs/>
          <w:i/>
          <w:iCs/>
          <w:sz w:val="28"/>
          <w:szCs w:val="28"/>
          <w:u w:val="single"/>
        </w:rPr>
      </w:pPr>
      <w:r>
        <w:rPr>
          <w:rFonts w:ascii="Times New Roman" w:hAnsi="Times New Roman" w:cs="Times New Roman"/>
          <w:b/>
          <w:bCs/>
          <w:i/>
          <w:iCs/>
          <w:sz w:val="28"/>
          <w:szCs w:val="28"/>
          <w:u w:val="single"/>
        </w:rPr>
        <w:t>Check that you have proof read the report(s) before submission. Once a report has been submitted, it is will not be permitted to modify any contents. Take great care with respect to plagiarism issues. If you are unsure, then ask your supervisor.</w:t>
      </w:r>
    </w:p>
    <w:p w14:paraId="3E1F526B" w14:textId="77777777" w:rsidR="00DF01FA" w:rsidRDefault="00DF01FA"/>
    <w:sectPr w:rsidR="00DF01FA" w:rsidSect="008A20F8">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MS Mincho">
    <w:altName w:val="Calibri"/>
    <w:panose1 w:val="02020609040205080304"/>
    <w:charset w:val="4E"/>
    <w:family w:val="auto"/>
    <w:pitch w:val="variable"/>
    <w:sig w:usb0="00000001" w:usb1="08070000" w:usb2="00000010" w:usb3="00000000" w:csb0="00020000" w:csb1="00000000"/>
  </w:font>
  <w:font w:name="Calibri">
    <w:panose1 w:val="020F0502020204030204"/>
    <w:charset w:val="00"/>
    <w:family w:val="swiss"/>
    <w:pitch w:val="variable"/>
    <w:sig w:usb0="E0002AFF" w:usb1="4000ACFF" w:usb2="00000001"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00000001"/>
    <w:lvl w:ilvl="0" w:tplc="0000000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2"/>
      <w:numFmt w:val="decimal"/>
      <w:lvlText w:val="%1."/>
      <w:lvlJc w:val="left"/>
      <w:pPr>
        <w:ind w:left="720" w:hanging="360"/>
      </w:pPr>
    </w:lvl>
    <w:lvl w:ilvl="1" w:tplc="000000CA">
      <w:start w:val="8"/>
      <w:numFmt w:val="decimal"/>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1A446162"/>
    <w:multiLevelType w:val="hybridMultilevel"/>
    <w:tmpl w:val="6F1883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3666"/>
    <w:rsid w:val="000A753C"/>
    <w:rsid w:val="000E469F"/>
    <w:rsid w:val="001E3AA6"/>
    <w:rsid w:val="002658E1"/>
    <w:rsid w:val="002E5A7F"/>
    <w:rsid w:val="00333666"/>
    <w:rsid w:val="0042003F"/>
    <w:rsid w:val="004739B6"/>
    <w:rsid w:val="005D7BC3"/>
    <w:rsid w:val="006568D1"/>
    <w:rsid w:val="007D15D9"/>
    <w:rsid w:val="00864039"/>
    <w:rsid w:val="008A20F8"/>
    <w:rsid w:val="008A3FF3"/>
    <w:rsid w:val="00A631BC"/>
    <w:rsid w:val="00AF7B5F"/>
    <w:rsid w:val="00B917B2"/>
    <w:rsid w:val="00C70EDD"/>
    <w:rsid w:val="00C770F3"/>
    <w:rsid w:val="00D16A1E"/>
    <w:rsid w:val="00DE1E73"/>
    <w:rsid w:val="00DF01FA"/>
    <w:rsid w:val="00E74DCE"/>
    <w:rsid w:val="00FB6245"/>
    <w:rsid w:val="00FF0D8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15C5EE9"/>
  <w14:defaultImageDpi w14:val="300"/>
  <w15:docId w15:val="{018D1EC0-3B65-4190-A18C-55DD86CF4A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0D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phil.davies@southwales.ac.u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140</TotalTime>
  <Pages>1</Pages>
  <Words>7633</Words>
  <Characters>43509</Characters>
  <Application>Microsoft Office Word</Application>
  <DocSecurity>0</DocSecurity>
  <Lines>362</Lines>
  <Paragraphs>102</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51040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 Davies</dc:creator>
  <cp:keywords/>
  <dc:description/>
  <cp:lastModifiedBy>Sean Vowles</cp:lastModifiedBy>
  <cp:revision>12</cp:revision>
  <dcterms:created xsi:type="dcterms:W3CDTF">2016-09-01T11:58:00Z</dcterms:created>
  <dcterms:modified xsi:type="dcterms:W3CDTF">2016-12-02T02:23:00Z</dcterms:modified>
</cp:coreProperties>
</file>